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EE2B" w14:textId="77777777" w:rsidR="00F5689F" w:rsidRPr="001B0ACF" w:rsidRDefault="00FC49E3" w:rsidP="00F5689F">
      <w:pPr>
        <w:rPr>
          <w:noProof/>
        </w:rPr>
      </w:pPr>
      <w:r w:rsidRPr="001B0ACF">
        <w:rPr>
          <w:rFonts w:hint="eastAsia"/>
          <w:noProof/>
          <w:lang w:val="ja-JP" w:bidi="ja-JP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1876CA" wp14:editId="5C91DF40">
                <wp:simplePos x="0" y="0"/>
                <wp:positionH relativeFrom="page">
                  <wp:align>left</wp:align>
                </wp:positionH>
                <wp:positionV relativeFrom="paragraph">
                  <wp:posOffset>2123954</wp:posOffset>
                </wp:positionV>
                <wp:extent cx="6999211" cy="7010400"/>
                <wp:effectExtent l="0" t="0" r="0" b="0"/>
                <wp:wrapNone/>
                <wp:docPr id="55" name="長方形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3B0BE8" w14:textId="77777777" w:rsidR="00382307" w:rsidRDefault="00382307" w:rsidP="0038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876CA" id="長方形 58" o:spid="_x0000_s1026" alt="&quot;&quot;" style="position:absolute;margin-left:0;margin-top:167.25pt;width:551.1pt;height:552pt;z-index:-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" fillcolor="#a9d4db [3204]" stroked="f">
                <v:textbox>
                  <w:txbxContent>
                    <w:p w14:paraId="153B0BE8" w14:textId="77777777" w:rsidR="00382307" w:rsidRDefault="00382307" w:rsidP="0038230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E6525B" w:rsidRPr="001B0ACF" w14:paraId="4027ADD2" w14:textId="77777777" w:rsidTr="00FC49E3">
        <w:trPr>
          <w:trHeight w:val="1728"/>
        </w:trPr>
        <w:tc>
          <w:tcPr>
            <w:tcW w:w="2965" w:type="pct"/>
          </w:tcPr>
          <w:p w14:paraId="0624C104" w14:textId="77777777" w:rsidR="00E6525B" w:rsidRPr="001B0ACF" w:rsidRDefault="00000000" w:rsidP="00F5689F">
            <w:pPr>
              <w:pStyle w:val="ad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710216553"/>
                <w:placeholder>
                  <w:docPart w:val="0604EE24006F4D6AA0C19851382DE72E"/>
                </w:placeholder>
                <w:temporary/>
                <w:showingPlcHdr/>
                <w15:appearance w15:val="hidden"/>
              </w:sdtPr>
              <w:sdtContent>
                <w:r w:rsidR="00E6525B" w:rsidRPr="001B0ACF">
                  <w:rPr>
                    <w:rFonts w:hint="eastAsia"/>
                    <w:noProof/>
                    <w:lang w:val="ja-JP" w:bidi="ja-JP"/>
                  </w:rPr>
                  <w:t>Robin Zupanc</w:t>
                </w:r>
              </w:sdtContent>
            </w:sdt>
          </w:p>
          <w:p w14:paraId="4B0D5E51" w14:textId="77777777" w:rsidR="00E6525B" w:rsidRPr="001B0ACF" w:rsidRDefault="00000000" w:rsidP="00F5689F">
            <w:pPr>
              <w:pStyle w:val="af2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211267029"/>
                <w:placeholder>
                  <w:docPart w:val="7A4BA8E4654A40F69A159B901F91D54F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</w:p>
        </w:tc>
        <w:tc>
          <w:tcPr>
            <w:tcW w:w="377" w:type="pct"/>
          </w:tcPr>
          <w:p w14:paraId="5AE8152D" w14:textId="77777777" w:rsidR="00E6525B" w:rsidRPr="001B0ACF" w:rsidRDefault="00E6525B" w:rsidP="00F5689F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148151B1" w14:textId="77777777" w:rsidR="00E6525B" w:rsidRPr="001B0ACF" w:rsidRDefault="00000000" w:rsidP="00E6525B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073241622"/>
                <w:placeholder>
                  <w:docPart w:val="8031577CF11143B2BD4F1248B0F7B9AC"/>
                </w:placeholder>
                <w:temporary/>
                <w:showingPlcHdr/>
                <w15:appearance w15:val="hidden"/>
              </w:sdtPr>
              <w:sdtContent>
                <w:r w:rsidR="004C7E05" w:rsidRPr="001B0ACF">
                  <w:rPr>
                    <w:rFonts w:hint="eastAsia"/>
                    <w:noProof/>
                    <w:lang w:val="ja-JP" w:bidi="ja-JP"/>
                  </w:rPr>
                  <w:t>キャリアの目標を述べ、目標とする仕事の説明とどのように一致するかを示してください。簡潔にし、一般的ではない内容にしてください。自分らしく記述してください。</w:t>
                </w:r>
              </w:sdtContent>
            </w:sdt>
            <w:r w:rsidR="00E6525B" w:rsidRPr="001B0ACF">
              <w:rPr>
                <w:rFonts w:hint="eastAsia"/>
                <w:noProof/>
                <w:lang w:val="ja-JP" w:bidi="ja-JP"/>
              </w:rPr>
              <w:t xml:space="preserve">  </w:t>
            </w:r>
          </w:p>
        </w:tc>
      </w:tr>
      <w:tr w:rsidR="00E97CB2" w:rsidRPr="001B0ACF" w14:paraId="483C9CD9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D4425CF" w14:textId="77777777" w:rsidR="00E97CB2" w:rsidRPr="001B0AC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632E791C" wp14:editId="08E9165F">
                      <wp:extent cx="3867912" cy="0"/>
                      <wp:effectExtent l="0" t="19050" r="56515" b="38100"/>
                      <wp:docPr id="2" name="線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89C50" id="線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A6B4BD8" w14:textId="77777777" w:rsidR="00E97CB2" w:rsidRPr="001B0AC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1149688D" w14:textId="77777777" w:rsidR="00E97CB2" w:rsidRPr="001B0AC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1B0ACF" w14:paraId="41FDF093" w14:textId="77777777" w:rsidTr="00FC49E3">
        <w:trPr>
          <w:trHeight w:val="2592"/>
        </w:trPr>
        <w:tc>
          <w:tcPr>
            <w:tcW w:w="2965" w:type="pct"/>
          </w:tcPr>
          <w:p w14:paraId="585A1070" w14:textId="77777777" w:rsidR="00E97CB2" w:rsidRPr="001B0ACF" w:rsidRDefault="00E97CB2" w:rsidP="00F5689F">
            <w:pPr>
              <w:rPr>
                <w:noProof/>
              </w:rPr>
            </w:pPr>
          </w:p>
        </w:tc>
        <w:tc>
          <w:tcPr>
            <w:tcW w:w="377" w:type="pct"/>
          </w:tcPr>
          <w:p w14:paraId="12359034" w14:textId="77777777" w:rsidR="00E97CB2" w:rsidRPr="001B0ACF" w:rsidRDefault="00E97CB2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BE9C381" w14:textId="77777777" w:rsidR="00E97CB2" w:rsidRPr="001B0ACF" w:rsidRDefault="00E97CB2" w:rsidP="00F5689F">
            <w:pPr>
              <w:rPr>
                <w:noProof/>
              </w:rPr>
            </w:pPr>
          </w:p>
        </w:tc>
      </w:tr>
      <w:tr w:rsidR="00FC49E3" w:rsidRPr="001B0ACF" w14:paraId="585524BE" w14:textId="77777777" w:rsidTr="00FC49E3">
        <w:tc>
          <w:tcPr>
            <w:tcW w:w="2965" w:type="pct"/>
          </w:tcPr>
          <w:p w14:paraId="46030088" w14:textId="77777777" w:rsidR="00FC49E3" w:rsidRPr="001B0ACF" w:rsidRDefault="00000000" w:rsidP="00FC49E3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80545767"/>
                <w:placeholder>
                  <w:docPart w:val="E4F8730D38FE443C8DBE915A79AB370F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Style w:val="af4"/>
                    <w:rFonts w:hint="eastAsia"/>
                    <w:noProof/>
                    <w:color w:val="auto"/>
                    <w:lang w:val="ja-JP" w:bidi="ja-JP"/>
                  </w:rPr>
                  <w:t>職歴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  <w:tc>
          <w:tcPr>
            <w:tcW w:w="377" w:type="pct"/>
          </w:tcPr>
          <w:p w14:paraId="7C384608" w14:textId="77777777" w:rsidR="00FC49E3" w:rsidRPr="001B0AC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15E39EF0" w14:textId="77777777" w:rsidR="00FC49E3" w:rsidRPr="001B0ACF" w:rsidRDefault="00000000" w:rsidP="00E97CB2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275096728"/>
                <w:placeholder>
                  <w:docPart w:val="CA52131CBC86468D958ABB8EF1DED48B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学歴</w:t>
                </w:r>
              </w:sdtContent>
            </w:sdt>
          </w:p>
        </w:tc>
      </w:tr>
      <w:tr w:rsidR="00E6525B" w:rsidRPr="001B0ACF" w14:paraId="421CC661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56F78C5" w14:textId="77777777" w:rsidR="00E6525B" w:rsidRPr="001B0AC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710BDCE7" wp14:editId="6F267211">
                      <wp:extent cx="3871686" cy="0"/>
                      <wp:effectExtent l="0" t="19050" r="33655" b="19050"/>
                      <wp:docPr id="4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E06082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3078FF0D" w14:textId="77777777" w:rsidR="00E6525B" w:rsidRPr="001B0AC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CDD5543" w14:textId="77777777" w:rsidR="00E6525B" w:rsidRPr="001B0AC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30F2E299" wp14:editId="70EBDB20">
                      <wp:extent cx="2103120" cy="0"/>
                      <wp:effectExtent l="0" t="19050" r="30480" b="19050"/>
                      <wp:docPr id="16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45F6CB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B0ACF" w14:paraId="7D15A4D5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64F34550" w14:textId="77777777" w:rsidR="00FC49E3" w:rsidRPr="001B0ACF" w:rsidRDefault="00000000" w:rsidP="00E97CB2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694234419"/>
                <w:placeholder>
                  <w:docPart w:val="F10EFCB1C0314818B8BC4305A066A11F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2015年～現在に至る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63B6F23D" w14:textId="77777777" w:rsidR="00FC49E3" w:rsidRPr="001B0ACF" w:rsidRDefault="00000000" w:rsidP="00E97CB2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024906116"/>
                <w:placeholder>
                  <w:docPart w:val="44D1BE521EFE400588CB4B3277899885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b"/>
                  <w:rFonts w:hint="eastAsia"/>
                  <w:noProof/>
                </w:rPr>
                <w:id w:val="57450940"/>
                <w:placeholder>
                  <w:docPart w:val="06C7E070A8E242CE99024FB29FA232FD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Style w:val="afb"/>
                    <w:rFonts w:hint="eastAsia"/>
                    <w:noProof/>
                    <w:lang w:val="ja-JP" w:bidi="ja-JP"/>
                  </w:rPr>
                  <w:t>電話会社</w:t>
                </w:r>
              </w:sdtContent>
            </w:sdt>
          </w:p>
          <w:p w14:paraId="7C7808BD" w14:textId="77777777" w:rsidR="00FC49E3" w:rsidRPr="001B0ACF" w:rsidRDefault="00000000" w:rsidP="00D87E03">
            <w:pPr>
              <w:pStyle w:val="af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671865009"/>
                <w:placeholder>
                  <w:docPart w:val="C373B58A9C0749E2852318CF3C43BA88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主要な職務内容と実績について手短に説明します。必要な場合は、特定の職務の説明に記載されている言語と語句を使用します。簡潔に、3 ～ 5 の主な領域を対象とします。</w:t>
                </w:r>
              </w:sdtContent>
            </w:sdt>
          </w:p>
          <w:p w14:paraId="23F44129" w14:textId="77777777" w:rsidR="00FC49E3" w:rsidRPr="001B0ACF" w:rsidRDefault="00000000" w:rsidP="00E97CB2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971199274"/>
                <w:placeholder>
                  <w:docPart w:val="FB701BD5B8BB4AF1B97CC94FB8BD9D19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2009 ～ 2015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年 </w:t>
            </w:r>
          </w:p>
          <w:p w14:paraId="6C74772B" w14:textId="77777777" w:rsidR="00FC49E3" w:rsidRPr="001B0ACF" w:rsidRDefault="00000000" w:rsidP="00E97CB2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792582168"/>
                <w:placeholder>
                  <w:docPart w:val="B8F6B3B58EAC46FE92A38CEA060A0626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b"/>
                  <w:rFonts w:hint="eastAsia"/>
                  <w:noProof/>
                </w:rPr>
                <w:id w:val="-419111028"/>
                <w:placeholder>
                  <w:docPart w:val="3839A771C13E4D91B27AA2177F3D1EB3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Trey Research</w:t>
                </w:r>
              </w:sdtContent>
            </w:sdt>
          </w:p>
          <w:p w14:paraId="4B0C8C14" w14:textId="77777777" w:rsidR="00FC49E3" w:rsidRPr="001B0ACF" w:rsidRDefault="00000000" w:rsidP="00D87E03">
            <w:pPr>
              <w:pStyle w:val="af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96815397"/>
                <w:placeholder>
                  <w:docPart w:val="16FEDB5BD1874CA38B68EA13CFB2A0F8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主要な職務内容と実績について手短に説明します。ここでも、職務の説明に記載されている言葉を使用してください。簡潔に説明します。</w:t>
                </w:r>
              </w:sdtContent>
            </w:sdt>
          </w:p>
          <w:p w14:paraId="3B66C4FD" w14:textId="77777777" w:rsidR="00FC49E3" w:rsidRPr="001B0ACF" w:rsidRDefault="00000000" w:rsidP="00E97CB2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917329948"/>
                <w:placeholder>
                  <w:docPart w:val="777F9A86B5B64FF4A6E653242E631E7F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2004 ～ 2009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年 </w:t>
            </w:r>
          </w:p>
          <w:p w14:paraId="70A00310" w14:textId="77777777" w:rsidR="00FC49E3" w:rsidRPr="001B0ACF" w:rsidRDefault="00000000" w:rsidP="00E97CB2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892310399"/>
                <w:placeholder>
                  <w:docPart w:val="34E674818F824CC9B56D5B486808B49F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b"/>
                  <w:rFonts w:hint="eastAsia"/>
                  <w:noProof/>
                </w:rPr>
                <w:id w:val="-583227201"/>
                <w:placeholder>
                  <w:docPart w:val="C7D29BC8D6A7437BB5B51A6176AC4856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Adatum Corporation</w:t>
                </w:r>
              </w:sdtContent>
            </w:sdt>
          </w:p>
          <w:p w14:paraId="45A25EE5" w14:textId="77777777" w:rsidR="00FC49E3" w:rsidRPr="001B0ACF" w:rsidRDefault="00000000" w:rsidP="00D87E03">
            <w:pPr>
              <w:pStyle w:val="af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25494571"/>
                <w:placeholder>
                  <w:docPart w:val="8F15DF1A4DE14AD0A20A9472A85BDD71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主要な職務内容と実績について手短に説明します。必要な場合は、職務の説明に記載されている言語と語句を使用します。簡潔に、3 ～ 5 の主な領域を対象とします。</w:t>
                </w:r>
              </w:sdtContent>
            </w:sdt>
          </w:p>
        </w:tc>
        <w:tc>
          <w:tcPr>
            <w:tcW w:w="377" w:type="pct"/>
            <w:vMerge w:val="restart"/>
          </w:tcPr>
          <w:p w14:paraId="011F4831" w14:textId="77777777" w:rsidR="00FC49E3" w:rsidRPr="001B0AC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282140D7" w14:textId="77777777" w:rsidR="00FC49E3" w:rsidRPr="001B0ACF" w:rsidRDefault="00000000" w:rsidP="00D87E0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47582487"/>
                <w:placeholder>
                  <w:docPart w:val="9120A6A3BAC942BB9E505EEEED2CB5D8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2000 ～ 2004 年</w:t>
                </w:r>
              </w:sdtContent>
            </w:sdt>
          </w:p>
          <w:p w14:paraId="1EC1450F" w14:textId="77777777" w:rsidR="00FC49E3" w:rsidRPr="001B0ACF" w:rsidRDefault="00000000" w:rsidP="00FC49E3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929390290"/>
                <w:placeholder>
                  <w:docPart w:val="74F45FAA8FD8467A8890D3D69FA1AA92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A.A.パラリーガル学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77832454" w14:textId="77777777" w:rsidR="00FC49E3" w:rsidRPr="001B0ACF" w:rsidRDefault="00000000" w:rsidP="00FC49E3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560595510"/>
                <w:placeholder>
                  <w:docPart w:val="A2F1205FD73B4116A5CDC0AD140AE9DE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メイプル大学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</w:tr>
      <w:tr w:rsidR="00FC49E3" w:rsidRPr="001B0ACF" w14:paraId="149B8EA6" w14:textId="77777777" w:rsidTr="00FC49E3">
        <w:tc>
          <w:tcPr>
            <w:tcW w:w="2965" w:type="pct"/>
            <w:vMerge/>
          </w:tcPr>
          <w:p w14:paraId="426180C8" w14:textId="77777777" w:rsidR="00FC49E3" w:rsidRPr="001B0ACF" w:rsidRDefault="00FC49E3" w:rsidP="00E97CB2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319646CF" w14:textId="77777777" w:rsidR="00FC49E3" w:rsidRPr="001B0AC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6D2737FB" w14:textId="77777777" w:rsidR="00FC49E3" w:rsidRPr="001B0ACF" w:rsidRDefault="00000000" w:rsidP="00E97CB2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827432767"/>
                <w:placeholder>
                  <w:docPart w:val="6E8DA106835E4084968457759E3920E4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スキル</w:t>
                </w:r>
              </w:sdtContent>
            </w:sdt>
          </w:p>
        </w:tc>
      </w:tr>
      <w:tr w:rsidR="00FC49E3" w:rsidRPr="001B0ACF" w14:paraId="392A7EC2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EBC3086" w14:textId="77777777" w:rsidR="00FC49E3" w:rsidRPr="001B0AC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49E63B1" w14:textId="77777777" w:rsidR="00FC49E3" w:rsidRPr="001B0AC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B633D10" w14:textId="77777777" w:rsidR="00FC49E3" w:rsidRPr="001B0AC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234248C6" wp14:editId="40EE8801">
                      <wp:extent cx="2103120" cy="0"/>
                      <wp:effectExtent l="0" t="19050" r="30480" b="19050"/>
                      <wp:docPr id="13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443023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B0ACF" w14:paraId="620C7375" w14:textId="77777777" w:rsidTr="00FC49E3">
        <w:trPr>
          <w:trHeight w:val="2520"/>
        </w:trPr>
        <w:tc>
          <w:tcPr>
            <w:tcW w:w="2965" w:type="pct"/>
            <w:vMerge/>
          </w:tcPr>
          <w:p w14:paraId="2E4D9A31" w14:textId="77777777" w:rsidR="00FC49E3" w:rsidRPr="001B0ACF" w:rsidRDefault="00FC49E3" w:rsidP="00E97CB2">
            <w:pPr>
              <w:pStyle w:val="af9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22108BD" w14:textId="77777777" w:rsidR="00FC49E3" w:rsidRPr="001B0ACF" w:rsidRDefault="00FC49E3" w:rsidP="00E6525B">
            <w:pPr>
              <w:rPr>
                <w:noProof/>
              </w:rPr>
            </w:pPr>
          </w:p>
        </w:tc>
        <w:sdt>
          <w:sdtPr>
            <w:rPr>
              <w:rFonts w:hint="eastAsia"/>
              <w:noProof/>
            </w:rPr>
            <w:id w:val="-887724449"/>
            <w:placeholder>
              <w:docPart w:val="07CF7214582E422BB364EF6F7519CDDF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78592AAD" w14:textId="77777777" w:rsidR="00FC49E3" w:rsidRPr="001B0ACF" w:rsidRDefault="00FC49E3" w:rsidP="00D87E03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 xml:space="preserve">創造性 </w:t>
                </w:r>
              </w:p>
              <w:p w14:paraId="0FC71DF8" w14:textId="77777777" w:rsidR="00FC49E3" w:rsidRPr="001B0ACF" w:rsidRDefault="00FC49E3" w:rsidP="00D87E03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 xml:space="preserve">リーダーシップ </w:t>
                </w:r>
              </w:p>
              <w:p w14:paraId="64D574F4" w14:textId="77777777" w:rsidR="00FC49E3" w:rsidRPr="001B0ACF" w:rsidRDefault="00FC49E3" w:rsidP="00D87E03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 xml:space="preserve">組織 </w:t>
                </w:r>
              </w:p>
              <w:p w14:paraId="6BF4A7E1" w14:textId="77777777" w:rsidR="00FC49E3" w:rsidRPr="001B0ACF" w:rsidRDefault="00FC49E3" w:rsidP="00D87E03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>問題解決</w:t>
                </w:r>
              </w:p>
              <w:p w14:paraId="23D94A84" w14:textId="77777777" w:rsidR="00FC49E3" w:rsidRPr="001B0ACF" w:rsidRDefault="00FC49E3" w:rsidP="00D87E03">
                <w:pPr>
                  <w:pStyle w:val="ab"/>
                  <w:rPr>
                    <w:noProof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>チームワーク</w:t>
                </w:r>
              </w:p>
            </w:tc>
          </w:sdtContent>
        </w:sdt>
      </w:tr>
      <w:tr w:rsidR="00FC49E3" w:rsidRPr="001B0ACF" w14:paraId="777B2E22" w14:textId="77777777" w:rsidTr="00FC49E3">
        <w:tc>
          <w:tcPr>
            <w:tcW w:w="2965" w:type="pct"/>
            <w:vMerge/>
          </w:tcPr>
          <w:p w14:paraId="12B6309D" w14:textId="77777777" w:rsidR="00FC49E3" w:rsidRPr="001B0ACF" w:rsidRDefault="00FC49E3" w:rsidP="00E97CB2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273BA18" w14:textId="77777777" w:rsidR="00FC49E3" w:rsidRPr="001B0AC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5CB71A5C" w14:textId="77777777" w:rsidR="00FC49E3" w:rsidRPr="001B0ACF" w:rsidRDefault="00000000" w:rsidP="00E97CB2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325716262"/>
                <w:placeholder>
                  <w:docPart w:val="869D82A6A3C7409CB38DE3F628ABB324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連絡先</w:t>
                </w:r>
              </w:sdtContent>
            </w:sdt>
          </w:p>
        </w:tc>
      </w:tr>
      <w:tr w:rsidR="00FC49E3" w:rsidRPr="001B0ACF" w14:paraId="3862C1B0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BA5D213" w14:textId="77777777" w:rsidR="00FC49E3" w:rsidRPr="001B0AC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3790955" w14:textId="77777777" w:rsidR="00FC49E3" w:rsidRPr="001B0AC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567C0F8" w14:textId="77777777" w:rsidR="00FC49E3" w:rsidRPr="001B0AC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19E4716C" wp14:editId="6BDFF4A7">
                      <wp:extent cx="2103120" cy="0"/>
                      <wp:effectExtent l="0" t="19050" r="30480" b="19050"/>
                      <wp:docPr id="15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12C6F0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B0ACF" w14:paraId="577F1A30" w14:textId="77777777" w:rsidTr="00FC49E3">
        <w:trPr>
          <w:trHeight w:val="2448"/>
        </w:trPr>
        <w:tc>
          <w:tcPr>
            <w:tcW w:w="2965" w:type="pct"/>
            <w:vMerge/>
          </w:tcPr>
          <w:p w14:paraId="3FAD3D60" w14:textId="77777777" w:rsidR="00FC49E3" w:rsidRPr="001B0ACF" w:rsidRDefault="00FC49E3" w:rsidP="00E97CB2">
            <w:pPr>
              <w:pStyle w:val="af9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4186DCE" w14:textId="77777777" w:rsidR="00FC49E3" w:rsidRPr="001B0AC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6839612F" w14:textId="77777777" w:rsidR="00FC49E3" w:rsidRPr="001B0ACF" w:rsidRDefault="00000000" w:rsidP="00D87E03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232085246"/>
                <w:placeholder>
                  <w:docPart w:val="318662EC16EF4BD68F0CFC6D0D1456AD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4567 Main Street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7C5230E5" w14:textId="77777777" w:rsidR="00FC49E3" w:rsidRPr="001B0ACF" w:rsidRDefault="00000000" w:rsidP="00D87E03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079819623"/>
                <w:placeholder>
                  <w:docPart w:val="DCF4CA2A3FDC4F1EAC9E41B8EDECEC4D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都道府県、市区町村 98052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782AC5D0" w14:textId="77777777" w:rsidR="00FC49E3" w:rsidRPr="001B0ACF" w:rsidRDefault="00000000" w:rsidP="00D87E03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77365718"/>
                <w:placeholder>
                  <w:docPart w:val="E4B2A2AEFCBB49C8BD41BB68A927C769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(718) 555–0100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1BF3A9E3" w14:textId="77777777" w:rsidR="00FC49E3" w:rsidRPr="001B0ACF" w:rsidRDefault="00000000" w:rsidP="00D87E03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867256671"/>
                <w:placeholder>
                  <w:docPart w:val="A575420D06C844709245CA8164B94D74"/>
                </w:placeholder>
                <w:temporary/>
                <w:showingPlcHdr/>
                <w15:appearance w15:val="hidden"/>
              </w:sdtPr>
              <w:sdtContent>
                <w:hyperlink r:id="rId10">
                  <w:r w:rsidR="00FC49E3" w:rsidRPr="001B0ACF">
                    <w:rPr>
                      <w:rStyle w:val="af6"/>
                      <w:rFonts w:hint="eastAsia"/>
                      <w:noProof/>
                      <w:color w:val="231F20"/>
                      <w:u w:val="none"/>
                      <w:lang w:val="ja-JP" w:bidi="ja-JP"/>
                    </w:rPr>
                    <w:t>robin.zupanc@example.com</w:t>
                  </w:r>
                </w:hyperlink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6DC91D8A" w14:textId="77777777" w:rsidR="00FC49E3" w:rsidRPr="001B0ACF" w:rsidRDefault="00000000" w:rsidP="00D87E03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89261341"/>
                <w:placeholder>
                  <w:docPart w:val="345F50D7D0CB43288A4BDE71E7222A90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linkedin.com/in/robinzupanc</w:t>
                </w:r>
              </w:sdtContent>
            </w:sdt>
          </w:p>
        </w:tc>
      </w:tr>
    </w:tbl>
    <w:p w14:paraId="421C825F" w14:textId="77777777" w:rsidR="00C8183F" w:rsidRPr="001B0ACF" w:rsidRDefault="00C8183F" w:rsidP="00F5689F">
      <w:pPr>
        <w:rPr>
          <w:noProof/>
        </w:rPr>
      </w:pPr>
    </w:p>
    <w:p w14:paraId="5AC255AB" w14:textId="77777777" w:rsidR="00340C75" w:rsidRPr="001B0ACF" w:rsidRDefault="00340C75" w:rsidP="00F5689F">
      <w:pPr>
        <w:rPr>
          <w:noProof/>
        </w:rPr>
        <w:sectPr w:rsidR="00340C75" w:rsidRPr="001B0ACF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6C5D752F" w14:textId="77777777" w:rsidR="00D87E03" w:rsidRPr="001B0ACF" w:rsidRDefault="00FC49E3" w:rsidP="00D87E03">
      <w:pPr>
        <w:rPr>
          <w:noProof/>
        </w:rPr>
      </w:pPr>
      <w:r w:rsidRPr="001B0ACF">
        <w:rPr>
          <w:rFonts w:hint="eastAsia"/>
          <w:noProof/>
          <w:lang w:val="ja-JP" w:bidi="ja-JP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B9A242" wp14:editId="31926D8F">
                <wp:simplePos x="0" y="0"/>
                <wp:positionH relativeFrom="page">
                  <wp:align>left</wp:align>
                </wp:positionH>
                <wp:positionV relativeFrom="paragraph">
                  <wp:posOffset>2123954</wp:posOffset>
                </wp:positionV>
                <wp:extent cx="6999211" cy="7010400"/>
                <wp:effectExtent l="0" t="0" r="0" b="0"/>
                <wp:wrapNone/>
                <wp:docPr id="33" name="長方形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88818" w14:textId="77777777" w:rsidR="00382307" w:rsidRDefault="00382307" w:rsidP="0038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B9A242" id="_x0000_s1027" alt="&quot;&quot;" style="position:absolute;margin-left:0;margin-top:167.25pt;width:551.1pt;height:552pt;z-index:-2516520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" fillcolor="#fbe284 [3205]" stroked="f">
                <v:textbox>
                  <w:txbxContent>
                    <w:p w14:paraId="7E088818" w14:textId="77777777" w:rsidR="00382307" w:rsidRDefault="00382307" w:rsidP="0038230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D87E03" w:rsidRPr="001B0ACF" w14:paraId="03994C01" w14:textId="77777777" w:rsidTr="00FC49E3">
        <w:trPr>
          <w:trHeight w:val="1728"/>
        </w:trPr>
        <w:tc>
          <w:tcPr>
            <w:tcW w:w="2965" w:type="pct"/>
          </w:tcPr>
          <w:p w14:paraId="586573C6" w14:textId="77777777" w:rsidR="00D87E03" w:rsidRPr="001B0ACF" w:rsidRDefault="00000000" w:rsidP="000D478C">
            <w:pPr>
              <w:pStyle w:val="ad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53965835"/>
                <w:placeholder>
                  <w:docPart w:val="9513A5C3D032423AA893E2EDB389F3F4"/>
                </w:placeholder>
                <w:temporary/>
                <w:showingPlcHdr/>
                <w15:appearance w15:val="hidden"/>
              </w:sdtPr>
              <w:sdtContent>
                <w:r w:rsidR="00D87E03" w:rsidRPr="001B0ACF">
                  <w:rPr>
                    <w:rFonts w:hint="eastAsia"/>
                    <w:noProof/>
                    <w:lang w:val="ja-JP" w:bidi="ja-JP"/>
                  </w:rPr>
                  <w:t>Robin Zupanc</w:t>
                </w:r>
              </w:sdtContent>
            </w:sdt>
          </w:p>
          <w:p w14:paraId="47175BC1" w14:textId="77777777" w:rsidR="00D87E03" w:rsidRPr="001B0ACF" w:rsidRDefault="00000000" w:rsidP="000D478C">
            <w:pPr>
              <w:pStyle w:val="af2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843158695"/>
                <w:placeholder>
                  <w:docPart w:val="620F038C9642463097757B293FFC07CD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</w:p>
        </w:tc>
        <w:tc>
          <w:tcPr>
            <w:tcW w:w="377" w:type="pct"/>
          </w:tcPr>
          <w:p w14:paraId="6627D95F" w14:textId="77777777" w:rsidR="00D87E03" w:rsidRPr="001B0ACF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21CAFEAF" w14:textId="77777777" w:rsidR="00D87E0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384212528"/>
                <w:placeholder>
                  <w:docPart w:val="614749103FFA4F1F8DBE2D73990546EB"/>
                </w:placeholder>
                <w:temporary/>
                <w:showingPlcHdr/>
                <w15:appearance w15:val="hidden"/>
              </w:sdtPr>
              <w:sdtContent>
                <w:r w:rsidR="004C7E05" w:rsidRPr="001B0ACF">
                  <w:rPr>
                    <w:rFonts w:hint="eastAsia"/>
                    <w:noProof/>
                    <w:lang w:val="ja-JP" w:bidi="ja-JP"/>
                  </w:rPr>
                  <w:t>キャリアの目標を述べ、目標とする仕事の説明とどのように一致するかを示してください。簡潔にし、一般的ではない内容にしてください。自分らしく記述してください。</w:t>
                </w:r>
              </w:sdtContent>
            </w:sdt>
            <w:r w:rsidR="00D87E03" w:rsidRPr="001B0ACF">
              <w:rPr>
                <w:rFonts w:hint="eastAsia"/>
                <w:noProof/>
                <w:lang w:val="ja-JP" w:bidi="ja-JP"/>
              </w:rPr>
              <w:t xml:space="preserve">  </w:t>
            </w:r>
          </w:p>
        </w:tc>
      </w:tr>
      <w:tr w:rsidR="00D87E03" w:rsidRPr="001B0ACF" w14:paraId="73495D2F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B058055" w14:textId="77777777" w:rsidR="00D87E0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5981C789" wp14:editId="62D0C2A3">
                      <wp:extent cx="3867912" cy="0"/>
                      <wp:effectExtent l="0" t="19050" r="56515" b="38100"/>
                      <wp:docPr id="1" name="線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E118DC" id="線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D18F8AD" w14:textId="77777777" w:rsidR="00D87E03" w:rsidRPr="001B0AC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1208B661" w14:textId="77777777" w:rsidR="00D87E03" w:rsidRPr="001B0AC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D87E03" w:rsidRPr="001B0ACF" w14:paraId="66192C51" w14:textId="77777777" w:rsidTr="00FC49E3">
        <w:trPr>
          <w:trHeight w:val="2592"/>
        </w:trPr>
        <w:tc>
          <w:tcPr>
            <w:tcW w:w="2965" w:type="pct"/>
          </w:tcPr>
          <w:p w14:paraId="6088CBE2" w14:textId="77777777" w:rsidR="00D87E03" w:rsidRPr="001B0ACF" w:rsidRDefault="00D87E03" w:rsidP="000D478C">
            <w:pPr>
              <w:rPr>
                <w:noProof/>
              </w:rPr>
            </w:pPr>
          </w:p>
        </w:tc>
        <w:tc>
          <w:tcPr>
            <w:tcW w:w="377" w:type="pct"/>
          </w:tcPr>
          <w:p w14:paraId="7B028805" w14:textId="77777777" w:rsidR="00D87E03" w:rsidRPr="001B0ACF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2B292FBD" w14:textId="77777777" w:rsidR="00D87E03" w:rsidRPr="001B0ACF" w:rsidRDefault="00D87E03" w:rsidP="000D478C">
            <w:pPr>
              <w:rPr>
                <w:noProof/>
              </w:rPr>
            </w:pPr>
          </w:p>
        </w:tc>
      </w:tr>
      <w:tr w:rsidR="00FC49E3" w:rsidRPr="001B0ACF" w14:paraId="32A9279B" w14:textId="77777777" w:rsidTr="00FC49E3">
        <w:tc>
          <w:tcPr>
            <w:tcW w:w="2965" w:type="pct"/>
          </w:tcPr>
          <w:p w14:paraId="6EC60447" w14:textId="77777777" w:rsidR="00FC49E3" w:rsidRPr="001B0ACF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560288787"/>
                <w:placeholder>
                  <w:docPart w:val="625A59DEBB364D2FAD3D9E54165B4669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Style w:val="af4"/>
                    <w:rFonts w:hint="eastAsia"/>
                    <w:noProof/>
                    <w:color w:val="auto"/>
                    <w:lang w:val="ja-JP" w:bidi="ja-JP"/>
                  </w:rPr>
                  <w:t>職歴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  <w:tc>
          <w:tcPr>
            <w:tcW w:w="377" w:type="pct"/>
          </w:tcPr>
          <w:p w14:paraId="3D9F045D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18774545" w14:textId="77777777" w:rsidR="00FC49E3" w:rsidRPr="001B0ACF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56562979"/>
                <w:placeholder>
                  <w:docPart w:val="E97E6D36E5D84D12B927E366DB717398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学歴</w:t>
                </w:r>
              </w:sdtContent>
            </w:sdt>
          </w:p>
        </w:tc>
      </w:tr>
      <w:tr w:rsidR="00D87E03" w:rsidRPr="001B0ACF" w14:paraId="70802A95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E614059" w14:textId="77777777" w:rsidR="00D87E0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7DC7C852" wp14:editId="745CDB36">
                      <wp:extent cx="3871686" cy="0"/>
                      <wp:effectExtent l="0" t="19050" r="33655" b="19050"/>
                      <wp:docPr id="5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B50AAF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3EE6469" w14:textId="77777777" w:rsidR="00D87E03" w:rsidRPr="001B0AC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B8ECDF6" w14:textId="77777777" w:rsidR="00D87E0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29529656" wp14:editId="605E347C">
                      <wp:extent cx="2103120" cy="0"/>
                      <wp:effectExtent l="0" t="19050" r="30480" b="19050"/>
                      <wp:docPr id="12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8C52C7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B0ACF" w14:paraId="2CF1F922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7FEE9C9F" w14:textId="77777777" w:rsidR="00FC49E3" w:rsidRPr="001B0ACF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362442427"/>
                <w:placeholder>
                  <w:docPart w:val="74DEEF4B71FB45F68E5920A5D3A6108A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2015年～現在に至る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7FFB81C2" w14:textId="77777777" w:rsidR="00FC49E3" w:rsidRPr="001B0ACF" w:rsidRDefault="00000000" w:rsidP="00FC49E3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968396909"/>
                <w:placeholder>
                  <w:docPart w:val="F0108A36CA7D4EB09AB843F6C1D8C90A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b"/>
                  <w:rFonts w:hint="eastAsia"/>
                  <w:noProof/>
                </w:rPr>
                <w:id w:val="1646773975"/>
                <w:placeholder>
                  <w:docPart w:val="9CF5EB171D7B4563BF0E40FDB715926F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Style w:val="afb"/>
                    <w:rFonts w:hint="eastAsia"/>
                    <w:noProof/>
                    <w:lang w:val="ja-JP" w:bidi="ja-JP"/>
                  </w:rPr>
                  <w:t>電話会社</w:t>
                </w:r>
              </w:sdtContent>
            </w:sdt>
          </w:p>
          <w:p w14:paraId="6EADF55F" w14:textId="77777777" w:rsidR="00FC49E3" w:rsidRPr="001B0ACF" w:rsidRDefault="00000000" w:rsidP="00FC49E3">
            <w:pPr>
              <w:pStyle w:val="af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101684712"/>
                <w:placeholder>
                  <w:docPart w:val="005848C58A17471A92721DA99469D5F7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主要な職務内容と実績について手短に説明します。必要な場合は、特定の職務の説明に記載されている言語と語句を使用します。簡潔に、3 ～ 5 の主な領域を対象とします。</w:t>
                </w:r>
              </w:sdtContent>
            </w:sdt>
          </w:p>
          <w:p w14:paraId="22AB2E22" w14:textId="77777777" w:rsidR="00FC49E3" w:rsidRPr="001B0ACF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78121757"/>
                <w:placeholder>
                  <w:docPart w:val="8655207F740A46E4BF5CDEA724B4F570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2009 ～ 2015 年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1C158221" w14:textId="77777777" w:rsidR="00FC49E3" w:rsidRPr="001B0ACF" w:rsidRDefault="00000000" w:rsidP="00FC49E3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812441037"/>
                <w:placeholder>
                  <w:docPart w:val="996C14A7FB5544419C9F360C8AFCD7F5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b"/>
                  <w:rFonts w:hint="eastAsia"/>
                  <w:noProof/>
                </w:rPr>
                <w:id w:val="1501700566"/>
                <w:placeholder>
                  <w:docPart w:val="D589401E405244CFBA7567BECE130921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Trey Research</w:t>
                </w:r>
              </w:sdtContent>
            </w:sdt>
          </w:p>
          <w:p w14:paraId="002DF32D" w14:textId="77777777" w:rsidR="00FC49E3" w:rsidRPr="001B0ACF" w:rsidRDefault="00000000" w:rsidP="00FC49E3">
            <w:pPr>
              <w:pStyle w:val="af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48859147"/>
                <w:placeholder>
                  <w:docPart w:val="B7DEA822357E4ABC9AB6C66726528C61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主要な職務内容と実績について手短に説明します。ここでも、職務の説明に記載されている言葉を使用してください。簡潔に説明します。</w:t>
                </w:r>
              </w:sdtContent>
            </w:sdt>
          </w:p>
          <w:p w14:paraId="7DD6A7E3" w14:textId="77777777" w:rsidR="00FC49E3" w:rsidRPr="001B0ACF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964396843"/>
                <w:placeholder>
                  <w:docPart w:val="EA95EE59F2244DFB9ED6D3545AE7C1B0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2004 ～ 2009 年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2EF3A58E" w14:textId="77777777" w:rsidR="00FC49E3" w:rsidRPr="001B0ACF" w:rsidRDefault="00000000" w:rsidP="00FC49E3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872610707"/>
                <w:placeholder>
                  <w:docPart w:val="555510CD0845481D95D3182598478BEB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b"/>
                  <w:rFonts w:hint="eastAsia"/>
                  <w:noProof/>
                </w:rPr>
                <w:id w:val="351931189"/>
                <w:placeholder>
                  <w:docPart w:val="C791A14AC69D44A59864AC2A9C05D747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Adatum Corporation</w:t>
                </w:r>
              </w:sdtContent>
            </w:sdt>
          </w:p>
          <w:p w14:paraId="542304A3" w14:textId="77777777" w:rsidR="00FC49E3" w:rsidRPr="001B0ACF" w:rsidRDefault="00000000" w:rsidP="00FC49E3">
            <w:pPr>
              <w:pStyle w:val="af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56187885"/>
                <w:placeholder>
                  <w:docPart w:val="87D4A73298E04CC6AFD3026FDBC39976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主要な職務内容と実績について手短に説明します。必要な場合は、職務の説明に記載されている言語と語句を使用します。簡潔に、3 ～ 5 の主な領域を対象とします。</w:t>
                </w:r>
              </w:sdtContent>
            </w:sdt>
          </w:p>
        </w:tc>
        <w:tc>
          <w:tcPr>
            <w:tcW w:w="377" w:type="pct"/>
            <w:vMerge w:val="restart"/>
          </w:tcPr>
          <w:p w14:paraId="5E75C910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67AF6192" w14:textId="77777777" w:rsidR="00FC49E3" w:rsidRPr="001B0ACF" w:rsidRDefault="00000000" w:rsidP="000D478C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009799951"/>
                <w:placeholder>
                  <w:docPart w:val="E1E982041DFF465C8AFA6208F525CA68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2000 ～ 2004 年</w:t>
                </w:r>
              </w:sdtContent>
            </w:sdt>
          </w:p>
          <w:p w14:paraId="4E3F1A6B" w14:textId="77777777" w:rsidR="00FC49E3" w:rsidRPr="001B0ACF" w:rsidRDefault="00000000" w:rsidP="00FC49E3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84199736"/>
                <w:placeholder>
                  <w:docPart w:val="467CB28DE51A4A8185372B3902AF150D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A.A.パラリーガル学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65E568CA" w14:textId="77777777" w:rsidR="00FC49E3" w:rsidRPr="001B0ACF" w:rsidRDefault="00000000" w:rsidP="00FC49E3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704704547"/>
                <w:placeholder>
                  <w:docPart w:val="5741504F95554C4A8E815D2786A60EEE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メイプル大学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</w:tr>
      <w:tr w:rsidR="00FC49E3" w:rsidRPr="001B0ACF" w14:paraId="31A3146D" w14:textId="77777777" w:rsidTr="00FC49E3">
        <w:tc>
          <w:tcPr>
            <w:tcW w:w="2965" w:type="pct"/>
            <w:vMerge/>
          </w:tcPr>
          <w:p w14:paraId="59EF4878" w14:textId="77777777" w:rsidR="00FC49E3" w:rsidRPr="001B0ACF" w:rsidRDefault="00FC49E3" w:rsidP="000D478C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4BBC097F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07C5282E" w14:textId="77777777" w:rsidR="00FC49E3" w:rsidRPr="001B0ACF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774171266"/>
                <w:placeholder>
                  <w:docPart w:val="3B12F27DC25B427E8FDED337B81D7DF7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スキル</w:t>
                </w:r>
              </w:sdtContent>
            </w:sdt>
          </w:p>
        </w:tc>
      </w:tr>
      <w:tr w:rsidR="00FC49E3" w:rsidRPr="001B0ACF" w14:paraId="55D0D0F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853576A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04D51BB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1452CB5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191071AF" wp14:editId="26E60AFC">
                      <wp:extent cx="2103120" cy="0"/>
                      <wp:effectExtent l="0" t="19050" r="30480" b="19050"/>
                      <wp:docPr id="11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21C808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B0ACF" w14:paraId="057C3D63" w14:textId="77777777" w:rsidTr="00FC49E3">
        <w:trPr>
          <w:trHeight w:val="2520"/>
        </w:trPr>
        <w:tc>
          <w:tcPr>
            <w:tcW w:w="2965" w:type="pct"/>
            <w:vMerge/>
          </w:tcPr>
          <w:p w14:paraId="46ECF922" w14:textId="77777777" w:rsidR="00FC49E3" w:rsidRPr="001B0ACF" w:rsidRDefault="00FC49E3" w:rsidP="000D478C">
            <w:pPr>
              <w:pStyle w:val="af9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0C1E6027" w14:textId="77777777" w:rsidR="00FC49E3" w:rsidRPr="001B0ACF" w:rsidRDefault="00FC49E3" w:rsidP="000D478C">
            <w:pPr>
              <w:rPr>
                <w:noProof/>
              </w:rPr>
            </w:pPr>
          </w:p>
        </w:tc>
        <w:sdt>
          <w:sdtPr>
            <w:rPr>
              <w:rFonts w:hint="eastAsia"/>
              <w:noProof/>
            </w:rPr>
            <w:id w:val="-497575981"/>
            <w:placeholder>
              <w:docPart w:val="0A7C4CADF5054726B74C499CFE6E75D0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045B60A2" w14:textId="77777777" w:rsidR="00FC49E3" w:rsidRPr="001B0ACF" w:rsidRDefault="00FC49E3" w:rsidP="000D478C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 xml:space="preserve">創造性 </w:t>
                </w:r>
              </w:p>
              <w:p w14:paraId="4096DDA0" w14:textId="77777777" w:rsidR="00FC49E3" w:rsidRPr="001B0ACF" w:rsidRDefault="00FC49E3" w:rsidP="000D478C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 xml:space="preserve">リーダーシップ </w:t>
                </w:r>
              </w:p>
              <w:p w14:paraId="76C1147E" w14:textId="77777777" w:rsidR="00FC49E3" w:rsidRPr="001B0ACF" w:rsidRDefault="00FC49E3" w:rsidP="000D478C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 xml:space="preserve">組織 </w:t>
                </w:r>
              </w:p>
              <w:p w14:paraId="683C3004" w14:textId="77777777" w:rsidR="00FC49E3" w:rsidRPr="001B0ACF" w:rsidRDefault="00FC49E3" w:rsidP="000D478C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>問題解決</w:t>
                </w:r>
              </w:p>
              <w:p w14:paraId="680AE83C" w14:textId="77777777" w:rsidR="00FC49E3" w:rsidRPr="001B0ACF" w:rsidRDefault="00FC49E3" w:rsidP="000D478C">
                <w:pPr>
                  <w:pStyle w:val="ab"/>
                  <w:rPr>
                    <w:noProof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>チームワーク</w:t>
                </w:r>
              </w:p>
            </w:tc>
          </w:sdtContent>
        </w:sdt>
      </w:tr>
      <w:tr w:rsidR="00FC49E3" w:rsidRPr="001B0ACF" w14:paraId="60B2B543" w14:textId="77777777" w:rsidTr="00FC49E3">
        <w:tc>
          <w:tcPr>
            <w:tcW w:w="2965" w:type="pct"/>
            <w:vMerge/>
          </w:tcPr>
          <w:p w14:paraId="0A4BAE8C" w14:textId="77777777" w:rsidR="00FC49E3" w:rsidRPr="001B0ACF" w:rsidRDefault="00FC49E3" w:rsidP="000D478C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473F173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3F029248" w14:textId="77777777" w:rsidR="00FC49E3" w:rsidRPr="001B0ACF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387029268"/>
                <w:placeholder>
                  <w:docPart w:val="9DE22786E8F94FA6826E23EB210AF543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連絡先</w:t>
                </w:r>
              </w:sdtContent>
            </w:sdt>
          </w:p>
        </w:tc>
      </w:tr>
      <w:tr w:rsidR="00FC49E3" w:rsidRPr="001B0ACF" w14:paraId="20878FAD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2E0B4C4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1838C7C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EB13D3F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6240392A" wp14:editId="54DDF55F">
                      <wp:extent cx="2103120" cy="0"/>
                      <wp:effectExtent l="0" t="19050" r="30480" b="19050"/>
                      <wp:docPr id="9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67B084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B0ACF" w14:paraId="6DE44EFD" w14:textId="77777777" w:rsidTr="00FC49E3">
        <w:trPr>
          <w:trHeight w:val="2448"/>
        </w:trPr>
        <w:tc>
          <w:tcPr>
            <w:tcW w:w="2965" w:type="pct"/>
            <w:vMerge/>
          </w:tcPr>
          <w:p w14:paraId="0B9FA802" w14:textId="77777777" w:rsidR="00FC49E3" w:rsidRPr="001B0ACF" w:rsidRDefault="00FC49E3" w:rsidP="000D478C">
            <w:pPr>
              <w:pStyle w:val="af9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06FD0522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33BAA9DE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919102409"/>
                <w:placeholder>
                  <w:docPart w:val="7C606DAC5AA64D63A17857996FF2D61C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4567 Main Street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1B136C30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08622483"/>
                <w:placeholder>
                  <w:docPart w:val="0E501A1626FC4BCC80F5732B415B5F38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都道府県、市区町村 98052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532A2C4D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32854746"/>
                <w:placeholder>
                  <w:docPart w:val="EF1816E29F804D29B7B15A4FB6AFFB1B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(718) 555–0100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13F26F06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481690049"/>
                <w:placeholder>
                  <w:docPart w:val="781EF2852C894E88832ED1430EECDBA6"/>
                </w:placeholder>
                <w:temporary/>
                <w:showingPlcHdr/>
                <w15:appearance w15:val="hidden"/>
              </w:sdtPr>
              <w:sdtContent>
                <w:hyperlink r:id="rId11">
                  <w:r w:rsidR="00FC49E3" w:rsidRPr="001B0ACF">
                    <w:rPr>
                      <w:rStyle w:val="af6"/>
                      <w:rFonts w:hint="eastAsia"/>
                      <w:noProof/>
                      <w:color w:val="231F20"/>
                      <w:u w:val="none"/>
                      <w:lang w:val="ja-JP" w:bidi="ja-JP"/>
                    </w:rPr>
                    <w:t>robin.zupanc@example.com</w:t>
                  </w:r>
                </w:hyperlink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569A05FB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751886037"/>
                <w:placeholder>
                  <w:docPart w:val="13E3B2B778624E84A89819FC61ACEC71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linkedin.com/in/robinzupanc</w:t>
                </w:r>
              </w:sdtContent>
            </w:sdt>
          </w:p>
        </w:tc>
      </w:tr>
    </w:tbl>
    <w:p w14:paraId="6AB733D2" w14:textId="77777777" w:rsidR="00340C75" w:rsidRPr="001B0ACF" w:rsidRDefault="00340C75" w:rsidP="00F5689F">
      <w:pPr>
        <w:rPr>
          <w:noProof/>
        </w:rPr>
      </w:pPr>
    </w:p>
    <w:p w14:paraId="114BFF7F" w14:textId="77777777" w:rsidR="00340C75" w:rsidRPr="001B0ACF" w:rsidRDefault="00340C75" w:rsidP="00F5689F">
      <w:pPr>
        <w:rPr>
          <w:noProof/>
        </w:rPr>
        <w:sectPr w:rsidR="00340C75" w:rsidRPr="001B0ACF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2B955672" w14:textId="77777777" w:rsidR="00D87E03" w:rsidRPr="001B0ACF" w:rsidRDefault="00FC49E3" w:rsidP="00D87E03">
      <w:pPr>
        <w:rPr>
          <w:noProof/>
        </w:rPr>
      </w:pPr>
      <w:r w:rsidRPr="001B0ACF">
        <w:rPr>
          <w:rFonts w:hint="eastAsia"/>
          <w:noProof/>
          <w:lang w:val="ja-JP" w:bidi="ja-JP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1B13AD" wp14:editId="43CECFB4">
                <wp:simplePos x="0" y="0"/>
                <wp:positionH relativeFrom="page">
                  <wp:align>left</wp:align>
                </wp:positionH>
                <wp:positionV relativeFrom="paragraph">
                  <wp:posOffset>2123954</wp:posOffset>
                </wp:positionV>
                <wp:extent cx="6999211" cy="7010400"/>
                <wp:effectExtent l="0" t="0" r="0" b="0"/>
                <wp:wrapNone/>
                <wp:docPr id="38" name="長方形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AB424" w14:textId="77777777" w:rsidR="00382307" w:rsidRDefault="00382307" w:rsidP="0038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B13AD" id="_x0000_s1028" alt="&quot;&quot;" style="position:absolute;margin-left:0;margin-top:167.25pt;width:551.1pt;height:552pt;z-index:-2516490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" fillcolor="#e4e4e4 [3214]" stroked="f">
                <v:textbox>
                  <w:txbxContent>
                    <w:p w14:paraId="1F7AB424" w14:textId="77777777" w:rsidR="00382307" w:rsidRDefault="00382307" w:rsidP="0038230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D87E03" w:rsidRPr="001B0ACF" w14:paraId="404B5B8D" w14:textId="77777777" w:rsidTr="00FC49E3">
        <w:trPr>
          <w:trHeight w:val="1728"/>
        </w:trPr>
        <w:tc>
          <w:tcPr>
            <w:tcW w:w="2965" w:type="pct"/>
          </w:tcPr>
          <w:p w14:paraId="1B222CCE" w14:textId="77777777" w:rsidR="00D87E03" w:rsidRPr="001B0ACF" w:rsidRDefault="00000000" w:rsidP="000D478C">
            <w:pPr>
              <w:pStyle w:val="ad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34992725"/>
                <w:placeholder>
                  <w:docPart w:val="5EE242AFD56240909464689306031971"/>
                </w:placeholder>
                <w:temporary/>
                <w:showingPlcHdr/>
                <w15:appearance w15:val="hidden"/>
              </w:sdtPr>
              <w:sdtContent>
                <w:r w:rsidR="00D87E03" w:rsidRPr="001B0ACF">
                  <w:rPr>
                    <w:rFonts w:hint="eastAsia"/>
                    <w:noProof/>
                    <w:lang w:val="ja-JP" w:bidi="ja-JP"/>
                  </w:rPr>
                  <w:t>Robin Zupanc</w:t>
                </w:r>
              </w:sdtContent>
            </w:sdt>
          </w:p>
          <w:p w14:paraId="091DA911" w14:textId="77777777" w:rsidR="00D87E03" w:rsidRPr="001B0ACF" w:rsidRDefault="00000000" w:rsidP="000D478C">
            <w:pPr>
              <w:pStyle w:val="af2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067266342"/>
                <w:placeholder>
                  <w:docPart w:val="F879007BE29B4E6AB496566D245F0DBD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</w:p>
        </w:tc>
        <w:tc>
          <w:tcPr>
            <w:tcW w:w="377" w:type="pct"/>
          </w:tcPr>
          <w:p w14:paraId="51EB9690" w14:textId="77777777" w:rsidR="00D87E03" w:rsidRPr="001B0ACF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55FC04A7" w14:textId="77777777" w:rsidR="00D87E0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499464912"/>
                <w:placeholder>
                  <w:docPart w:val="A665E5FABB25458A838B40A2F434CD90"/>
                </w:placeholder>
                <w:temporary/>
                <w:showingPlcHdr/>
                <w15:appearance w15:val="hidden"/>
              </w:sdtPr>
              <w:sdtContent>
                <w:r w:rsidR="004C7E05" w:rsidRPr="001B0ACF">
                  <w:rPr>
                    <w:rFonts w:hint="eastAsia"/>
                    <w:noProof/>
                    <w:lang w:val="ja-JP" w:bidi="ja-JP"/>
                  </w:rPr>
                  <w:t>キャリアの目標を述べ、目標とする仕事の説明とどのように一致するかを示してください。簡潔にし、一般的ではない内容にしてください。自分らしく記述してください。</w:t>
                </w:r>
              </w:sdtContent>
            </w:sdt>
            <w:r w:rsidR="00D87E03" w:rsidRPr="001B0ACF">
              <w:rPr>
                <w:rFonts w:hint="eastAsia"/>
                <w:noProof/>
                <w:lang w:val="ja-JP" w:bidi="ja-JP"/>
              </w:rPr>
              <w:t xml:space="preserve">  </w:t>
            </w:r>
          </w:p>
        </w:tc>
      </w:tr>
      <w:tr w:rsidR="00D87E03" w:rsidRPr="001B0ACF" w14:paraId="5D23AF84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60404BE" w14:textId="77777777" w:rsidR="00D87E0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70030FE5" wp14:editId="4085A66C">
                      <wp:extent cx="3867912" cy="0"/>
                      <wp:effectExtent l="0" t="19050" r="56515" b="38100"/>
                      <wp:docPr id="10" name="線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B923E1" id="線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336C2AC" w14:textId="77777777" w:rsidR="00D87E03" w:rsidRPr="001B0AC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6D6E532" w14:textId="77777777" w:rsidR="00D87E03" w:rsidRPr="001B0AC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D87E03" w:rsidRPr="001B0ACF" w14:paraId="728B296D" w14:textId="77777777" w:rsidTr="00FC49E3">
        <w:trPr>
          <w:trHeight w:val="2592"/>
        </w:trPr>
        <w:tc>
          <w:tcPr>
            <w:tcW w:w="2965" w:type="pct"/>
          </w:tcPr>
          <w:p w14:paraId="3D115191" w14:textId="77777777" w:rsidR="00D87E03" w:rsidRPr="001B0ACF" w:rsidRDefault="00D87E03" w:rsidP="000D478C">
            <w:pPr>
              <w:rPr>
                <w:noProof/>
              </w:rPr>
            </w:pPr>
          </w:p>
        </w:tc>
        <w:tc>
          <w:tcPr>
            <w:tcW w:w="377" w:type="pct"/>
          </w:tcPr>
          <w:p w14:paraId="5C72EFC1" w14:textId="77777777" w:rsidR="00D87E03" w:rsidRPr="001B0ACF" w:rsidRDefault="00D87E0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4064B547" w14:textId="77777777" w:rsidR="00D87E03" w:rsidRPr="001B0ACF" w:rsidRDefault="00D87E03" w:rsidP="000D478C">
            <w:pPr>
              <w:rPr>
                <w:noProof/>
              </w:rPr>
            </w:pPr>
          </w:p>
        </w:tc>
      </w:tr>
      <w:tr w:rsidR="00FC49E3" w:rsidRPr="001B0ACF" w14:paraId="19EDF36C" w14:textId="77777777" w:rsidTr="00FC49E3">
        <w:tc>
          <w:tcPr>
            <w:tcW w:w="2965" w:type="pct"/>
          </w:tcPr>
          <w:p w14:paraId="5FC1231F" w14:textId="77777777" w:rsidR="00FC49E3" w:rsidRPr="001B0ACF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493409906"/>
                <w:placeholder>
                  <w:docPart w:val="6D334EEE591849A9A71AA8953209B301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Style w:val="af4"/>
                    <w:rFonts w:hint="eastAsia"/>
                    <w:noProof/>
                    <w:color w:val="auto"/>
                    <w:lang w:val="ja-JP" w:bidi="ja-JP"/>
                  </w:rPr>
                  <w:t>職歴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  <w:tc>
          <w:tcPr>
            <w:tcW w:w="377" w:type="pct"/>
          </w:tcPr>
          <w:p w14:paraId="0F6D4517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6E003B40" w14:textId="77777777" w:rsidR="00FC49E3" w:rsidRPr="001B0ACF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048797112"/>
                <w:placeholder>
                  <w:docPart w:val="AAF2813C29944AC4AE4534FD7B9C30C8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学歴</w:t>
                </w:r>
              </w:sdtContent>
            </w:sdt>
          </w:p>
        </w:tc>
      </w:tr>
      <w:tr w:rsidR="00D87E03" w:rsidRPr="001B0ACF" w14:paraId="6876DFE0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8A042BC" w14:textId="77777777" w:rsidR="00D87E0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624E5C2B" wp14:editId="7332BCC7">
                      <wp:extent cx="3871686" cy="0"/>
                      <wp:effectExtent l="0" t="19050" r="33655" b="19050"/>
                      <wp:docPr id="6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40648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72D1199" w14:textId="77777777" w:rsidR="00D87E03" w:rsidRPr="001B0ACF" w:rsidRDefault="00D87E0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708D241" w14:textId="77777777" w:rsidR="00D87E0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7C81125B" wp14:editId="7EAA14D5">
                      <wp:extent cx="2103120" cy="0"/>
                      <wp:effectExtent l="0" t="19050" r="30480" b="19050"/>
                      <wp:docPr id="8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B344D7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B0ACF" w14:paraId="50C3C52F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33779388" w14:textId="77777777" w:rsidR="00FC49E3" w:rsidRPr="001B0ACF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323885638"/>
                <w:placeholder>
                  <w:docPart w:val="4FCBA9E5BE0B41329A4926C5D5C72E3B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2015年～現在に至る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0D638540" w14:textId="77777777" w:rsidR="00FC49E3" w:rsidRPr="001B0ACF" w:rsidRDefault="00000000" w:rsidP="00FC49E3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59740593"/>
                <w:placeholder>
                  <w:docPart w:val="83232BD477624A71939F8E0EA340F147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b"/>
                  <w:rFonts w:hint="eastAsia"/>
                  <w:noProof/>
                </w:rPr>
                <w:id w:val="1284388432"/>
                <w:placeholder>
                  <w:docPart w:val="351E3012DA7D4EA299D2EB17430ECD79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Style w:val="afb"/>
                    <w:rFonts w:hint="eastAsia"/>
                    <w:noProof/>
                    <w:lang w:val="ja-JP" w:bidi="ja-JP"/>
                  </w:rPr>
                  <w:t>電話会社</w:t>
                </w:r>
              </w:sdtContent>
            </w:sdt>
          </w:p>
          <w:p w14:paraId="3DFBAE9C" w14:textId="77777777" w:rsidR="00FC49E3" w:rsidRPr="001B0ACF" w:rsidRDefault="00000000" w:rsidP="00FC49E3">
            <w:pPr>
              <w:pStyle w:val="af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51158389"/>
                <w:placeholder>
                  <w:docPart w:val="19CA734B77BC478CB6B84DC99652549E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主要な職務内容と実績について手短に説明します。必要な場合は、特定の職務の説明に記載されている言語と語句を使用します。簡潔に、3 ～ 5 の主な領域を対象とします。</w:t>
                </w:r>
              </w:sdtContent>
            </w:sdt>
          </w:p>
          <w:p w14:paraId="7B665FA6" w14:textId="77777777" w:rsidR="00FC49E3" w:rsidRPr="001B0ACF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42652698"/>
                <w:placeholder>
                  <w:docPart w:val="7164F660F4B84542AC9FE3ADDFA6A3BD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2009 ～ 2015 年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2170605D" w14:textId="77777777" w:rsidR="00FC49E3" w:rsidRPr="001B0ACF" w:rsidRDefault="00000000" w:rsidP="00FC49E3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353224890"/>
                <w:placeholder>
                  <w:docPart w:val="D708020782BE431AAD250231F5C39497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b"/>
                  <w:rFonts w:hint="eastAsia"/>
                  <w:noProof/>
                </w:rPr>
                <w:id w:val="1423455411"/>
                <w:placeholder>
                  <w:docPart w:val="84003BA87F9D46D488D567A18E94EFBA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Trey Research</w:t>
                </w:r>
              </w:sdtContent>
            </w:sdt>
          </w:p>
          <w:p w14:paraId="6F2D8967" w14:textId="77777777" w:rsidR="00FC49E3" w:rsidRPr="001B0ACF" w:rsidRDefault="00000000" w:rsidP="00FC49E3">
            <w:pPr>
              <w:pStyle w:val="af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41620325"/>
                <w:placeholder>
                  <w:docPart w:val="97C87BB1D9D949FDA9D73C32D3677CB5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主要な職務内容と実績について手短に説明します。ここでも、職務の説明に記載されている言葉を使用してください。簡潔に説明します。</w:t>
                </w:r>
              </w:sdtContent>
            </w:sdt>
          </w:p>
          <w:p w14:paraId="40FD2868" w14:textId="77777777" w:rsidR="00FC49E3" w:rsidRPr="001B0ACF" w:rsidRDefault="00000000" w:rsidP="00FC49E3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027596452"/>
                <w:placeholder>
                  <w:docPart w:val="80188E7E263949BDBF80FF605DBF6F7E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2004 ～ 2009 年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4B03FE83" w14:textId="77777777" w:rsidR="00FC49E3" w:rsidRPr="001B0ACF" w:rsidRDefault="00000000" w:rsidP="00FC49E3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99580174"/>
                <w:placeholder>
                  <w:docPart w:val="D9E79ABC32E3432BB5B7C255E108633F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パラリーガル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  <w:sdt>
              <w:sdtPr>
                <w:rPr>
                  <w:rStyle w:val="afb"/>
                  <w:rFonts w:hint="eastAsia"/>
                  <w:noProof/>
                </w:rPr>
                <w:id w:val="1324241234"/>
                <w:placeholder>
                  <w:docPart w:val="71605057FA19495A8640DA53305C8FF8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Adatum Corporation</w:t>
                </w:r>
              </w:sdtContent>
            </w:sdt>
          </w:p>
          <w:p w14:paraId="7347D488" w14:textId="77777777" w:rsidR="00FC49E3" w:rsidRPr="001B0ACF" w:rsidRDefault="00000000" w:rsidP="00FC49E3">
            <w:pPr>
              <w:pStyle w:val="afc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523714314"/>
                <w:placeholder>
                  <w:docPart w:val="EA0BAF56333945818B279EADAB7602D7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主要な職務内容と実績について手短に説明します。必要な場合は、職務の説明に記載されている言語と語句を使用します。簡潔に、3 ～ 5 の主な領域を対象とします。</w:t>
                </w:r>
              </w:sdtContent>
            </w:sdt>
          </w:p>
        </w:tc>
        <w:tc>
          <w:tcPr>
            <w:tcW w:w="377" w:type="pct"/>
            <w:vMerge w:val="restart"/>
          </w:tcPr>
          <w:p w14:paraId="25B169A8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222F1C70" w14:textId="77777777" w:rsidR="00FC49E3" w:rsidRPr="001B0ACF" w:rsidRDefault="00000000" w:rsidP="000D478C">
            <w:pPr>
              <w:pStyle w:val="af9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544671177"/>
                <w:placeholder>
                  <w:docPart w:val="17D86C22CE504F6A8539072A376FA0DD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2000 ～ 2004 年</w:t>
                </w:r>
              </w:sdtContent>
            </w:sdt>
          </w:p>
          <w:p w14:paraId="0462B654" w14:textId="77777777" w:rsidR="00FC49E3" w:rsidRPr="001B0ACF" w:rsidRDefault="00000000" w:rsidP="00FC49E3">
            <w:pPr>
              <w:pStyle w:val="af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5300471"/>
                <w:placeholder>
                  <w:docPart w:val="B76A95A3C53841BB8D414938FA8F0CDA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A.A.パラリーガル学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59F96C7C" w14:textId="77777777" w:rsidR="00FC49E3" w:rsidRPr="001B0ACF" w:rsidRDefault="00000000" w:rsidP="00FC49E3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832133398"/>
                <w:placeholder>
                  <w:docPart w:val="A6B9B385EE15440EAF4F4327BED2D4F7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メイプル大学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</w:tc>
      </w:tr>
      <w:tr w:rsidR="00FC49E3" w:rsidRPr="001B0ACF" w14:paraId="763B7D00" w14:textId="77777777" w:rsidTr="00FC49E3">
        <w:tc>
          <w:tcPr>
            <w:tcW w:w="2965" w:type="pct"/>
            <w:vMerge/>
          </w:tcPr>
          <w:p w14:paraId="01708ABF" w14:textId="77777777" w:rsidR="00FC49E3" w:rsidRPr="001B0ACF" w:rsidRDefault="00FC49E3" w:rsidP="000D478C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55877FBA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4A3BE135" w14:textId="77777777" w:rsidR="00FC49E3" w:rsidRPr="001B0ACF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290015707"/>
                <w:placeholder>
                  <w:docPart w:val="9E48F2FFDA3A4537B82D3A82D6C541AB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スキル</w:t>
                </w:r>
              </w:sdtContent>
            </w:sdt>
          </w:p>
        </w:tc>
      </w:tr>
      <w:tr w:rsidR="00FC49E3" w:rsidRPr="001B0ACF" w14:paraId="71406375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3376587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F3EE80C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B5905CE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5DEE1F3F" wp14:editId="13319512">
                      <wp:extent cx="2103120" cy="0"/>
                      <wp:effectExtent l="0" t="19050" r="30480" b="19050"/>
                      <wp:docPr id="7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32F7FB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B0ACF" w14:paraId="662AD589" w14:textId="77777777" w:rsidTr="00FC49E3">
        <w:trPr>
          <w:trHeight w:val="2520"/>
        </w:trPr>
        <w:tc>
          <w:tcPr>
            <w:tcW w:w="2965" w:type="pct"/>
            <w:vMerge/>
          </w:tcPr>
          <w:p w14:paraId="4E34857A" w14:textId="77777777" w:rsidR="00FC49E3" w:rsidRPr="001B0ACF" w:rsidRDefault="00FC49E3" w:rsidP="000D478C">
            <w:pPr>
              <w:pStyle w:val="af9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4FF16A78" w14:textId="77777777" w:rsidR="00FC49E3" w:rsidRPr="001B0ACF" w:rsidRDefault="00FC49E3" w:rsidP="000D478C">
            <w:pPr>
              <w:rPr>
                <w:noProof/>
              </w:rPr>
            </w:pPr>
          </w:p>
        </w:tc>
        <w:sdt>
          <w:sdtPr>
            <w:rPr>
              <w:rFonts w:hint="eastAsia"/>
              <w:noProof/>
            </w:rPr>
            <w:id w:val="-147828340"/>
            <w:placeholder>
              <w:docPart w:val="AF77059E7B0341EFA2F7A61F57B4D8E4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7B8E4C91" w14:textId="77777777" w:rsidR="00FC49E3" w:rsidRPr="001B0ACF" w:rsidRDefault="00FC49E3" w:rsidP="000D478C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 xml:space="preserve">創造性 </w:t>
                </w:r>
              </w:p>
              <w:p w14:paraId="1D1C41C0" w14:textId="77777777" w:rsidR="00FC49E3" w:rsidRPr="001B0ACF" w:rsidRDefault="00FC49E3" w:rsidP="000D478C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 xml:space="preserve">リーダーシップ </w:t>
                </w:r>
              </w:p>
              <w:p w14:paraId="60132BF4" w14:textId="77777777" w:rsidR="00FC49E3" w:rsidRPr="001B0ACF" w:rsidRDefault="00FC49E3" w:rsidP="000D478C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 xml:space="preserve">組織 </w:t>
                </w:r>
              </w:p>
              <w:p w14:paraId="5A8A1B3D" w14:textId="77777777" w:rsidR="00FC49E3" w:rsidRPr="001B0ACF" w:rsidRDefault="00FC49E3" w:rsidP="000D478C">
                <w:pPr>
                  <w:pStyle w:val="ab"/>
                  <w:rPr>
                    <w:rStyle w:val="af4"/>
                    <w:noProof/>
                    <w:color w:val="231F20"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>問題解決</w:t>
                </w:r>
              </w:p>
              <w:p w14:paraId="7F43C6B4" w14:textId="77777777" w:rsidR="00FC49E3" w:rsidRPr="001B0ACF" w:rsidRDefault="00FC49E3" w:rsidP="000D478C">
                <w:pPr>
                  <w:pStyle w:val="ab"/>
                  <w:rPr>
                    <w:noProof/>
                  </w:rPr>
                </w:pPr>
                <w:r w:rsidRPr="001B0ACF">
                  <w:rPr>
                    <w:rStyle w:val="af4"/>
                    <w:rFonts w:hint="eastAsia"/>
                    <w:noProof/>
                    <w:color w:val="231F20"/>
                    <w:lang w:val="ja-JP" w:bidi="ja-JP"/>
                  </w:rPr>
                  <w:t>チームワーク</w:t>
                </w:r>
              </w:p>
            </w:tc>
          </w:sdtContent>
        </w:sdt>
      </w:tr>
      <w:tr w:rsidR="00FC49E3" w:rsidRPr="001B0ACF" w14:paraId="14B76A46" w14:textId="77777777" w:rsidTr="00FC49E3">
        <w:tc>
          <w:tcPr>
            <w:tcW w:w="2965" w:type="pct"/>
            <w:vMerge/>
          </w:tcPr>
          <w:p w14:paraId="144EC336" w14:textId="77777777" w:rsidR="00FC49E3" w:rsidRPr="001B0ACF" w:rsidRDefault="00FC49E3" w:rsidP="000D478C">
            <w:pPr>
              <w:pStyle w:val="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CA3AB50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1DEFD47C" w14:textId="77777777" w:rsidR="00FC49E3" w:rsidRPr="001B0ACF" w:rsidRDefault="00000000" w:rsidP="000D478C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153761861"/>
                <w:placeholder>
                  <w:docPart w:val="0C8A46A37A164748813DB0C1792756C6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連絡先</w:t>
                </w:r>
              </w:sdtContent>
            </w:sdt>
          </w:p>
        </w:tc>
      </w:tr>
      <w:tr w:rsidR="00FC49E3" w:rsidRPr="001B0ACF" w14:paraId="74F1AF96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B74AF02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66AC6AE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954CAB7" w14:textId="77777777" w:rsidR="00FC49E3" w:rsidRPr="001B0ACF" w:rsidRDefault="00FC49E3" w:rsidP="000D478C">
            <w:pPr>
              <w:spacing w:line="240" w:lineRule="auto"/>
              <w:rPr>
                <w:noProof/>
                <w:sz w:val="8"/>
                <w:szCs w:val="8"/>
              </w:rPr>
            </w:pPr>
            <w:r w:rsidRPr="001B0ACF">
              <w:rPr>
                <w:rFonts w:hint="eastAsia"/>
                <w:noProof/>
                <w:sz w:val="10"/>
                <w:szCs w:val="10"/>
                <w:lang w:val="ja-JP" w:bidi="ja-JP"/>
              </w:rPr>
              <mc:AlternateContent>
                <mc:Choice Requires="wps">
                  <w:drawing>
                    <wp:inline distT="0" distB="0" distL="0" distR="0" wp14:anchorId="70309D91" wp14:editId="1419AF33">
                      <wp:extent cx="2103120" cy="0"/>
                      <wp:effectExtent l="0" t="19050" r="30480" b="19050"/>
                      <wp:docPr id="18" name="線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EBFE8D" id="線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B0ACF" w14:paraId="513AE572" w14:textId="77777777" w:rsidTr="00FC49E3">
        <w:trPr>
          <w:trHeight w:val="2448"/>
        </w:trPr>
        <w:tc>
          <w:tcPr>
            <w:tcW w:w="2965" w:type="pct"/>
            <w:vMerge/>
          </w:tcPr>
          <w:p w14:paraId="76E9F6EA" w14:textId="77777777" w:rsidR="00FC49E3" w:rsidRPr="001B0ACF" w:rsidRDefault="00FC49E3" w:rsidP="000D478C">
            <w:pPr>
              <w:pStyle w:val="af9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08B25EBB" w14:textId="77777777" w:rsidR="00FC49E3" w:rsidRPr="001B0ACF" w:rsidRDefault="00FC49E3" w:rsidP="000D478C">
            <w:pPr>
              <w:rPr>
                <w:noProof/>
              </w:rPr>
            </w:pPr>
          </w:p>
        </w:tc>
        <w:tc>
          <w:tcPr>
            <w:tcW w:w="1658" w:type="pct"/>
          </w:tcPr>
          <w:p w14:paraId="3DE8D8D1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450894973"/>
                <w:placeholder>
                  <w:docPart w:val="C7F872A520E64D758E04EE1B5EBB96EB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4567 Main Street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28D29C33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569417946"/>
                <w:placeholder>
                  <w:docPart w:val="67AFF8A78F9249689F3E202DDF9E3AD7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都道府県、市区町村 98052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32BF14F0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350091228"/>
                <w:placeholder>
                  <w:docPart w:val="8D80B1FE39544B2FA4C0A271C20BBF63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(718) 555–0100</w:t>
                </w:r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67930ECE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997396116"/>
                <w:placeholder>
                  <w:docPart w:val="1C8CA178324D4ED1B6AA3CC01A1080AC"/>
                </w:placeholder>
                <w:temporary/>
                <w:showingPlcHdr/>
                <w15:appearance w15:val="hidden"/>
              </w:sdtPr>
              <w:sdtContent>
                <w:hyperlink r:id="rId12">
                  <w:r w:rsidR="00FC49E3" w:rsidRPr="001B0ACF">
                    <w:rPr>
                      <w:rStyle w:val="af6"/>
                      <w:rFonts w:hint="eastAsia"/>
                      <w:noProof/>
                      <w:color w:val="231F20"/>
                      <w:u w:val="none"/>
                      <w:lang w:val="ja-JP" w:bidi="ja-JP"/>
                    </w:rPr>
                    <w:t>robin.zupanc@example.com</w:t>
                  </w:r>
                </w:hyperlink>
              </w:sdtContent>
            </w:sdt>
            <w:r w:rsidR="00FC49E3" w:rsidRPr="001B0ACF">
              <w:rPr>
                <w:rFonts w:hint="eastAsia"/>
                <w:noProof/>
                <w:lang w:val="ja-JP" w:bidi="ja-JP"/>
              </w:rPr>
              <w:t xml:space="preserve"> </w:t>
            </w:r>
          </w:p>
          <w:p w14:paraId="0FABE9F4" w14:textId="77777777" w:rsidR="00FC49E3" w:rsidRPr="001B0ACF" w:rsidRDefault="00000000" w:rsidP="000D478C">
            <w:pPr>
              <w:pStyle w:val="aa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109696488"/>
                <w:placeholder>
                  <w:docPart w:val="C76F0FC2195E45DD9C411B3C874420A3"/>
                </w:placeholder>
                <w:temporary/>
                <w:showingPlcHdr/>
                <w15:appearance w15:val="hidden"/>
              </w:sdtPr>
              <w:sdtContent>
                <w:r w:rsidR="00FC49E3" w:rsidRPr="001B0ACF">
                  <w:rPr>
                    <w:rFonts w:hint="eastAsia"/>
                    <w:noProof/>
                    <w:lang w:val="ja-JP" w:bidi="ja-JP"/>
                  </w:rPr>
                  <w:t>linkedin.com/in/robinzupanc</w:t>
                </w:r>
              </w:sdtContent>
            </w:sdt>
          </w:p>
        </w:tc>
      </w:tr>
    </w:tbl>
    <w:p w14:paraId="5B811BE8" w14:textId="77777777" w:rsidR="00340C75" w:rsidRPr="001B0ACF" w:rsidRDefault="00340C75" w:rsidP="00F5689F">
      <w:pPr>
        <w:rPr>
          <w:noProof/>
        </w:rPr>
      </w:pPr>
    </w:p>
    <w:sectPr w:rsidR="00340C75" w:rsidRPr="001B0ACF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8EE6" w14:textId="77777777" w:rsidR="00776A49" w:rsidRDefault="00776A49" w:rsidP="001B56AD">
      <w:pPr>
        <w:spacing w:line="240" w:lineRule="auto"/>
      </w:pPr>
      <w:r>
        <w:separator/>
      </w:r>
    </w:p>
  </w:endnote>
  <w:endnote w:type="continuationSeparator" w:id="0">
    <w:p w14:paraId="6D96A85B" w14:textId="77777777" w:rsidR="00776A49" w:rsidRDefault="00776A49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C91D4" w14:textId="77777777" w:rsidR="00776A49" w:rsidRDefault="00776A49" w:rsidP="001B56AD">
      <w:pPr>
        <w:spacing w:line="240" w:lineRule="auto"/>
      </w:pPr>
      <w:r>
        <w:separator/>
      </w:r>
    </w:p>
  </w:footnote>
  <w:footnote w:type="continuationSeparator" w:id="0">
    <w:p w14:paraId="4D74F803" w14:textId="77777777" w:rsidR="00776A49" w:rsidRDefault="00776A49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2C32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B0FFF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0A4B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E4A56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9A56F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7E85A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FE4BD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28C0B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3E680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9CE1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32193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5FB312D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6EE546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769619218">
    <w:abstractNumId w:val="13"/>
  </w:num>
  <w:num w:numId="2" w16cid:durableId="782113844">
    <w:abstractNumId w:val="17"/>
  </w:num>
  <w:num w:numId="3" w16cid:durableId="1929001151">
    <w:abstractNumId w:val="15"/>
  </w:num>
  <w:num w:numId="4" w16cid:durableId="636640717">
    <w:abstractNumId w:val="11"/>
  </w:num>
  <w:num w:numId="5" w16cid:durableId="1381439345">
    <w:abstractNumId w:val="12"/>
  </w:num>
  <w:num w:numId="6" w16cid:durableId="1942033868">
    <w:abstractNumId w:val="18"/>
  </w:num>
  <w:num w:numId="7" w16cid:durableId="65342122">
    <w:abstractNumId w:val="16"/>
  </w:num>
  <w:num w:numId="8" w16cid:durableId="1344749260">
    <w:abstractNumId w:val="14"/>
  </w:num>
  <w:num w:numId="9" w16cid:durableId="416286532">
    <w:abstractNumId w:val="10"/>
  </w:num>
  <w:num w:numId="10" w16cid:durableId="931862781">
    <w:abstractNumId w:val="9"/>
  </w:num>
  <w:num w:numId="11" w16cid:durableId="390272740">
    <w:abstractNumId w:val="7"/>
  </w:num>
  <w:num w:numId="12" w16cid:durableId="1844204649">
    <w:abstractNumId w:val="6"/>
  </w:num>
  <w:num w:numId="13" w16cid:durableId="2043436244">
    <w:abstractNumId w:val="5"/>
  </w:num>
  <w:num w:numId="14" w16cid:durableId="1731540790">
    <w:abstractNumId w:val="4"/>
  </w:num>
  <w:num w:numId="15" w16cid:durableId="1146553814">
    <w:abstractNumId w:val="8"/>
  </w:num>
  <w:num w:numId="16" w16cid:durableId="490829252">
    <w:abstractNumId w:val="3"/>
  </w:num>
  <w:num w:numId="17" w16cid:durableId="1031565372">
    <w:abstractNumId w:val="2"/>
  </w:num>
  <w:num w:numId="18" w16cid:durableId="542522185">
    <w:abstractNumId w:val="1"/>
  </w:num>
  <w:num w:numId="19" w16cid:durableId="168362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CD"/>
    <w:rsid w:val="000430BC"/>
    <w:rsid w:val="000B3E65"/>
    <w:rsid w:val="000B7E9E"/>
    <w:rsid w:val="00187993"/>
    <w:rsid w:val="001B0ACF"/>
    <w:rsid w:val="001B56AD"/>
    <w:rsid w:val="00273963"/>
    <w:rsid w:val="002A56CD"/>
    <w:rsid w:val="00340C75"/>
    <w:rsid w:val="00382307"/>
    <w:rsid w:val="003A425B"/>
    <w:rsid w:val="003E6D64"/>
    <w:rsid w:val="003F6860"/>
    <w:rsid w:val="004C7E05"/>
    <w:rsid w:val="005B1B13"/>
    <w:rsid w:val="005D49CA"/>
    <w:rsid w:val="006F7F1C"/>
    <w:rsid w:val="007466F4"/>
    <w:rsid w:val="00776A49"/>
    <w:rsid w:val="00793691"/>
    <w:rsid w:val="00810BD7"/>
    <w:rsid w:val="00851431"/>
    <w:rsid w:val="008539E9"/>
    <w:rsid w:val="0086291E"/>
    <w:rsid w:val="009D7974"/>
    <w:rsid w:val="00A1439F"/>
    <w:rsid w:val="00A635D5"/>
    <w:rsid w:val="00A82D03"/>
    <w:rsid w:val="00B022A2"/>
    <w:rsid w:val="00B80EE9"/>
    <w:rsid w:val="00BB23D5"/>
    <w:rsid w:val="00C764ED"/>
    <w:rsid w:val="00C8183F"/>
    <w:rsid w:val="00C83E97"/>
    <w:rsid w:val="00D87E03"/>
    <w:rsid w:val="00E6525B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038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B0ACF"/>
    <w:pPr>
      <w:spacing w:line="192" w:lineRule="auto"/>
    </w:pPr>
    <w:rPr>
      <w:rFonts w:ascii="Meiryo UI" w:eastAsia="Meiryo UI" w:hAnsi="Meiryo UI" w:cs="Meiryo UI"/>
      <w:sz w:val="18"/>
      <w:szCs w:val="16"/>
      <w:lang w:bidi="en-US"/>
    </w:rPr>
  </w:style>
  <w:style w:type="paragraph" w:styleId="1">
    <w:name w:val="heading 1"/>
    <w:basedOn w:val="a2"/>
    <w:next w:val="a2"/>
    <w:link w:val="10"/>
    <w:uiPriority w:val="9"/>
    <w:qFormat/>
    <w:rsid w:val="00382307"/>
    <w:pPr>
      <w:spacing w:line="240" w:lineRule="auto"/>
      <w:outlineLvl w:val="0"/>
    </w:pPr>
    <w:rPr>
      <w:b/>
      <w:bCs/>
      <w:sz w:val="32"/>
      <w:szCs w:val="40"/>
    </w:rPr>
  </w:style>
  <w:style w:type="paragraph" w:styleId="21">
    <w:name w:val="heading 2"/>
    <w:basedOn w:val="a2"/>
    <w:next w:val="a2"/>
    <w:link w:val="22"/>
    <w:uiPriority w:val="9"/>
    <w:semiHidden/>
    <w:qFormat/>
    <w:rsid w:val="00382307"/>
    <w:pPr>
      <w:spacing w:before="134" w:line="312" w:lineRule="auto"/>
      <w:ind w:left="80"/>
      <w:outlineLvl w:val="1"/>
    </w:pPr>
    <w:rPr>
      <w:sz w:val="43"/>
    </w:rPr>
  </w:style>
  <w:style w:type="paragraph" w:styleId="31">
    <w:name w:val="heading 3"/>
    <w:aliases w:val="Heading 3 Section Category"/>
    <w:basedOn w:val="a2"/>
    <w:next w:val="a2"/>
    <w:link w:val="32"/>
    <w:uiPriority w:val="9"/>
    <w:semiHidden/>
    <w:qFormat/>
    <w:rsid w:val="00382307"/>
    <w:pPr>
      <w:spacing w:before="20" w:line="312" w:lineRule="auto"/>
      <w:outlineLvl w:val="2"/>
    </w:pPr>
    <w:rPr>
      <w:b/>
      <w:spacing w:val="-11"/>
      <w:sz w:val="40"/>
    </w:rPr>
  </w:style>
  <w:style w:type="paragraph" w:styleId="41">
    <w:name w:val="heading 4"/>
    <w:aliases w:val="Heading 4 Job Title"/>
    <w:basedOn w:val="a2"/>
    <w:next w:val="a2"/>
    <w:link w:val="42"/>
    <w:uiPriority w:val="9"/>
    <w:semiHidden/>
    <w:qFormat/>
    <w:rsid w:val="00382307"/>
    <w:pPr>
      <w:spacing w:before="99" w:line="312" w:lineRule="auto"/>
      <w:outlineLvl w:val="3"/>
    </w:pPr>
    <w:rPr>
      <w:b/>
      <w:bCs/>
      <w:sz w:val="23"/>
    </w:rPr>
  </w:style>
  <w:style w:type="paragraph" w:styleId="51">
    <w:name w:val="heading 5"/>
    <w:basedOn w:val="a2"/>
    <w:next w:val="a2"/>
    <w:link w:val="52"/>
    <w:uiPriority w:val="9"/>
    <w:semiHidden/>
    <w:qFormat/>
    <w:rsid w:val="00382307"/>
    <w:pPr>
      <w:keepNext/>
      <w:keepLines/>
      <w:spacing w:before="40" w:line="312" w:lineRule="auto"/>
      <w:outlineLvl w:val="4"/>
    </w:pPr>
    <w:rPr>
      <w:color w:val="64B1BE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382307"/>
    <w:pPr>
      <w:keepNext/>
      <w:keepLines/>
      <w:spacing w:before="40" w:line="312" w:lineRule="auto"/>
      <w:outlineLvl w:val="5"/>
    </w:pPr>
    <w:rPr>
      <w:color w:val="397C8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382307"/>
    <w:pPr>
      <w:keepNext/>
      <w:keepLines/>
      <w:spacing w:before="40" w:line="312" w:lineRule="auto"/>
      <w:outlineLvl w:val="6"/>
    </w:pPr>
    <w:rPr>
      <w:i/>
      <w:iCs/>
      <w:color w:val="397C8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382307"/>
    <w:pPr>
      <w:keepNext/>
      <w:keepLines/>
      <w:spacing w:before="40" w:line="312" w:lineRule="auto"/>
      <w:outlineLvl w:val="7"/>
    </w:pPr>
    <w:rPr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382307"/>
    <w:pPr>
      <w:keepNext/>
      <w:keepLines/>
      <w:spacing w:before="40" w:line="312" w:lineRule="auto"/>
      <w:outlineLvl w:val="8"/>
    </w:pPr>
    <w:rPr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1"/>
    <w:semiHidden/>
    <w:qFormat/>
    <w:rsid w:val="00382307"/>
    <w:pPr>
      <w:spacing w:line="312" w:lineRule="auto"/>
    </w:pPr>
  </w:style>
  <w:style w:type="paragraph" w:styleId="a8">
    <w:name w:val="List Paragraph"/>
    <w:basedOn w:val="a2"/>
    <w:uiPriority w:val="1"/>
    <w:semiHidden/>
    <w:qFormat/>
    <w:rsid w:val="00382307"/>
    <w:pPr>
      <w:spacing w:line="312" w:lineRule="auto"/>
    </w:pPr>
  </w:style>
  <w:style w:type="paragraph" w:customStyle="1" w:styleId="a9">
    <w:name w:val="表の段落"/>
    <w:basedOn w:val="a2"/>
    <w:uiPriority w:val="1"/>
    <w:semiHidden/>
    <w:qFormat/>
    <w:rsid w:val="00382307"/>
    <w:pPr>
      <w:spacing w:line="312" w:lineRule="auto"/>
    </w:pPr>
  </w:style>
  <w:style w:type="character" w:customStyle="1" w:styleId="10">
    <w:name w:val="見出し 1 (文字)"/>
    <w:basedOn w:val="a3"/>
    <w:link w:val="1"/>
    <w:uiPriority w:val="9"/>
    <w:rsid w:val="00382307"/>
    <w:rPr>
      <w:rFonts w:ascii="Meiryo UI" w:eastAsia="Meiryo UI" w:hAnsi="Meiryo UI" w:cs="Meiryo UI"/>
      <w:b/>
      <w:bCs/>
      <w:sz w:val="32"/>
      <w:szCs w:val="40"/>
      <w:lang w:bidi="en-US"/>
    </w:rPr>
  </w:style>
  <w:style w:type="character" w:customStyle="1" w:styleId="22">
    <w:name w:val="見出し 2 (文字)"/>
    <w:basedOn w:val="a3"/>
    <w:link w:val="21"/>
    <w:uiPriority w:val="9"/>
    <w:semiHidden/>
    <w:rsid w:val="00382307"/>
    <w:rPr>
      <w:rFonts w:ascii="Meiryo UI" w:eastAsia="Meiryo UI" w:hAnsi="Meiryo UI" w:cs="Meiryo UI"/>
      <w:sz w:val="43"/>
      <w:szCs w:val="16"/>
      <w:lang w:bidi="en-US"/>
    </w:rPr>
  </w:style>
  <w:style w:type="character" w:customStyle="1" w:styleId="32">
    <w:name w:val="見出し 3 (文字)"/>
    <w:aliases w:val="Heading 3 Section Category (文字)"/>
    <w:basedOn w:val="a3"/>
    <w:link w:val="31"/>
    <w:uiPriority w:val="9"/>
    <w:semiHidden/>
    <w:rsid w:val="00382307"/>
    <w:rPr>
      <w:rFonts w:ascii="Meiryo UI" w:eastAsia="Meiryo UI" w:hAnsi="Meiryo UI" w:cs="Meiryo UI"/>
      <w:b/>
      <w:spacing w:val="-11"/>
      <w:sz w:val="40"/>
      <w:szCs w:val="16"/>
      <w:lang w:bidi="en-US"/>
    </w:rPr>
  </w:style>
  <w:style w:type="character" w:customStyle="1" w:styleId="42">
    <w:name w:val="見出し 4 (文字)"/>
    <w:aliases w:val="Heading 4 Job Title (文字)"/>
    <w:basedOn w:val="a3"/>
    <w:link w:val="41"/>
    <w:uiPriority w:val="9"/>
    <w:semiHidden/>
    <w:rsid w:val="00382307"/>
    <w:rPr>
      <w:rFonts w:ascii="Meiryo UI" w:eastAsia="Meiryo UI" w:hAnsi="Meiryo UI" w:cs="Meiryo UI"/>
      <w:b/>
      <w:bCs/>
      <w:sz w:val="23"/>
      <w:szCs w:val="16"/>
      <w:lang w:bidi="en-US"/>
    </w:rPr>
  </w:style>
  <w:style w:type="paragraph" w:customStyle="1" w:styleId="aa">
    <w:name w:val="本文の連絡先情報"/>
    <w:basedOn w:val="a6"/>
    <w:qFormat/>
    <w:rsid w:val="001B0ACF"/>
    <w:pPr>
      <w:spacing w:before="240" w:line="240" w:lineRule="auto"/>
      <w:ind w:left="11"/>
      <w:contextualSpacing/>
    </w:pPr>
  </w:style>
  <w:style w:type="paragraph" w:customStyle="1" w:styleId="ab">
    <w:name w:val="スキルの箇条書き"/>
    <w:basedOn w:val="ac"/>
    <w:qFormat/>
    <w:rsid w:val="00382307"/>
  </w:style>
  <w:style w:type="paragraph" w:customStyle="1" w:styleId="ac">
    <w:name w:val="箇条書きのスキル"/>
    <w:basedOn w:val="aa"/>
    <w:semiHidden/>
    <w:qFormat/>
    <w:rsid w:val="00382307"/>
    <w:pPr>
      <w:ind w:left="288" w:hanging="288"/>
    </w:pPr>
  </w:style>
  <w:style w:type="paragraph" w:styleId="ad">
    <w:name w:val="Title"/>
    <w:basedOn w:val="a2"/>
    <w:next w:val="a2"/>
    <w:link w:val="ae"/>
    <w:uiPriority w:val="10"/>
    <w:qFormat/>
    <w:rsid w:val="00B022A2"/>
    <w:pPr>
      <w:outlineLvl w:val="0"/>
    </w:pPr>
    <w:rPr>
      <w:b/>
      <w:spacing w:val="-16"/>
      <w:sz w:val="72"/>
    </w:rPr>
  </w:style>
  <w:style w:type="character" w:customStyle="1" w:styleId="ae">
    <w:name w:val="表題 (文字)"/>
    <w:basedOn w:val="a3"/>
    <w:link w:val="ad"/>
    <w:uiPriority w:val="10"/>
    <w:rsid w:val="00B022A2"/>
    <w:rPr>
      <w:rFonts w:ascii="Meiryo UI" w:eastAsia="Meiryo UI" w:hAnsi="Meiryo UI" w:cs="Meiryo UI"/>
      <w:b/>
      <w:spacing w:val="-16"/>
      <w:sz w:val="72"/>
      <w:szCs w:val="16"/>
      <w:lang w:bidi="en-US"/>
    </w:rPr>
  </w:style>
  <w:style w:type="character" w:customStyle="1" w:styleId="af">
    <w:name w:val="斜体の仕事の場所"/>
    <w:basedOn w:val="a3"/>
    <w:uiPriority w:val="1"/>
    <w:semiHidden/>
    <w:qFormat/>
    <w:rsid w:val="00382307"/>
    <w:rPr>
      <w:rFonts w:ascii="Meiryo UI" w:eastAsia="Meiryo UI" w:hAnsi="Meiryo UI" w:cs="Meiryo UI"/>
      <w:i/>
      <w:iCs/>
    </w:rPr>
  </w:style>
  <w:style w:type="character" w:customStyle="1" w:styleId="af0">
    <w:name w:val="斜体の仕事"/>
    <w:basedOn w:val="a3"/>
    <w:uiPriority w:val="1"/>
    <w:semiHidden/>
    <w:qFormat/>
    <w:rsid w:val="00382307"/>
    <w:rPr>
      <w:rFonts w:ascii="Meiryo UI" w:eastAsia="Meiryo UI" w:hAnsi="Meiryo UI" w:cs="Meiryo UI"/>
      <w:i/>
      <w:iCs/>
    </w:rPr>
  </w:style>
  <w:style w:type="paragraph" w:customStyle="1" w:styleId="11">
    <w:name w:val="本文1"/>
    <w:basedOn w:val="a2"/>
    <w:uiPriority w:val="99"/>
    <w:semiHidden/>
    <w:rsid w:val="00382307"/>
    <w:pPr>
      <w:widowControl/>
      <w:adjustRightInd w:val="0"/>
      <w:spacing w:before="43" w:line="200" w:lineRule="atLeast"/>
      <w:textAlignment w:val="center"/>
    </w:pPr>
    <w:rPr>
      <w:color w:val="000000"/>
      <w:lang w:bidi="ar-SA"/>
    </w:rPr>
  </w:style>
  <w:style w:type="paragraph" w:customStyle="1" w:styleId="af1">
    <w:name w:val="本文の箇条書き"/>
    <w:basedOn w:val="11"/>
    <w:uiPriority w:val="99"/>
    <w:semiHidden/>
    <w:rsid w:val="00382307"/>
    <w:pPr>
      <w:ind w:left="180" w:hanging="180"/>
    </w:pPr>
  </w:style>
  <w:style w:type="paragraph" w:styleId="af2">
    <w:name w:val="Subtitle"/>
    <w:basedOn w:val="21"/>
    <w:next w:val="a2"/>
    <w:link w:val="af3"/>
    <w:uiPriority w:val="11"/>
    <w:qFormat/>
    <w:rsid w:val="00B022A2"/>
    <w:pPr>
      <w:spacing w:before="0" w:line="192" w:lineRule="auto"/>
      <w:ind w:left="0"/>
    </w:pPr>
    <w:rPr>
      <w:sz w:val="40"/>
    </w:rPr>
  </w:style>
  <w:style w:type="character" w:customStyle="1" w:styleId="af3">
    <w:name w:val="副題 (文字)"/>
    <w:basedOn w:val="a3"/>
    <w:link w:val="af2"/>
    <w:uiPriority w:val="11"/>
    <w:rsid w:val="00B022A2"/>
    <w:rPr>
      <w:rFonts w:ascii="Meiryo UI" w:eastAsia="Meiryo UI" w:hAnsi="Meiryo UI" w:cs="Meiryo UI"/>
      <w:sz w:val="40"/>
      <w:szCs w:val="16"/>
      <w:lang w:bidi="en-US"/>
    </w:rPr>
  </w:style>
  <w:style w:type="character" w:styleId="af4">
    <w:name w:val="Placeholder Text"/>
    <w:basedOn w:val="a3"/>
    <w:uiPriority w:val="99"/>
    <w:semiHidden/>
    <w:rsid w:val="00382307"/>
    <w:rPr>
      <w:rFonts w:ascii="Meiryo UI" w:eastAsia="Meiryo UI" w:hAnsi="Meiryo UI" w:cs="Meiryo UI"/>
      <w:color w:val="808080"/>
    </w:rPr>
  </w:style>
  <w:style w:type="table" w:styleId="af5">
    <w:name w:val="Table Grid"/>
    <w:basedOn w:val="a4"/>
    <w:uiPriority w:val="39"/>
    <w:rsid w:val="00382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3"/>
    <w:uiPriority w:val="99"/>
    <w:unhideWhenUsed/>
    <w:rsid w:val="00382307"/>
    <w:rPr>
      <w:rFonts w:ascii="Meiryo UI" w:eastAsia="Meiryo UI" w:hAnsi="Meiryo UI" w:cs="Meiryo UI"/>
      <w:color w:val="4495A2" w:themeColor="hyperlink"/>
      <w:u w:val="single"/>
    </w:rPr>
  </w:style>
  <w:style w:type="character" w:styleId="af7">
    <w:name w:val="Unresolved Mention"/>
    <w:basedOn w:val="a3"/>
    <w:uiPriority w:val="99"/>
    <w:semiHidden/>
    <w:unhideWhenUsed/>
    <w:rsid w:val="00382307"/>
    <w:rPr>
      <w:rFonts w:ascii="Meiryo UI" w:eastAsia="Meiryo UI" w:hAnsi="Meiryo UI" w:cs="Meiryo UI"/>
      <w:color w:val="605E5C"/>
      <w:shd w:val="clear" w:color="auto" w:fill="E1DFDD"/>
    </w:rPr>
  </w:style>
  <w:style w:type="paragraph" w:customStyle="1" w:styleId="af8">
    <w:name w:val="目的の見出し"/>
    <w:basedOn w:val="a2"/>
    <w:qFormat/>
    <w:rsid w:val="00382307"/>
    <w:pPr>
      <w:spacing w:line="312" w:lineRule="auto"/>
    </w:pPr>
    <w:rPr>
      <w:b/>
      <w:bCs/>
      <w:sz w:val="20"/>
      <w:szCs w:val="20"/>
    </w:rPr>
  </w:style>
  <w:style w:type="paragraph" w:customStyle="1" w:styleId="af9">
    <w:name w:val="日付範囲"/>
    <w:basedOn w:val="a2"/>
    <w:qFormat/>
    <w:rsid w:val="00382307"/>
    <w:pPr>
      <w:spacing w:before="240" w:line="240" w:lineRule="auto"/>
    </w:pPr>
    <w:rPr>
      <w:sz w:val="22"/>
      <w:szCs w:val="24"/>
    </w:rPr>
  </w:style>
  <w:style w:type="paragraph" w:customStyle="1" w:styleId="afa">
    <w:name w:val="役職と学位"/>
    <w:basedOn w:val="a2"/>
    <w:qFormat/>
    <w:rsid w:val="00382307"/>
    <w:pPr>
      <w:spacing w:line="240" w:lineRule="auto"/>
    </w:pPr>
    <w:rPr>
      <w:b/>
      <w:sz w:val="22"/>
    </w:rPr>
  </w:style>
  <w:style w:type="character" w:customStyle="1" w:styleId="afb">
    <w:name w:val="会社名"/>
    <w:basedOn w:val="a3"/>
    <w:uiPriority w:val="1"/>
    <w:qFormat/>
    <w:rsid w:val="001B0ACF"/>
    <w:rPr>
      <w:rFonts w:ascii="Meiryo UI" w:eastAsia="Meiryo UI" w:hAnsi="Meiryo UI" w:cs="Meiryo UI"/>
      <w:i w:val="0"/>
    </w:rPr>
  </w:style>
  <w:style w:type="paragraph" w:customStyle="1" w:styleId="afc">
    <w:name w:val="職務の説明"/>
    <w:basedOn w:val="a2"/>
    <w:qFormat/>
    <w:rsid w:val="001B0ACF"/>
    <w:pPr>
      <w:spacing w:after="240" w:line="240" w:lineRule="auto"/>
      <w:ind w:right="720"/>
    </w:pPr>
  </w:style>
  <w:style w:type="paragraph" w:styleId="afd">
    <w:name w:val="Balloon Text"/>
    <w:basedOn w:val="a2"/>
    <w:link w:val="afe"/>
    <w:uiPriority w:val="99"/>
    <w:semiHidden/>
    <w:unhideWhenUsed/>
    <w:rsid w:val="00382307"/>
    <w:pPr>
      <w:spacing w:line="240" w:lineRule="auto"/>
    </w:pPr>
    <w:rPr>
      <w:szCs w:val="18"/>
    </w:rPr>
  </w:style>
  <w:style w:type="character" w:customStyle="1" w:styleId="afe">
    <w:name w:val="吹き出し (文字)"/>
    <w:basedOn w:val="a3"/>
    <w:link w:val="afd"/>
    <w:uiPriority w:val="99"/>
    <w:semiHidden/>
    <w:rsid w:val="00382307"/>
    <w:rPr>
      <w:rFonts w:ascii="Meiryo UI" w:eastAsia="Meiryo UI" w:hAnsi="Meiryo UI" w:cs="Meiryo UI"/>
      <w:sz w:val="18"/>
      <w:szCs w:val="18"/>
      <w:lang w:bidi="en-US"/>
    </w:rPr>
  </w:style>
  <w:style w:type="paragraph" w:styleId="aff">
    <w:name w:val="header"/>
    <w:basedOn w:val="a2"/>
    <w:link w:val="aff0"/>
    <w:uiPriority w:val="99"/>
    <w:unhideWhenUsed/>
    <w:rsid w:val="00382307"/>
    <w:pPr>
      <w:tabs>
        <w:tab w:val="center" w:pos="4680"/>
        <w:tab w:val="right" w:pos="9360"/>
      </w:tabs>
      <w:spacing w:line="240" w:lineRule="auto"/>
    </w:pPr>
  </w:style>
  <w:style w:type="character" w:customStyle="1" w:styleId="aff0">
    <w:name w:val="ヘッダー (文字)"/>
    <w:basedOn w:val="a3"/>
    <w:link w:val="aff"/>
    <w:uiPriority w:val="99"/>
    <w:rsid w:val="00382307"/>
    <w:rPr>
      <w:rFonts w:ascii="Meiryo UI" w:eastAsia="Meiryo UI" w:hAnsi="Meiryo UI" w:cs="Meiryo UI"/>
      <w:sz w:val="18"/>
      <w:szCs w:val="16"/>
      <w:lang w:bidi="en-US"/>
    </w:rPr>
  </w:style>
  <w:style w:type="paragraph" w:styleId="aff1">
    <w:name w:val="footer"/>
    <w:basedOn w:val="a2"/>
    <w:link w:val="aff2"/>
    <w:uiPriority w:val="99"/>
    <w:unhideWhenUsed/>
    <w:rsid w:val="00382307"/>
    <w:pPr>
      <w:tabs>
        <w:tab w:val="center" w:pos="4680"/>
        <w:tab w:val="right" w:pos="9360"/>
      </w:tabs>
      <w:spacing w:line="240" w:lineRule="auto"/>
    </w:pPr>
  </w:style>
  <w:style w:type="character" w:customStyle="1" w:styleId="aff2">
    <w:name w:val="フッター (文字)"/>
    <w:basedOn w:val="a3"/>
    <w:link w:val="aff1"/>
    <w:uiPriority w:val="99"/>
    <w:rsid w:val="00382307"/>
    <w:rPr>
      <w:rFonts w:ascii="Meiryo UI" w:eastAsia="Meiryo UI" w:hAnsi="Meiryo UI" w:cs="Meiryo UI"/>
      <w:sz w:val="18"/>
      <w:szCs w:val="16"/>
      <w:lang w:bidi="en-US"/>
    </w:rPr>
  </w:style>
  <w:style w:type="numbering" w:styleId="111111">
    <w:name w:val="Outline List 2"/>
    <w:basedOn w:val="a5"/>
    <w:uiPriority w:val="99"/>
    <w:semiHidden/>
    <w:unhideWhenUsed/>
    <w:rsid w:val="00382307"/>
    <w:pPr>
      <w:numPr>
        <w:numId w:val="7"/>
      </w:numPr>
    </w:pPr>
  </w:style>
  <w:style w:type="numbering" w:styleId="1ai">
    <w:name w:val="Outline List 1"/>
    <w:basedOn w:val="a5"/>
    <w:uiPriority w:val="99"/>
    <w:semiHidden/>
    <w:unhideWhenUsed/>
    <w:rsid w:val="00382307"/>
    <w:pPr>
      <w:numPr>
        <w:numId w:val="8"/>
      </w:numPr>
    </w:pPr>
  </w:style>
  <w:style w:type="character" w:customStyle="1" w:styleId="52">
    <w:name w:val="見出し 5 (文字)"/>
    <w:basedOn w:val="a3"/>
    <w:link w:val="51"/>
    <w:uiPriority w:val="9"/>
    <w:semiHidden/>
    <w:rsid w:val="00382307"/>
    <w:rPr>
      <w:rFonts w:ascii="Meiryo UI" w:eastAsia="Meiryo UI" w:hAnsi="Meiryo UI" w:cs="Meiryo UI"/>
      <w:color w:val="64B1BE" w:themeColor="accent1" w:themeShade="BF"/>
      <w:sz w:val="18"/>
      <w:szCs w:val="16"/>
      <w:lang w:bidi="en-US"/>
    </w:rPr>
  </w:style>
  <w:style w:type="character" w:customStyle="1" w:styleId="60">
    <w:name w:val="見出し 6 (文字)"/>
    <w:basedOn w:val="a3"/>
    <w:link w:val="6"/>
    <w:uiPriority w:val="9"/>
    <w:semiHidden/>
    <w:rsid w:val="00382307"/>
    <w:rPr>
      <w:rFonts w:ascii="Meiryo UI" w:eastAsia="Meiryo UI" w:hAnsi="Meiryo UI" w:cs="Meiryo UI"/>
      <w:color w:val="397C88" w:themeColor="accent1" w:themeShade="7F"/>
      <w:sz w:val="18"/>
      <w:szCs w:val="16"/>
      <w:lang w:bidi="en-US"/>
    </w:rPr>
  </w:style>
  <w:style w:type="character" w:customStyle="1" w:styleId="70">
    <w:name w:val="見出し 7 (文字)"/>
    <w:basedOn w:val="a3"/>
    <w:link w:val="7"/>
    <w:uiPriority w:val="9"/>
    <w:semiHidden/>
    <w:rsid w:val="00382307"/>
    <w:rPr>
      <w:rFonts w:ascii="Meiryo UI" w:eastAsia="Meiryo UI" w:hAnsi="Meiryo UI" w:cs="Meiryo UI"/>
      <w:i/>
      <w:iCs/>
      <w:color w:val="397C88" w:themeColor="accent1" w:themeShade="7F"/>
      <w:sz w:val="18"/>
      <w:szCs w:val="16"/>
      <w:lang w:bidi="en-US"/>
    </w:rPr>
  </w:style>
  <w:style w:type="character" w:customStyle="1" w:styleId="80">
    <w:name w:val="見出し 8 (文字)"/>
    <w:basedOn w:val="a3"/>
    <w:link w:val="8"/>
    <w:uiPriority w:val="9"/>
    <w:semiHidden/>
    <w:rsid w:val="00382307"/>
    <w:rPr>
      <w:rFonts w:ascii="Meiryo UI" w:eastAsia="Meiryo UI" w:hAnsi="Meiryo UI" w:cs="Meiryo UI"/>
      <w:color w:val="272727" w:themeColor="text1" w:themeTint="D8"/>
      <w:sz w:val="21"/>
      <w:szCs w:val="21"/>
      <w:lang w:bidi="en-US"/>
    </w:rPr>
  </w:style>
  <w:style w:type="character" w:customStyle="1" w:styleId="90">
    <w:name w:val="見出し 9 (文字)"/>
    <w:basedOn w:val="a3"/>
    <w:link w:val="9"/>
    <w:uiPriority w:val="9"/>
    <w:semiHidden/>
    <w:rsid w:val="00382307"/>
    <w:rPr>
      <w:rFonts w:ascii="Meiryo UI" w:eastAsia="Meiryo UI" w:hAnsi="Meiryo UI" w:cs="Meiryo UI"/>
      <w:i/>
      <w:iCs/>
      <w:color w:val="272727" w:themeColor="text1" w:themeTint="D8"/>
      <w:sz w:val="21"/>
      <w:szCs w:val="21"/>
      <w:lang w:bidi="en-US"/>
    </w:rPr>
  </w:style>
  <w:style w:type="numbering" w:styleId="a1">
    <w:name w:val="Outline List 3"/>
    <w:basedOn w:val="a5"/>
    <w:uiPriority w:val="99"/>
    <w:semiHidden/>
    <w:unhideWhenUsed/>
    <w:rsid w:val="00382307"/>
    <w:pPr>
      <w:numPr>
        <w:numId w:val="9"/>
      </w:numPr>
    </w:pPr>
  </w:style>
  <w:style w:type="paragraph" w:styleId="aff3">
    <w:name w:val="Bibliography"/>
    <w:basedOn w:val="a2"/>
    <w:next w:val="a2"/>
    <w:uiPriority w:val="37"/>
    <w:semiHidden/>
    <w:unhideWhenUsed/>
    <w:rsid w:val="00382307"/>
    <w:pPr>
      <w:spacing w:line="312" w:lineRule="auto"/>
    </w:pPr>
  </w:style>
  <w:style w:type="paragraph" w:styleId="aff4">
    <w:name w:val="Block Text"/>
    <w:basedOn w:val="a2"/>
    <w:uiPriority w:val="99"/>
    <w:semiHidden/>
    <w:unhideWhenUsed/>
    <w:rsid w:val="00382307"/>
    <w:pPr>
      <w:pBdr>
        <w:top w:val="single" w:sz="2" w:space="10" w:color="A9D4DB" w:themeColor="accent1"/>
        <w:left w:val="single" w:sz="2" w:space="10" w:color="A9D4DB" w:themeColor="accent1"/>
        <w:bottom w:val="single" w:sz="2" w:space="10" w:color="A9D4DB" w:themeColor="accent1"/>
        <w:right w:val="single" w:sz="2" w:space="10" w:color="A9D4DB" w:themeColor="accent1"/>
      </w:pBdr>
      <w:spacing w:line="312" w:lineRule="auto"/>
      <w:ind w:left="1152" w:right="1152"/>
    </w:pPr>
    <w:rPr>
      <w:i/>
      <w:iCs/>
      <w:color w:val="A9D4DB" w:themeColor="accent1"/>
    </w:rPr>
  </w:style>
  <w:style w:type="paragraph" w:styleId="23">
    <w:name w:val="Body Text 2"/>
    <w:basedOn w:val="a2"/>
    <w:link w:val="24"/>
    <w:uiPriority w:val="99"/>
    <w:semiHidden/>
    <w:unhideWhenUsed/>
    <w:rsid w:val="00382307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paragraph" w:styleId="33">
    <w:name w:val="Body Text 3"/>
    <w:basedOn w:val="a2"/>
    <w:link w:val="34"/>
    <w:uiPriority w:val="99"/>
    <w:semiHidden/>
    <w:unhideWhenUsed/>
    <w:rsid w:val="00382307"/>
    <w:pPr>
      <w:spacing w:after="120" w:line="312" w:lineRule="auto"/>
    </w:pPr>
    <w:rPr>
      <w:sz w:val="16"/>
    </w:rPr>
  </w:style>
  <w:style w:type="character" w:customStyle="1" w:styleId="34">
    <w:name w:val="本文 3 (文字)"/>
    <w:basedOn w:val="a3"/>
    <w:link w:val="33"/>
    <w:uiPriority w:val="99"/>
    <w:semiHidden/>
    <w:rsid w:val="00382307"/>
    <w:rPr>
      <w:rFonts w:ascii="Meiryo UI" w:eastAsia="Meiryo UI" w:hAnsi="Meiryo UI" w:cs="Meiryo UI"/>
      <w:sz w:val="16"/>
      <w:szCs w:val="16"/>
      <w:lang w:bidi="en-US"/>
    </w:rPr>
  </w:style>
  <w:style w:type="paragraph" w:styleId="aff5">
    <w:name w:val="Body Text First Indent"/>
    <w:basedOn w:val="a6"/>
    <w:link w:val="aff6"/>
    <w:uiPriority w:val="99"/>
    <w:semiHidden/>
    <w:unhideWhenUsed/>
    <w:rsid w:val="00382307"/>
    <w:pPr>
      <w:ind w:firstLine="360"/>
    </w:pPr>
  </w:style>
  <w:style w:type="character" w:customStyle="1" w:styleId="a7">
    <w:name w:val="本文 (文字)"/>
    <w:basedOn w:val="a3"/>
    <w:link w:val="a6"/>
    <w:uiPriority w:val="1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character" w:customStyle="1" w:styleId="aff6">
    <w:name w:val="本文字下げ (文字)"/>
    <w:basedOn w:val="a7"/>
    <w:link w:val="aff5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paragraph" w:styleId="aff7">
    <w:name w:val="Body Text Indent"/>
    <w:basedOn w:val="a2"/>
    <w:link w:val="aff8"/>
    <w:uiPriority w:val="99"/>
    <w:semiHidden/>
    <w:unhideWhenUsed/>
    <w:rsid w:val="00382307"/>
    <w:pPr>
      <w:spacing w:after="120" w:line="312" w:lineRule="auto"/>
      <w:ind w:left="283"/>
    </w:pPr>
  </w:style>
  <w:style w:type="character" w:customStyle="1" w:styleId="aff8">
    <w:name w:val="本文インデント (文字)"/>
    <w:basedOn w:val="a3"/>
    <w:link w:val="aff7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paragraph" w:styleId="25">
    <w:name w:val="Body Text First Indent 2"/>
    <w:basedOn w:val="aff7"/>
    <w:link w:val="26"/>
    <w:uiPriority w:val="99"/>
    <w:semiHidden/>
    <w:unhideWhenUsed/>
    <w:rsid w:val="00382307"/>
    <w:pPr>
      <w:spacing w:after="0"/>
      <w:ind w:left="360" w:firstLine="360"/>
    </w:pPr>
  </w:style>
  <w:style w:type="character" w:customStyle="1" w:styleId="26">
    <w:name w:val="本文字下げ 2 (文字)"/>
    <w:basedOn w:val="aff8"/>
    <w:link w:val="25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paragraph" w:styleId="27">
    <w:name w:val="Body Text Indent 2"/>
    <w:basedOn w:val="a2"/>
    <w:link w:val="28"/>
    <w:uiPriority w:val="99"/>
    <w:semiHidden/>
    <w:unhideWhenUsed/>
    <w:rsid w:val="00382307"/>
    <w:pPr>
      <w:spacing w:after="120" w:line="480" w:lineRule="auto"/>
      <w:ind w:left="283"/>
    </w:pPr>
  </w:style>
  <w:style w:type="character" w:customStyle="1" w:styleId="28">
    <w:name w:val="本文インデント 2 (文字)"/>
    <w:basedOn w:val="a3"/>
    <w:link w:val="27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paragraph" w:styleId="35">
    <w:name w:val="Body Text Indent 3"/>
    <w:basedOn w:val="a2"/>
    <w:link w:val="36"/>
    <w:uiPriority w:val="99"/>
    <w:semiHidden/>
    <w:unhideWhenUsed/>
    <w:rsid w:val="00382307"/>
    <w:pPr>
      <w:spacing w:after="120" w:line="312" w:lineRule="auto"/>
      <w:ind w:left="283"/>
    </w:pPr>
    <w:rPr>
      <w:sz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382307"/>
    <w:rPr>
      <w:rFonts w:ascii="Meiryo UI" w:eastAsia="Meiryo UI" w:hAnsi="Meiryo UI" w:cs="Meiryo UI"/>
      <w:sz w:val="16"/>
      <w:szCs w:val="16"/>
      <w:lang w:bidi="en-US"/>
    </w:rPr>
  </w:style>
  <w:style w:type="character" w:styleId="aff9">
    <w:name w:val="Book Title"/>
    <w:basedOn w:val="a3"/>
    <w:uiPriority w:val="33"/>
    <w:semiHidden/>
    <w:qFormat/>
    <w:rsid w:val="00382307"/>
    <w:rPr>
      <w:rFonts w:ascii="Meiryo UI" w:eastAsia="Meiryo UI" w:hAnsi="Meiryo UI" w:cs="Meiryo UI"/>
      <w:b/>
      <w:bCs/>
      <w:i/>
      <w:iCs/>
      <w:spacing w:val="5"/>
    </w:rPr>
  </w:style>
  <w:style w:type="paragraph" w:styleId="affa">
    <w:name w:val="caption"/>
    <w:basedOn w:val="a2"/>
    <w:next w:val="a2"/>
    <w:uiPriority w:val="35"/>
    <w:semiHidden/>
    <w:unhideWhenUsed/>
    <w:qFormat/>
    <w:rsid w:val="00382307"/>
    <w:pPr>
      <w:spacing w:after="200" w:line="240" w:lineRule="auto"/>
    </w:pPr>
    <w:rPr>
      <w:i/>
      <w:iCs/>
      <w:color w:val="7CA655" w:themeColor="text2"/>
      <w:szCs w:val="18"/>
    </w:rPr>
  </w:style>
  <w:style w:type="paragraph" w:styleId="affb">
    <w:name w:val="Closing"/>
    <w:basedOn w:val="a2"/>
    <w:link w:val="affc"/>
    <w:uiPriority w:val="99"/>
    <w:semiHidden/>
    <w:unhideWhenUsed/>
    <w:rsid w:val="00382307"/>
    <w:pPr>
      <w:spacing w:line="240" w:lineRule="auto"/>
      <w:ind w:left="4252"/>
    </w:pPr>
  </w:style>
  <w:style w:type="character" w:customStyle="1" w:styleId="affc">
    <w:name w:val="結語 (文字)"/>
    <w:basedOn w:val="a3"/>
    <w:link w:val="affb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table" w:styleId="14">
    <w:name w:val="Colorful Grid"/>
    <w:basedOn w:val="a4"/>
    <w:uiPriority w:val="73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6F7" w:themeFill="accent1" w:themeFillTint="33"/>
    </w:tcPr>
    <w:tblStylePr w:type="firstRow">
      <w:rPr>
        <w:b/>
        <w:bCs/>
      </w:rPr>
      <w:tblPr/>
      <w:tcPr>
        <w:shd w:val="clear" w:color="auto" w:fill="DCEDF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EDF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B1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B1BE" w:themeFill="accent1" w:themeFillShade="BF"/>
      </w:tcPr>
    </w:tblStylePr>
    <w:tblStylePr w:type="band1Vert">
      <w:tblPr/>
      <w:tcPr>
        <w:shd w:val="clear" w:color="auto" w:fill="D4E9ED" w:themeFill="accent1" w:themeFillTint="7F"/>
      </w:tcPr>
    </w:tblStylePr>
    <w:tblStylePr w:type="band1Horz">
      <w:tblPr/>
      <w:tcPr>
        <w:shd w:val="clear" w:color="auto" w:fill="D4E9ED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E6" w:themeFill="accent2" w:themeFillTint="33"/>
    </w:tcPr>
    <w:tblStylePr w:type="firstRow">
      <w:rPr>
        <w:b/>
        <w:bCs/>
      </w:rPr>
      <w:tblPr/>
      <w:tcPr>
        <w:shd w:val="clear" w:color="auto" w:fill="FDF3C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8CB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8CB26" w:themeFill="accent2" w:themeFillShade="BF"/>
      </w:tcPr>
    </w:tblStylePr>
    <w:tblStylePr w:type="band1Vert">
      <w:tblPr/>
      <w:tcPr>
        <w:shd w:val="clear" w:color="auto" w:fill="FDF0C1" w:themeFill="accent2" w:themeFillTint="7F"/>
      </w:tcPr>
    </w:tblStylePr>
    <w:tblStylePr w:type="band1Horz">
      <w:tblPr/>
      <w:tcPr>
        <w:shd w:val="clear" w:color="auto" w:fill="FDF0C1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BEE" w:themeFill="accent3" w:themeFillTint="33"/>
    </w:tcPr>
    <w:tblStylePr w:type="firstRow">
      <w:rPr>
        <w:b/>
        <w:bCs/>
      </w:rPr>
      <w:tblPr/>
      <w:tcPr>
        <w:shd w:val="clear" w:color="auto" w:fill="B0D7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7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36F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36F79" w:themeFill="accent3" w:themeFillShade="BF"/>
      </w:tcPr>
    </w:tblStylePr>
    <w:tblStylePr w:type="band1Vert">
      <w:tblPr/>
      <w:tcPr>
        <w:shd w:val="clear" w:color="auto" w:fill="9CCDD5" w:themeFill="accent3" w:themeFillTint="7F"/>
      </w:tcPr>
    </w:tblStylePr>
    <w:tblStylePr w:type="band1Horz">
      <w:tblPr/>
      <w:tcPr>
        <w:shd w:val="clear" w:color="auto" w:fill="9CCDD5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DDE5" w:themeFill="accent4" w:themeFillTint="33"/>
    </w:tcPr>
    <w:tblStylePr w:type="firstRow">
      <w:rPr>
        <w:b/>
        <w:bCs/>
      </w:rPr>
      <w:tblPr/>
      <w:tcPr>
        <w:shd w:val="clear" w:color="auto" w:fill="DDB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B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F416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F4160" w:themeFill="accent4" w:themeFillShade="BF"/>
      </w:tcPr>
    </w:tblStylePr>
    <w:tblStylePr w:type="band1Vert">
      <w:tblPr/>
      <w:tcPr>
        <w:shd w:val="clear" w:color="auto" w:fill="D4ABC0" w:themeFill="accent4" w:themeFillTint="7F"/>
      </w:tcPr>
    </w:tblStylePr>
    <w:tblStylePr w:type="band1Horz">
      <w:tblPr/>
      <w:tcPr>
        <w:shd w:val="clear" w:color="auto" w:fill="D4ABC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0D9" w:themeFill="accent5" w:themeFillTint="33"/>
    </w:tcPr>
    <w:tblStylePr w:type="firstRow">
      <w:rPr>
        <w:b/>
        <w:bCs/>
      </w:rPr>
      <w:tblPr/>
      <w:tcPr>
        <w:shd w:val="clear" w:color="auto" w:fill="F2C1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1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A421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A421E" w:themeFill="accent5" w:themeFillShade="BF"/>
      </w:tcPr>
    </w:tblStylePr>
    <w:tblStylePr w:type="band1Vert">
      <w:tblPr/>
      <w:tcPr>
        <w:shd w:val="clear" w:color="auto" w:fill="EFB2A0" w:themeFill="accent5" w:themeFillTint="7F"/>
      </w:tcPr>
    </w:tblStylePr>
    <w:tblStylePr w:type="band1Horz">
      <w:tblPr/>
      <w:tcPr>
        <w:shd w:val="clear" w:color="auto" w:fill="EFB2A0" w:themeFill="accent5" w:themeFillTint="7F"/>
      </w:tcPr>
    </w:tblStylePr>
  </w:style>
  <w:style w:type="table" w:styleId="145">
    <w:name w:val="Colorful Grid Accent 6"/>
    <w:basedOn w:val="a4"/>
    <w:uiPriority w:val="73"/>
    <w:rsid w:val="003823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A" w:themeFill="accent6" w:themeFillTint="33"/>
    </w:tcPr>
    <w:tblStylePr w:type="firstRow">
      <w:rPr>
        <w:b/>
        <w:bCs/>
      </w:rPr>
      <w:tblPr/>
      <w:tcPr>
        <w:shd w:val="clear" w:color="auto" w:fill="FCED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8B80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8B807" w:themeFill="accent6" w:themeFillShade="BF"/>
      </w:tcPr>
    </w:tblStylePr>
    <w:tblStylePr w:type="band1Vert">
      <w:tblPr/>
      <w:tcPr>
        <w:shd w:val="clear" w:color="auto" w:fill="FCE9A3" w:themeFill="accent6" w:themeFillTint="7F"/>
      </w:tcPr>
    </w:tblStylePr>
    <w:tblStylePr w:type="band1Horz">
      <w:tblPr/>
      <w:tcPr>
        <w:shd w:val="clear" w:color="auto" w:fill="FCE9A3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38230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D039" w:themeFill="accent2" w:themeFillShade="CC"/>
      </w:tcPr>
    </w:tblStylePr>
    <w:tblStylePr w:type="lastRow">
      <w:rPr>
        <w:b/>
        <w:bCs/>
        <w:color w:val="F8D0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382307"/>
    <w:rPr>
      <w:color w:val="000000" w:themeColor="text1"/>
    </w:rPr>
    <w:tblPr>
      <w:tblStyleRowBandSize w:val="1"/>
      <w:tblStyleColBandSize w:val="1"/>
    </w:tblPr>
    <w:tcPr>
      <w:shd w:val="clear" w:color="auto" w:fill="F6FA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D039" w:themeFill="accent2" w:themeFillShade="CC"/>
      </w:tcPr>
    </w:tblStylePr>
    <w:tblStylePr w:type="lastRow">
      <w:rPr>
        <w:b/>
        <w:bCs/>
        <w:color w:val="F8D0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382307"/>
    <w:rPr>
      <w:color w:val="000000" w:themeColor="text1"/>
    </w:rPr>
    <w:tblPr>
      <w:tblStyleRowBandSize w:val="1"/>
      <w:tblStyleColBandSize w:val="1"/>
    </w:tblPr>
    <w:tcPr>
      <w:shd w:val="clear" w:color="auto" w:fill="FEFC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D039" w:themeFill="accent2" w:themeFillShade="CC"/>
      </w:tcPr>
    </w:tblStylePr>
    <w:tblStylePr w:type="lastRow">
      <w:rPr>
        <w:b/>
        <w:bCs/>
        <w:color w:val="F8D0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382307"/>
    <w:rPr>
      <w:color w:val="000000" w:themeColor="text1"/>
    </w:rPr>
    <w:tblPr>
      <w:tblStyleRowBandSize w:val="1"/>
      <w:tblStyleColBandSize w:val="1"/>
    </w:tblPr>
    <w:tcPr>
      <w:shd w:val="clear" w:color="auto" w:fill="EBF5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567" w:themeFill="accent4" w:themeFillShade="CC"/>
      </w:tcPr>
    </w:tblStylePr>
    <w:tblStylePr w:type="lastRow">
      <w:rPr>
        <w:b/>
        <w:bCs/>
        <w:color w:val="88456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382307"/>
    <w:rPr>
      <w:color w:val="000000" w:themeColor="text1"/>
    </w:rPr>
    <w:tblPr>
      <w:tblStyleRowBandSize w:val="1"/>
      <w:tblStyleColBandSize w:val="1"/>
    </w:tblPr>
    <w:tcPr>
      <w:shd w:val="clear" w:color="auto" w:fill="F6EE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67681" w:themeFill="accent3" w:themeFillShade="CC"/>
      </w:tcPr>
    </w:tblStylePr>
    <w:tblStylePr w:type="lastRow">
      <w:rPr>
        <w:b/>
        <w:bCs/>
        <w:color w:val="36768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382307"/>
    <w:rPr>
      <w:color w:val="000000" w:themeColor="text1"/>
    </w:rPr>
    <w:tblPr>
      <w:tblStyleRowBandSize w:val="1"/>
      <w:tblStyleColBandSize w:val="1"/>
    </w:tblPr>
    <w:tcPr>
      <w:shd w:val="clear" w:color="auto" w:fill="FCEF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7C409" w:themeFill="accent6" w:themeFillShade="CC"/>
      </w:tcPr>
    </w:tblStylePr>
    <w:tblStylePr w:type="lastRow">
      <w:rPr>
        <w:b/>
        <w:bCs/>
        <w:color w:val="F7C40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382307"/>
    <w:rPr>
      <w:color w:val="000000" w:themeColor="text1"/>
    </w:rPr>
    <w:tblPr>
      <w:tblStyleRowBandSize w:val="1"/>
      <w:tblStyleColBandSize w:val="1"/>
    </w:tblPr>
    <w:tcPr>
      <w:shd w:val="clear" w:color="auto" w:fill="FEFA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4720" w:themeFill="accent5" w:themeFillShade="CC"/>
      </w:tcPr>
    </w:tblStylePr>
    <w:tblStylePr w:type="lastRow">
      <w:rPr>
        <w:b/>
        <w:bCs/>
        <w:color w:val="C7472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24" w:space="0" w:color="FBE28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24" w:space="0" w:color="FBE284" w:themeColor="accent2"/>
        <w:left w:val="single" w:sz="4" w:space="0" w:color="A9D4DB" w:themeColor="accent1"/>
        <w:bottom w:val="single" w:sz="4" w:space="0" w:color="A9D4DB" w:themeColor="accent1"/>
        <w:right w:val="single" w:sz="4" w:space="0" w:color="A9D4D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A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96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96A4" w:themeColor="accent1" w:themeShade="99"/>
          <w:insideV w:val="nil"/>
        </w:tcBorders>
        <w:shd w:val="clear" w:color="auto" w:fill="4496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96A4" w:themeFill="accent1" w:themeFillShade="99"/>
      </w:tcPr>
    </w:tblStylePr>
    <w:tblStylePr w:type="band1Vert">
      <w:tblPr/>
      <w:tcPr>
        <w:shd w:val="clear" w:color="auto" w:fill="DCEDF0" w:themeFill="accent1" w:themeFillTint="66"/>
      </w:tcPr>
    </w:tblStylePr>
    <w:tblStylePr w:type="band1Horz">
      <w:tblPr/>
      <w:tcPr>
        <w:shd w:val="clear" w:color="auto" w:fill="D4E9E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24" w:space="0" w:color="FBE284" w:themeColor="accent2"/>
        <w:left w:val="single" w:sz="4" w:space="0" w:color="FBE284" w:themeColor="accent2"/>
        <w:bottom w:val="single" w:sz="4" w:space="0" w:color="FBE284" w:themeColor="accent2"/>
        <w:right w:val="single" w:sz="4" w:space="0" w:color="FBE28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EB0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B007" w:themeColor="accent2" w:themeShade="99"/>
          <w:insideV w:val="nil"/>
        </w:tcBorders>
        <w:shd w:val="clear" w:color="auto" w:fill="DEB0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007" w:themeFill="accent2" w:themeFillShade="99"/>
      </w:tcPr>
    </w:tblStylePr>
    <w:tblStylePr w:type="band1Vert">
      <w:tblPr/>
      <w:tcPr>
        <w:shd w:val="clear" w:color="auto" w:fill="FDF3CD" w:themeFill="accent2" w:themeFillTint="66"/>
      </w:tcPr>
    </w:tblStylePr>
    <w:tblStylePr w:type="band1Horz">
      <w:tblPr/>
      <w:tcPr>
        <w:shd w:val="clear" w:color="auto" w:fill="FDF0C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24" w:space="0" w:color="AA5881" w:themeColor="accent4"/>
        <w:left w:val="single" w:sz="4" w:space="0" w:color="4495A2" w:themeColor="accent3"/>
        <w:bottom w:val="single" w:sz="4" w:space="0" w:color="4495A2" w:themeColor="accent3"/>
        <w:right w:val="single" w:sz="4" w:space="0" w:color="4495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5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588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596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5961" w:themeColor="accent3" w:themeShade="99"/>
          <w:insideV w:val="nil"/>
        </w:tcBorders>
        <w:shd w:val="clear" w:color="auto" w:fill="28596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5961" w:themeFill="accent3" w:themeFillShade="99"/>
      </w:tcPr>
    </w:tblStylePr>
    <w:tblStylePr w:type="band1Vert">
      <w:tblPr/>
      <w:tcPr>
        <w:shd w:val="clear" w:color="auto" w:fill="B0D7DE" w:themeFill="accent3" w:themeFillTint="66"/>
      </w:tcPr>
    </w:tblStylePr>
    <w:tblStylePr w:type="band1Horz">
      <w:tblPr/>
      <w:tcPr>
        <w:shd w:val="clear" w:color="auto" w:fill="9CCDD5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24" w:space="0" w:color="4495A2" w:themeColor="accent3"/>
        <w:left w:val="single" w:sz="4" w:space="0" w:color="AA5881" w:themeColor="accent4"/>
        <w:bottom w:val="single" w:sz="4" w:space="0" w:color="AA5881" w:themeColor="accent4"/>
        <w:right w:val="single" w:sz="4" w:space="0" w:color="AA588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E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95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44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44D" w:themeColor="accent4" w:themeShade="99"/>
          <w:insideV w:val="nil"/>
        </w:tcBorders>
        <w:shd w:val="clear" w:color="auto" w:fill="66344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44D" w:themeFill="accent4" w:themeFillShade="99"/>
      </w:tcPr>
    </w:tblStylePr>
    <w:tblStylePr w:type="band1Vert">
      <w:tblPr/>
      <w:tcPr>
        <w:shd w:val="clear" w:color="auto" w:fill="DDBCCC" w:themeFill="accent4" w:themeFillTint="66"/>
      </w:tcPr>
    </w:tblStylePr>
    <w:tblStylePr w:type="band1Horz">
      <w:tblPr/>
      <w:tcPr>
        <w:shd w:val="clear" w:color="auto" w:fill="D4ABC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24" w:space="0" w:color="F9D448" w:themeColor="accent6"/>
        <w:left w:val="single" w:sz="4" w:space="0" w:color="E06742" w:themeColor="accent5"/>
        <w:bottom w:val="single" w:sz="4" w:space="0" w:color="E06742" w:themeColor="accent5"/>
        <w:right w:val="single" w:sz="4" w:space="0" w:color="E067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4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51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518" w:themeColor="accent5" w:themeShade="99"/>
          <w:insideV w:val="nil"/>
        </w:tcBorders>
        <w:shd w:val="clear" w:color="auto" w:fill="95351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518" w:themeFill="accent5" w:themeFillShade="99"/>
      </w:tcPr>
    </w:tblStylePr>
    <w:tblStylePr w:type="band1Vert">
      <w:tblPr/>
      <w:tcPr>
        <w:shd w:val="clear" w:color="auto" w:fill="F2C1B3" w:themeFill="accent5" w:themeFillTint="66"/>
      </w:tcPr>
    </w:tblStylePr>
    <w:tblStylePr w:type="band1Horz">
      <w:tblPr/>
      <w:tcPr>
        <w:shd w:val="clear" w:color="auto" w:fill="EFB2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24" w:space="0" w:color="E06742" w:themeColor="accent5"/>
        <w:left w:val="single" w:sz="4" w:space="0" w:color="F9D448" w:themeColor="accent6"/>
        <w:bottom w:val="single" w:sz="4" w:space="0" w:color="F9D448" w:themeColor="accent6"/>
        <w:right w:val="single" w:sz="4" w:space="0" w:color="F9D4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67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94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9406" w:themeColor="accent6" w:themeShade="99"/>
          <w:insideV w:val="nil"/>
        </w:tcBorders>
        <w:shd w:val="clear" w:color="auto" w:fill="BA94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9406" w:themeFill="accent6" w:themeFillShade="99"/>
      </w:tcPr>
    </w:tblStylePr>
    <w:tblStylePr w:type="band1Vert">
      <w:tblPr/>
      <w:tcPr>
        <w:shd w:val="clear" w:color="auto" w:fill="FCEDB5" w:themeFill="accent6" w:themeFillTint="66"/>
      </w:tcPr>
    </w:tblStylePr>
    <w:tblStylePr w:type="band1Horz">
      <w:tblPr/>
      <w:tcPr>
        <w:shd w:val="clear" w:color="auto" w:fill="FCE9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3"/>
    <w:uiPriority w:val="99"/>
    <w:semiHidden/>
    <w:unhideWhenUsed/>
    <w:rsid w:val="00382307"/>
    <w:rPr>
      <w:rFonts w:ascii="Meiryo UI" w:eastAsia="Meiryo UI" w:hAnsi="Meiryo UI" w:cs="Meiryo UI"/>
      <w:sz w:val="16"/>
      <w:szCs w:val="16"/>
    </w:rPr>
  </w:style>
  <w:style w:type="paragraph" w:styleId="affe">
    <w:name w:val="annotation text"/>
    <w:basedOn w:val="a2"/>
    <w:link w:val="afff"/>
    <w:uiPriority w:val="99"/>
    <w:semiHidden/>
    <w:unhideWhenUsed/>
    <w:rsid w:val="00382307"/>
    <w:pPr>
      <w:spacing w:line="240" w:lineRule="auto"/>
    </w:pPr>
    <w:rPr>
      <w:sz w:val="20"/>
      <w:szCs w:val="20"/>
    </w:rPr>
  </w:style>
  <w:style w:type="character" w:customStyle="1" w:styleId="afff">
    <w:name w:val="コメント文字列 (文字)"/>
    <w:basedOn w:val="a3"/>
    <w:link w:val="affe"/>
    <w:uiPriority w:val="99"/>
    <w:semiHidden/>
    <w:rsid w:val="00382307"/>
    <w:rPr>
      <w:rFonts w:ascii="Meiryo UI" w:eastAsia="Meiryo UI" w:hAnsi="Meiryo UI" w:cs="Meiryo UI"/>
      <w:sz w:val="20"/>
      <w:szCs w:val="20"/>
      <w:lang w:bidi="en-US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382307"/>
    <w:rPr>
      <w:b/>
      <w:bCs/>
    </w:rPr>
  </w:style>
  <w:style w:type="character" w:customStyle="1" w:styleId="afff1">
    <w:name w:val="コメント内容 (文字)"/>
    <w:basedOn w:val="afff"/>
    <w:link w:val="afff0"/>
    <w:uiPriority w:val="99"/>
    <w:semiHidden/>
    <w:rsid w:val="00382307"/>
    <w:rPr>
      <w:rFonts w:ascii="Meiryo UI" w:eastAsia="Meiryo UI" w:hAnsi="Meiryo UI" w:cs="Meiryo UI"/>
      <w:b/>
      <w:bCs/>
      <w:sz w:val="20"/>
      <w:szCs w:val="20"/>
      <w:lang w:bidi="en-US"/>
    </w:rPr>
  </w:style>
  <w:style w:type="table" w:styleId="110">
    <w:name w:val="Dark List"/>
    <w:basedOn w:val="a4"/>
    <w:uiPriority w:val="70"/>
    <w:semiHidden/>
    <w:unhideWhenUsed/>
    <w:rsid w:val="0038230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382307"/>
    <w:rPr>
      <w:color w:val="FFFFFF" w:themeColor="background1"/>
    </w:rPr>
    <w:tblPr>
      <w:tblStyleRowBandSize w:val="1"/>
      <w:tblStyleColBandSize w:val="1"/>
    </w:tblPr>
    <w:tcPr>
      <w:shd w:val="clear" w:color="auto" w:fill="A9D4D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7C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B1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B1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B1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B1BE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382307"/>
    <w:rPr>
      <w:color w:val="FFFFFF" w:themeColor="background1"/>
    </w:rPr>
    <w:tblPr>
      <w:tblStyleRowBandSize w:val="1"/>
      <w:tblStyleColBandSize w:val="1"/>
    </w:tblPr>
    <w:tcPr>
      <w:shd w:val="clear" w:color="auto" w:fill="FBE28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89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8CB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8CB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B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B26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382307"/>
    <w:rPr>
      <w:color w:val="FFFFFF" w:themeColor="background1"/>
    </w:rPr>
    <w:tblPr>
      <w:tblStyleRowBandSize w:val="1"/>
      <w:tblStyleColBandSize w:val="1"/>
    </w:tblPr>
    <w:tcPr>
      <w:shd w:val="clear" w:color="auto" w:fill="4495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9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6F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6F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F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F79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382307"/>
    <w:rPr>
      <w:color w:val="FFFFFF" w:themeColor="background1"/>
    </w:rPr>
    <w:tblPr>
      <w:tblStyleRowBandSize w:val="1"/>
      <w:tblStyleColBandSize w:val="1"/>
    </w:tblPr>
    <w:tcPr>
      <w:shd w:val="clear" w:color="auto" w:fill="AA588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2B4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416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416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416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416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382307"/>
    <w:rPr>
      <w:color w:val="FFFFFF" w:themeColor="background1"/>
    </w:rPr>
    <w:tblPr>
      <w:tblStyleRowBandSize w:val="1"/>
      <w:tblStyleColBandSize w:val="1"/>
    </w:tblPr>
    <w:tcPr>
      <w:shd w:val="clear" w:color="auto" w:fill="E067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2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21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21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21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21E" w:themeFill="accent5" w:themeFillShade="BF"/>
      </w:tcPr>
    </w:tblStylePr>
  </w:style>
  <w:style w:type="table" w:styleId="116">
    <w:name w:val="Dark List Accent 6"/>
    <w:basedOn w:val="a4"/>
    <w:uiPriority w:val="70"/>
    <w:semiHidden/>
    <w:unhideWhenUsed/>
    <w:rsid w:val="00382307"/>
    <w:rPr>
      <w:color w:val="FFFFFF" w:themeColor="background1"/>
    </w:rPr>
    <w:tblPr>
      <w:tblStyleRowBandSize w:val="1"/>
      <w:tblStyleColBandSize w:val="1"/>
    </w:tblPr>
    <w:tcPr>
      <w:shd w:val="clear" w:color="auto" w:fill="F9D4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A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B80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B80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B80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B807" w:themeFill="accent6" w:themeFillShade="BF"/>
      </w:tcPr>
    </w:tblStylePr>
  </w:style>
  <w:style w:type="paragraph" w:styleId="afff2">
    <w:name w:val="Date"/>
    <w:basedOn w:val="a2"/>
    <w:next w:val="a2"/>
    <w:link w:val="afff3"/>
    <w:uiPriority w:val="99"/>
    <w:semiHidden/>
    <w:unhideWhenUsed/>
    <w:rsid w:val="00382307"/>
    <w:pPr>
      <w:spacing w:line="312" w:lineRule="auto"/>
    </w:pPr>
  </w:style>
  <w:style w:type="character" w:customStyle="1" w:styleId="afff3">
    <w:name w:val="日付 (文字)"/>
    <w:basedOn w:val="a3"/>
    <w:link w:val="afff2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paragraph" w:styleId="afff4">
    <w:name w:val="Document Map"/>
    <w:basedOn w:val="a2"/>
    <w:link w:val="afff5"/>
    <w:uiPriority w:val="99"/>
    <w:semiHidden/>
    <w:unhideWhenUsed/>
    <w:rsid w:val="00382307"/>
    <w:pPr>
      <w:spacing w:line="240" w:lineRule="auto"/>
    </w:pPr>
    <w:rPr>
      <w:sz w:val="16"/>
    </w:rPr>
  </w:style>
  <w:style w:type="character" w:customStyle="1" w:styleId="afff5">
    <w:name w:val="見出しマップ (文字)"/>
    <w:basedOn w:val="a3"/>
    <w:link w:val="afff4"/>
    <w:uiPriority w:val="99"/>
    <w:semiHidden/>
    <w:rsid w:val="00382307"/>
    <w:rPr>
      <w:rFonts w:ascii="Meiryo UI" w:eastAsia="Meiryo UI" w:hAnsi="Meiryo UI" w:cs="Meiryo UI"/>
      <w:sz w:val="16"/>
      <w:szCs w:val="16"/>
      <w:lang w:bidi="en-US"/>
    </w:rPr>
  </w:style>
  <w:style w:type="paragraph" w:styleId="afff6">
    <w:name w:val="E-mail Signature"/>
    <w:basedOn w:val="a2"/>
    <w:link w:val="afff7"/>
    <w:uiPriority w:val="99"/>
    <w:semiHidden/>
    <w:unhideWhenUsed/>
    <w:rsid w:val="00382307"/>
    <w:pPr>
      <w:spacing w:line="240" w:lineRule="auto"/>
    </w:pPr>
  </w:style>
  <w:style w:type="character" w:customStyle="1" w:styleId="afff7">
    <w:name w:val="電子メール署名 (文字)"/>
    <w:basedOn w:val="a3"/>
    <w:link w:val="afff6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character" w:styleId="afff8">
    <w:name w:val="Emphasis"/>
    <w:basedOn w:val="a3"/>
    <w:uiPriority w:val="20"/>
    <w:qFormat/>
    <w:rsid w:val="00382307"/>
    <w:rPr>
      <w:rFonts w:ascii="Meiryo UI" w:eastAsia="Meiryo UI" w:hAnsi="Meiryo UI" w:cs="Meiryo UI"/>
      <w:i/>
      <w:iCs/>
    </w:rPr>
  </w:style>
  <w:style w:type="character" w:styleId="afff9">
    <w:name w:val="endnote reference"/>
    <w:basedOn w:val="a3"/>
    <w:uiPriority w:val="99"/>
    <w:semiHidden/>
    <w:unhideWhenUsed/>
    <w:rsid w:val="00382307"/>
    <w:rPr>
      <w:rFonts w:ascii="Meiryo UI" w:eastAsia="Meiryo UI" w:hAnsi="Meiryo UI" w:cs="Meiryo UI"/>
      <w:vertAlign w:val="superscript"/>
    </w:rPr>
  </w:style>
  <w:style w:type="paragraph" w:styleId="afffa">
    <w:name w:val="endnote text"/>
    <w:basedOn w:val="a2"/>
    <w:link w:val="afffb"/>
    <w:uiPriority w:val="99"/>
    <w:semiHidden/>
    <w:unhideWhenUsed/>
    <w:rsid w:val="00382307"/>
    <w:pPr>
      <w:spacing w:line="240" w:lineRule="auto"/>
    </w:pPr>
    <w:rPr>
      <w:sz w:val="20"/>
      <w:szCs w:val="20"/>
    </w:rPr>
  </w:style>
  <w:style w:type="character" w:customStyle="1" w:styleId="afffb">
    <w:name w:val="文末脚注文字列 (文字)"/>
    <w:basedOn w:val="a3"/>
    <w:link w:val="afffa"/>
    <w:uiPriority w:val="99"/>
    <w:semiHidden/>
    <w:rsid w:val="00382307"/>
    <w:rPr>
      <w:rFonts w:ascii="Meiryo UI" w:eastAsia="Meiryo UI" w:hAnsi="Meiryo UI" w:cs="Meiryo UI"/>
      <w:sz w:val="20"/>
      <w:szCs w:val="20"/>
      <w:lang w:bidi="en-US"/>
    </w:rPr>
  </w:style>
  <w:style w:type="paragraph" w:styleId="afffc">
    <w:name w:val="envelope address"/>
    <w:basedOn w:val="a2"/>
    <w:uiPriority w:val="99"/>
    <w:semiHidden/>
    <w:unhideWhenUsed/>
    <w:rsid w:val="00382307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afffd">
    <w:name w:val="envelope return"/>
    <w:basedOn w:val="a2"/>
    <w:uiPriority w:val="99"/>
    <w:semiHidden/>
    <w:unhideWhenUsed/>
    <w:rsid w:val="00382307"/>
    <w:pPr>
      <w:spacing w:line="240" w:lineRule="auto"/>
    </w:pPr>
    <w:rPr>
      <w:sz w:val="20"/>
      <w:szCs w:val="20"/>
    </w:rPr>
  </w:style>
  <w:style w:type="character" w:styleId="afffe">
    <w:name w:val="FollowedHyperlink"/>
    <w:basedOn w:val="a3"/>
    <w:uiPriority w:val="99"/>
    <w:semiHidden/>
    <w:unhideWhenUsed/>
    <w:rsid w:val="00382307"/>
    <w:rPr>
      <w:rFonts w:ascii="Meiryo UI" w:eastAsia="Meiryo UI" w:hAnsi="Meiryo UI" w:cs="Meiryo UI"/>
      <w:color w:val="AA5881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382307"/>
    <w:rPr>
      <w:rFonts w:ascii="Meiryo UI" w:eastAsia="Meiryo UI" w:hAnsi="Meiryo UI" w:cs="Meiryo UI"/>
      <w:vertAlign w:val="superscript"/>
    </w:rPr>
  </w:style>
  <w:style w:type="paragraph" w:styleId="affff0">
    <w:name w:val="footnote text"/>
    <w:basedOn w:val="a2"/>
    <w:link w:val="affff1"/>
    <w:uiPriority w:val="99"/>
    <w:semiHidden/>
    <w:unhideWhenUsed/>
    <w:rsid w:val="00382307"/>
    <w:pPr>
      <w:spacing w:line="240" w:lineRule="auto"/>
    </w:pPr>
    <w:rPr>
      <w:sz w:val="20"/>
      <w:szCs w:val="20"/>
    </w:rPr>
  </w:style>
  <w:style w:type="character" w:customStyle="1" w:styleId="affff1">
    <w:name w:val="脚注文字列 (文字)"/>
    <w:basedOn w:val="a3"/>
    <w:link w:val="affff0"/>
    <w:uiPriority w:val="99"/>
    <w:semiHidden/>
    <w:rsid w:val="00382307"/>
    <w:rPr>
      <w:rFonts w:ascii="Meiryo UI" w:eastAsia="Meiryo UI" w:hAnsi="Meiryo UI" w:cs="Meiryo UI"/>
      <w:sz w:val="20"/>
      <w:szCs w:val="20"/>
      <w:lang w:bidi="en-US"/>
    </w:rPr>
  </w:style>
  <w:style w:type="table" w:styleId="15">
    <w:name w:val="Grid Table 1 Light"/>
    <w:basedOn w:val="a4"/>
    <w:uiPriority w:val="46"/>
    <w:rsid w:val="00382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82307"/>
    <w:tblPr>
      <w:tblStyleRowBandSize w:val="1"/>
      <w:tblStyleColBandSize w:val="1"/>
      <w:tblBorders>
        <w:top w:val="single" w:sz="4" w:space="0" w:color="DCEDF0" w:themeColor="accent1" w:themeTint="66"/>
        <w:left w:val="single" w:sz="4" w:space="0" w:color="DCEDF0" w:themeColor="accent1" w:themeTint="66"/>
        <w:bottom w:val="single" w:sz="4" w:space="0" w:color="DCEDF0" w:themeColor="accent1" w:themeTint="66"/>
        <w:right w:val="single" w:sz="4" w:space="0" w:color="DCEDF0" w:themeColor="accent1" w:themeTint="66"/>
        <w:insideH w:val="single" w:sz="4" w:space="0" w:color="DCEDF0" w:themeColor="accent1" w:themeTint="66"/>
        <w:insideV w:val="single" w:sz="4" w:space="0" w:color="DCEDF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BE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82307"/>
    <w:tblPr>
      <w:tblStyleRowBandSize w:val="1"/>
      <w:tblStyleColBandSize w:val="1"/>
      <w:tblBorders>
        <w:top w:val="single" w:sz="4" w:space="0" w:color="FDF3CD" w:themeColor="accent2" w:themeTint="66"/>
        <w:left w:val="single" w:sz="4" w:space="0" w:color="FDF3CD" w:themeColor="accent2" w:themeTint="66"/>
        <w:bottom w:val="single" w:sz="4" w:space="0" w:color="FDF3CD" w:themeColor="accent2" w:themeTint="66"/>
        <w:right w:val="single" w:sz="4" w:space="0" w:color="FDF3CD" w:themeColor="accent2" w:themeTint="66"/>
        <w:insideH w:val="single" w:sz="4" w:space="0" w:color="FDF3CD" w:themeColor="accent2" w:themeTint="66"/>
        <w:insideV w:val="single" w:sz="4" w:space="0" w:color="FDF3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D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82307"/>
    <w:tblPr>
      <w:tblStyleRowBandSize w:val="1"/>
      <w:tblStyleColBandSize w:val="1"/>
      <w:tblBorders>
        <w:top w:val="single" w:sz="4" w:space="0" w:color="B0D7DE" w:themeColor="accent3" w:themeTint="66"/>
        <w:left w:val="single" w:sz="4" w:space="0" w:color="B0D7DE" w:themeColor="accent3" w:themeTint="66"/>
        <w:bottom w:val="single" w:sz="4" w:space="0" w:color="B0D7DE" w:themeColor="accent3" w:themeTint="66"/>
        <w:right w:val="single" w:sz="4" w:space="0" w:color="B0D7DE" w:themeColor="accent3" w:themeTint="66"/>
        <w:insideH w:val="single" w:sz="4" w:space="0" w:color="B0D7DE" w:themeColor="accent3" w:themeTint="66"/>
        <w:insideV w:val="single" w:sz="4" w:space="0" w:color="B0D7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8C3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82307"/>
    <w:tblPr>
      <w:tblStyleRowBandSize w:val="1"/>
      <w:tblStyleColBandSize w:val="1"/>
      <w:tblBorders>
        <w:top w:val="single" w:sz="4" w:space="0" w:color="DDBCCC" w:themeColor="accent4" w:themeTint="66"/>
        <w:left w:val="single" w:sz="4" w:space="0" w:color="DDBCCC" w:themeColor="accent4" w:themeTint="66"/>
        <w:bottom w:val="single" w:sz="4" w:space="0" w:color="DDBCCC" w:themeColor="accent4" w:themeTint="66"/>
        <w:right w:val="single" w:sz="4" w:space="0" w:color="DDBCCC" w:themeColor="accent4" w:themeTint="66"/>
        <w:insideH w:val="single" w:sz="4" w:space="0" w:color="DDBCCC" w:themeColor="accent4" w:themeTint="66"/>
        <w:insideV w:val="single" w:sz="4" w:space="0" w:color="DDB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9AB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82307"/>
    <w:tblPr>
      <w:tblStyleRowBandSize w:val="1"/>
      <w:tblStyleColBandSize w:val="1"/>
      <w:tblBorders>
        <w:top w:val="single" w:sz="4" w:space="0" w:color="F2C1B3" w:themeColor="accent5" w:themeTint="66"/>
        <w:left w:val="single" w:sz="4" w:space="0" w:color="F2C1B3" w:themeColor="accent5" w:themeTint="66"/>
        <w:bottom w:val="single" w:sz="4" w:space="0" w:color="F2C1B3" w:themeColor="accent5" w:themeTint="66"/>
        <w:right w:val="single" w:sz="4" w:space="0" w:color="F2C1B3" w:themeColor="accent5" w:themeTint="66"/>
        <w:insideH w:val="single" w:sz="4" w:space="0" w:color="F2C1B3" w:themeColor="accent5" w:themeTint="66"/>
        <w:insideV w:val="single" w:sz="4" w:space="0" w:color="F2C1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CA3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82307"/>
    <w:tblPr>
      <w:tblStyleRowBandSize w:val="1"/>
      <w:tblStyleColBandSize w:val="1"/>
      <w:tblBorders>
        <w:top w:val="single" w:sz="4" w:space="0" w:color="FCEDB5" w:themeColor="accent6" w:themeTint="66"/>
        <w:left w:val="single" w:sz="4" w:space="0" w:color="FCEDB5" w:themeColor="accent6" w:themeTint="66"/>
        <w:bottom w:val="single" w:sz="4" w:space="0" w:color="FCEDB5" w:themeColor="accent6" w:themeTint="66"/>
        <w:right w:val="single" w:sz="4" w:space="0" w:color="FCEDB5" w:themeColor="accent6" w:themeTint="66"/>
        <w:insideH w:val="single" w:sz="4" w:space="0" w:color="FCEDB5" w:themeColor="accent6" w:themeTint="66"/>
        <w:insideV w:val="single" w:sz="4" w:space="0" w:color="FCED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BE4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38230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82307"/>
    <w:tblPr>
      <w:tblStyleRowBandSize w:val="1"/>
      <w:tblStyleColBandSize w:val="1"/>
      <w:tblBorders>
        <w:top w:val="single" w:sz="2" w:space="0" w:color="CBE5E9" w:themeColor="accent1" w:themeTint="99"/>
        <w:bottom w:val="single" w:sz="2" w:space="0" w:color="CBE5E9" w:themeColor="accent1" w:themeTint="99"/>
        <w:insideH w:val="single" w:sz="2" w:space="0" w:color="CBE5E9" w:themeColor="accent1" w:themeTint="99"/>
        <w:insideV w:val="single" w:sz="2" w:space="0" w:color="CBE5E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E5E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E5E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2-2">
    <w:name w:val="Grid Table 2 Accent 2"/>
    <w:basedOn w:val="a4"/>
    <w:uiPriority w:val="47"/>
    <w:rsid w:val="00382307"/>
    <w:tblPr>
      <w:tblStyleRowBandSize w:val="1"/>
      <w:tblStyleColBandSize w:val="1"/>
      <w:tblBorders>
        <w:top w:val="single" w:sz="2" w:space="0" w:color="FCEDB5" w:themeColor="accent2" w:themeTint="99"/>
        <w:bottom w:val="single" w:sz="2" w:space="0" w:color="FCEDB5" w:themeColor="accent2" w:themeTint="99"/>
        <w:insideH w:val="single" w:sz="2" w:space="0" w:color="FCEDB5" w:themeColor="accent2" w:themeTint="99"/>
        <w:insideV w:val="single" w:sz="2" w:space="0" w:color="FCEDB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DB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DB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2-3">
    <w:name w:val="Grid Table 2 Accent 3"/>
    <w:basedOn w:val="a4"/>
    <w:uiPriority w:val="47"/>
    <w:rsid w:val="00382307"/>
    <w:tblPr>
      <w:tblStyleRowBandSize w:val="1"/>
      <w:tblStyleColBandSize w:val="1"/>
      <w:tblBorders>
        <w:top w:val="single" w:sz="2" w:space="0" w:color="88C3CD" w:themeColor="accent3" w:themeTint="99"/>
        <w:bottom w:val="single" w:sz="2" w:space="0" w:color="88C3CD" w:themeColor="accent3" w:themeTint="99"/>
        <w:insideH w:val="single" w:sz="2" w:space="0" w:color="88C3CD" w:themeColor="accent3" w:themeTint="99"/>
        <w:insideV w:val="single" w:sz="2" w:space="0" w:color="88C3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3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3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2-4">
    <w:name w:val="Grid Table 2 Accent 4"/>
    <w:basedOn w:val="a4"/>
    <w:uiPriority w:val="47"/>
    <w:rsid w:val="00382307"/>
    <w:tblPr>
      <w:tblStyleRowBandSize w:val="1"/>
      <w:tblStyleColBandSize w:val="1"/>
      <w:tblBorders>
        <w:top w:val="single" w:sz="2" w:space="0" w:color="CC9AB3" w:themeColor="accent4" w:themeTint="99"/>
        <w:bottom w:val="single" w:sz="2" w:space="0" w:color="CC9AB3" w:themeColor="accent4" w:themeTint="99"/>
        <w:insideH w:val="single" w:sz="2" w:space="0" w:color="CC9AB3" w:themeColor="accent4" w:themeTint="99"/>
        <w:insideV w:val="single" w:sz="2" w:space="0" w:color="CC9AB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9AB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9AB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2-5">
    <w:name w:val="Grid Table 2 Accent 5"/>
    <w:basedOn w:val="a4"/>
    <w:uiPriority w:val="47"/>
    <w:rsid w:val="00382307"/>
    <w:tblPr>
      <w:tblStyleRowBandSize w:val="1"/>
      <w:tblStyleColBandSize w:val="1"/>
      <w:tblBorders>
        <w:top w:val="single" w:sz="2" w:space="0" w:color="ECA38D" w:themeColor="accent5" w:themeTint="99"/>
        <w:bottom w:val="single" w:sz="2" w:space="0" w:color="ECA38D" w:themeColor="accent5" w:themeTint="99"/>
        <w:insideH w:val="single" w:sz="2" w:space="0" w:color="ECA38D" w:themeColor="accent5" w:themeTint="99"/>
        <w:insideV w:val="single" w:sz="2" w:space="0" w:color="ECA3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A3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A3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2-6">
    <w:name w:val="Grid Table 2 Accent 6"/>
    <w:basedOn w:val="a4"/>
    <w:uiPriority w:val="47"/>
    <w:rsid w:val="00382307"/>
    <w:tblPr>
      <w:tblStyleRowBandSize w:val="1"/>
      <w:tblStyleColBandSize w:val="1"/>
      <w:tblBorders>
        <w:top w:val="single" w:sz="2" w:space="0" w:color="FBE490" w:themeColor="accent6" w:themeTint="99"/>
        <w:bottom w:val="single" w:sz="2" w:space="0" w:color="FBE490" w:themeColor="accent6" w:themeTint="99"/>
        <w:insideH w:val="single" w:sz="2" w:space="0" w:color="FBE490" w:themeColor="accent6" w:themeTint="99"/>
        <w:insideV w:val="single" w:sz="2" w:space="0" w:color="FBE4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E4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E4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37">
    <w:name w:val="Grid Table 3"/>
    <w:basedOn w:val="a4"/>
    <w:uiPriority w:val="48"/>
    <w:rsid w:val="003823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82307"/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  <w:tblStylePr w:type="neCell">
      <w:tblPr/>
      <w:tcPr>
        <w:tcBorders>
          <w:bottom w:val="single" w:sz="4" w:space="0" w:color="CBE5E9" w:themeColor="accent1" w:themeTint="99"/>
        </w:tcBorders>
      </w:tcPr>
    </w:tblStylePr>
    <w:tblStylePr w:type="nwCell">
      <w:tblPr/>
      <w:tcPr>
        <w:tcBorders>
          <w:bottom w:val="single" w:sz="4" w:space="0" w:color="CBE5E9" w:themeColor="accent1" w:themeTint="99"/>
        </w:tcBorders>
      </w:tcPr>
    </w:tblStylePr>
    <w:tblStylePr w:type="seCell">
      <w:tblPr/>
      <w:tcPr>
        <w:tcBorders>
          <w:top w:val="single" w:sz="4" w:space="0" w:color="CBE5E9" w:themeColor="accent1" w:themeTint="99"/>
        </w:tcBorders>
      </w:tcPr>
    </w:tblStylePr>
    <w:tblStylePr w:type="swCell">
      <w:tblPr/>
      <w:tcPr>
        <w:tcBorders>
          <w:top w:val="single" w:sz="4" w:space="0" w:color="CBE5E9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82307"/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  <w:tblStylePr w:type="neCell">
      <w:tblPr/>
      <w:tcPr>
        <w:tcBorders>
          <w:bottom w:val="single" w:sz="4" w:space="0" w:color="FCEDB5" w:themeColor="accent2" w:themeTint="99"/>
        </w:tcBorders>
      </w:tcPr>
    </w:tblStylePr>
    <w:tblStylePr w:type="nwCell">
      <w:tblPr/>
      <w:tcPr>
        <w:tcBorders>
          <w:bottom w:val="single" w:sz="4" w:space="0" w:color="FCEDB5" w:themeColor="accent2" w:themeTint="99"/>
        </w:tcBorders>
      </w:tcPr>
    </w:tblStylePr>
    <w:tblStylePr w:type="seCell">
      <w:tblPr/>
      <w:tcPr>
        <w:tcBorders>
          <w:top w:val="single" w:sz="4" w:space="0" w:color="FCEDB5" w:themeColor="accent2" w:themeTint="99"/>
        </w:tcBorders>
      </w:tcPr>
    </w:tblStylePr>
    <w:tblStylePr w:type="swCell">
      <w:tblPr/>
      <w:tcPr>
        <w:tcBorders>
          <w:top w:val="single" w:sz="4" w:space="0" w:color="FCEDB5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82307"/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  <w:tblStylePr w:type="neCell">
      <w:tblPr/>
      <w:tcPr>
        <w:tcBorders>
          <w:bottom w:val="single" w:sz="4" w:space="0" w:color="88C3CD" w:themeColor="accent3" w:themeTint="99"/>
        </w:tcBorders>
      </w:tcPr>
    </w:tblStylePr>
    <w:tblStylePr w:type="nwCell">
      <w:tblPr/>
      <w:tcPr>
        <w:tcBorders>
          <w:bottom w:val="single" w:sz="4" w:space="0" w:color="88C3CD" w:themeColor="accent3" w:themeTint="99"/>
        </w:tcBorders>
      </w:tcPr>
    </w:tblStylePr>
    <w:tblStylePr w:type="seCell">
      <w:tblPr/>
      <w:tcPr>
        <w:tcBorders>
          <w:top w:val="single" w:sz="4" w:space="0" w:color="88C3CD" w:themeColor="accent3" w:themeTint="99"/>
        </w:tcBorders>
      </w:tcPr>
    </w:tblStylePr>
    <w:tblStylePr w:type="swCell">
      <w:tblPr/>
      <w:tcPr>
        <w:tcBorders>
          <w:top w:val="single" w:sz="4" w:space="0" w:color="88C3CD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82307"/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  <w:tblStylePr w:type="neCell">
      <w:tblPr/>
      <w:tcPr>
        <w:tcBorders>
          <w:bottom w:val="single" w:sz="4" w:space="0" w:color="CC9AB3" w:themeColor="accent4" w:themeTint="99"/>
        </w:tcBorders>
      </w:tcPr>
    </w:tblStylePr>
    <w:tblStylePr w:type="nwCell">
      <w:tblPr/>
      <w:tcPr>
        <w:tcBorders>
          <w:bottom w:val="single" w:sz="4" w:space="0" w:color="CC9AB3" w:themeColor="accent4" w:themeTint="99"/>
        </w:tcBorders>
      </w:tcPr>
    </w:tblStylePr>
    <w:tblStylePr w:type="seCell">
      <w:tblPr/>
      <w:tcPr>
        <w:tcBorders>
          <w:top w:val="single" w:sz="4" w:space="0" w:color="CC9AB3" w:themeColor="accent4" w:themeTint="99"/>
        </w:tcBorders>
      </w:tcPr>
    </w:tblStylePr>
    <w:tblStylePr w:type="swCell">
      <w:tblPr/>
      <w:tcPr>
        <w:tcBorders>
          <w:top w:val="single" w:sz="4" w:space="0" w:color="CC9AB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82307"/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  <w:tblStylePr w:type="neCell">
      <w:tblPr/>
      <w:tcPr>
        <w:tcBorders>
          <w:bottom w:val="single" w:sz="4" w:space="0" w:color="ECA38D" w:themeColor="accent5" w:themeTint="99"/>
        </w:tcBorders>
      </w:tcPr>
    </w:tblStylePr>
    <w:tblStylePr w:type="nwCell">
      <w:tblPr/>
      <w:tcPr>
        <w:tcBorders>
          <w:bottom w:val="single" w:sz="4" w:space="0" w:color="ECA38D" w:themeColor="accent5" w:themeTint="99"/>
        </w:tcBorders>
      </w:tcPr>
    </w:tblStylePr>
    <w:tblStylePr w:type="seCell">
      <w:tblPr/>
      <w:tcPr>
        <w:tcBorders>
          <w:top w:val="single" w:sz="4" w:space="0" w:color="ECA38D" w:themeColor="accent5" w:themeTint="99"/>
        </w:tcBorders>
      </w:tcPr>
    </w:tblStylePr>
    <w:tblStylePr w:type="swCell">
      <w:tblPr/>
      <w:tcPr>
        <w:tcBorders>
          <w:top w:val="single" w:sz="4" w:space="0" w:color="ECA3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82307"/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  <w:tblStylePr w:type="neCell">
      <w:tblPr/>
      <w:tcPr>
        <w:tcBorders>
          <w:bottom w:val="single" w:sz="4" w:space="0" w:color="FBE490" w:themeColor="accent6" w:themeTint="99"/>
        </w:tcBorders>
      </w:tcPr>
    </w:tblStylePr>
    <w:tblStylePr w:type="nwCell">
      <w:tblPr/>
      <w:tcPr>
        <w:tcBorders>
          <w:bottom w:val="single" w:sz="4" w:space="0" w:color="FBE490" w:themeColor="accent6" w:themeTint="99"/>
        </w:tcBorders>
      </w:tcPr>
    </w:tblStylePr>
    <w:tblStylePr w:type="seCell">
      <w:tblPr/>
      <w:tcPr>
        <w:tcBorders>
          <w:top w:val="single" w:sz="4" w:space="0" w:color="FBE490" w:themeColor="accent6" w:themeTint="99"/>
        </w:tcBorders>
      </w:tcPr>
    </w:tblStylePr>
    <w:tblStylePr w:type="swCell">
      <w:tblPr/>
      <w:tcPr>
        <w:tcBorders>
          <w:top w:val="single" w:sz="4" w:space="0" w:color="FBE490" w:themeColor="accent6" w:themeTint="99"/>
        </w:tcBorders>
      </w:tcPr>
    </w:tblStylePr>
  </w:style>
  <w:style w:type="table" w:styleId="43">
    <w:name w:val="Grid Table 4"/>
    <w:basedOn w:val="a4"/>
    <w:uiPriority w:val="49"/>
    <w:rsid w:val="003823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82307"/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D4DB" w:themeColor="accent1"/>
          <w:left w:val="single" w:sz="4" w:space="0" w:color="A9D4DB" w:themeColor="accent1"/>
          <w:bottom w:val="single" w:sz="4" w:space="0" w:color="A9D4DB" w:themeColor="accent1"/>
          <w:right w:val="single" w:sz="4" w:space="0" w:color="A9D4DB" w:themeColor="accent1"/>
          <w:insideH w:val="nil"/>
          <w:insideV w:val="nil"/>
        </w:tcBorders>
        <w:shd w:val="clear" w:color="auto" w:fill="A9D4DB" w:themeFill="accent1"/>
      </w:tcPr>
    </w:tblStylePr>
    <w:tblStylePr w:type="lastRow">
      <w:rPr>
        <w:b/>
        <w:bCs/>
      </w:rPr>
      <w:tblPr/>
      <w:tcPr>
        <w:tcBorders>
          <w:top w:val="double" w:sz="4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4-2">
    <w:name w:val="Grid Table 4 Accent 2"/>
    <w:basedOn w:val="a4"/>
    <w:uiPriority w:val="49"/>
    <w:rsid w:val="00382307"/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284" w:themeColor="accent2"/>
          <w:left w:val="single" w:sz="4" w:space="0" w:color="FBE284" w:themeColor="accent2"/>
          <w:bottom w:val="single" w:sz="4" w:space="0" w:color="FBE284" w:themeColor="accent2"/>
          <w:right w:val="single" w:sz="4" w:space="0" w:color="FBE284" w:themeColor="accent2"/>
          <w:insideH w:val="nil"/>
          <w:insideV w:val="nil"/>
        </w:tcBorders>
        <w:shd w:val="clear" w:color="auto" w:fill="FBE284" w:themeFill="accent2"/>
      </w:tcPr>
    </w:tblStylePr>
    <w:tblStylePr w:type="lastRow">
      <w:rPr>
        <w:b/>
        <w:bCs/>
      </w:rPr>
      <w:tblPr/>
      <w:tcPr>
        <w:tcBorders>
          <w:top w:val="double" w:sz="4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4-3">
    <w:name w:val="Grid Table 4 Accent 3"/>
    <w:basedOn w:val="a4"/>
    <w:uiPriority w:val="49"/>
    <w:rsid w:val="00382307"/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95A2" w:themeColor="accent3"/>
          <w:left w:val="single" w:sz="4" w:space="0" w:color="4495A2" w:themeColor="accent3"/>
          <w:bottom w:val="single" w:sz="4" w:space="0" w:color="4495A2" w:themeColor="accent3"/>
          <w:right w:val="single" w:sz="4" w:space="0" w:color="4495A2" w:themeColor="accent3"/>
          <w:insideH w:val="nil"/>
          <w:insideV w:val="nil"/>
        </w:tcBorders>
        <w:shd w:val="clear" w:color="auto" w:fill="4495A2" w:themeFill="accent3"/>
      </w:tcPr>
    </w:tblStylePr>
    <w:tblStylePr w:type="lastRow">
      <w:rPr>
        <w:b/>
        <w:bCs/>
      </w:rPr>
      <w:tblPr/>
      <w:tcPr>
        <w:tcBorders>
          <w:top w:val="double" w:sz="4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4-4">
    <w:name w:val="Grid Table 4 Accent 4"/>
    <w:basedOn w:val="a4"/>
    <w:uiPriority w:val="49"/>
    <w:rsid w:val="00382307"/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5881" w:themeColor="accent4"/>
          <w:left w:val="single" w:sz="4" w:space="0" w:color="AA5881" w:themeColor="accent4"/>
          <w:bottom w:val="single" w:sz="4" w:space="0" w:color="AA5881" w:themeColor="accent4"/>
          <w:right w:val="single" w:sz="4" w:space="0" w:color="AA5881" w:themeColor="accent4"/>
          <w:insideH w:val="nil"/>
          <w:insideV w:val="nil"/>
        </w:tcBorders>
        <w:shd w:val="clear" w:color="auto" w:fill="AA5881" w:themeFill="accent4"/>
      </w:tcPr>
    </w:tblStylePr>
    <w:tblStylePr w:type="lastRow">
      <w:rPr>
        <w:b/>
        <w:bCs/>
      </w:rPr>
      <w:tblPr/>
      <w:tcPr>
        <w:tcBorders>
          <w:top w:val="double" w:sz="4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4-5">
    <w:name w:val="Grid Table 4 Accent 5"/>
    <w:basedOn w:val="a4"/>
    <w:uiPriority w:val="49"/>
    <w:rsid w:val="00382307"/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6742" w:themeColor="accent5"/>
          <w:left w:val="single" w:sz="4" w:space="0" w:color="E06742" w:themeColor="accent5"/>
          <w:bottom w:val="single" w:sz="4" w:space="0" w:color="E06742" w:themeColor="accent5"/>
          <w:right w:val="single" w:sz="4" w:space="0" w:color="E06742" w:themeColor="accent5"/>
          <w:insideH w:val="nil"/>
          <w:insideV w:val="nil"/>
        </w:tcBorders>
        <w:shd w:val="clear" w:color="auto" w:fill="E06742" w:themeFill="accent5"/>
      </w:tcPr>
    </w:tblStylePr>
    <w:tblStylePr w:type="lastRow">
      <w:rPr>
        <w:b/>
        <w:bCs/>
      </w:rPr>
      <w:tblPr/>
      <w:tcPr>
        <w:tcBorders>
          <w:top w:val="double" w:sz="4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4-6">
    <w:name w:val="Grid Table 4 Accent 6"/>
    <w:basedOn w:val="a4"/>
    <w:uiPriority w:val="49"/>
    <w:rsid w:val="00382307"/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D448" w:themeColor="accent6"/>
          <w:left w:val="single" w:sz="4" w:space="0" w:color="F9D448" w:themeColor="accent6"/>
          <w:bottom w:val="single" w:sz="4" w:space="0" w:color="F9D448" w:themeColor="accent6"/>
          <w:right w:val="single" w:sz="4" w:space="0" w:color="F9D448" w:themeColor="accent6"/>
          <w:insideH w:val="nil"/>
          <w:insideV w:val="nil"/>
        </w:tcBorders>
        <w:shd w:val="clear" w:color="auto" w:fill="F9D448" w:themeFill="accent6"/>
      </w:tcPr>
    </w:tblStylePr>
    <w:tblStylePr w:type="lastRow">
      <w:rPr>
        <w:b/>
        <w:bCs/>
      </w:rPr>
      <w:tblPr/>
      <w:tcPr>
        <w:tcBorders>
          <w:top w:val="double" w:sz="4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53">
    <w:name w:val="Grid Table 5 Dark"/>
    <w:basedOn w:val="a4"/>
    <w:uiPriority w:val="50"/>
    <w:rsid w:val="00382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82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D4D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D4D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D4D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D4DB" w:themeFill="accent1"/>
      </w:tcPr>
    </w:tblStylePr>
    <w:tblStylePr w:type="band1Vert">
      <w:tblPr/>
      <w:tcPr>
        <w:shd w:val="clear" w:color="auto" w:fill="DCEDF0" w:themeFill="accent1" w:themeFillTint="66"/>
      </w:tcPr>
    </w:tblStylePr>
    <w:tblStylePr w:type="band1Horz">
      <w:tblPr/>
      <w:tcPr>
        <w:shd w:val="clear" w:color="auto" w:fill="DCEDF0" w:themeFill="accent1" w:themeFillTint="66"/>
      </w:tcPr>
    </w:tblStylePr>
  </w:style>
  <w:style w:type="table" w:styleId="5-2">
    <w:name w:val="Grid Table 5 Dark Accent 2"/>
    <w:basedOn w:val="a4"/>
    <w:uiPriority w:val="50"/>
    <w:rsid w:val="00382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E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28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28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28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284" w:themeFill="accent2"/>
      </w:tcPr>
    </w:tblStylePr>
    <w:tblStylePr w:type="band1Vert">
      <w:tblPr/>
      <w:tcPr>
        <w:shd w:val="clear" w:color="auto" w:fill="FDF3CD" w:themeFill="accent2" w:themeFillTint="66"/>
      </w:tcPr>
    </w:tblStylePr>
    <w:tblStylePr w:type="band1Horz">
      <w:tblPr/>
      <w:tcPr>
        <w:shd w:val="clear" w:color="auto" w:fill="FDF3CD" w:themeFill="accent2" w:themeFillTint="66"/>
      </w:tcPr>
    </w:tblStylePr>
  </w:style>
  <w:style w:type="table" w:styleId="5-3">
    <w:name w:val="Grid Table 5 Dark Accent 3"/>
    <w:basedOn w:val="a4"/>
    <w:uiPriority w:val="50"/>
    <w:rsid w:val="00382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B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5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5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95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95A2" w:themeFill="accent3"/>
      </w:tcPr>
    </w:tblStylePr>
    <w:tblStylePr w:type="band1Vert">
      <w:tblPr/>
      <w:tcPr>
        <w:shd w:val="clear" w:color="auto" w:fill="B0D7DE" w:themeFill="accent3" w:themeFillTint="66"/>
      </w:tcPr>
    </w:tblStylePr>
    <w:tblStylePr w:type="band1Horz">
      <w:tblPr/>
      <w:tcPr>
        <w:shd w:val="clear" w:color="auto" w:fill="B0D7DE" w:themeFill="accent3" w:themeFillTint="66"/>
      </w:tcPr>
    </w:tblStylePr>
  </w:style>
  <w:style w:type="table" w:styleId="5-4">
    <w:name w:val="Grid Table 5 Dark Accent 4"/>
    <w:basedOn w:val="a4"/>
    <w:uiPriority w:val="50"/>
    <w:rsid w:val="00382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DD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588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588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588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5881" w:themeFill="accent4"/>
      </w:tcPr>
    </w:tblStylePr>
    <w:tblStylePr w:type="band1Vert">
      <w:tblPr/>
      <w:tcPr>
        <w:shd w:val="clear" w:color="auto" w:fill="DDBCCC" w:themeFill="accent4" w:themeFillTint="66"/>
      </w:tcPr>
    </w:tblStylePr>
    <w:tblStylePr w:type="band1Horz">
      <w:tblPr/>
      <w:tcPr>
        <w:shd w:val="clear" w:color="auto" w:fill="DDBCCC" w:themeFill="accent4" w:themeFillTint="66"/>
      </w:tcPr>
    </w:tblStylePr>
  </w:style>
  <w:style w:type="table" w:styleId="5-5">
    <w:name w:val="Grid Table 5 Dark Accent 5"/>
    <w:basedOn w:val="a4"/>
    <w:uiPriority w:val="50"/>
    <w:rsid w:val="00382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67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67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67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6742" w:themeFill="accent5"/>
      </w:tcPr>
    </w:tblStylePr>
    <w:tblStylePr w:type="band1Vert">
      <w:tblPr/>
      <w:tcPr>
        <w:shd w:val="clear" w:color="auto" w:fill="F2C1B3" w:themeFill="accent5" w:themeFillTint="66"/>
      </w:tcPr>
    </w:tblStylePr>
    <w:tblStylePr w:type="band1Horz">
      <w:tblPr/>
      <w:tcPr>
        <w:shd w:val="clear" w:color="auto" w:fill="F2C1B3" w:themeFill="accent5" w:themeFillTint="66"/>
      </w:tcPr>
    </w:tblStylePr>
  </w:style>
  <w:style w:type="table" w:styleId="5-6">
    <w:name w:val="Grid Table 5 Dark Accent 6"/>
    <w:basedOn w:val="a4"/>
    <w:uiPriority w:val="50"/>
    <w:rsid w:val="003823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D4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D4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D4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D448" w:themeFill="accent6"/>
      </w:tcPr>
    </w:tblStylePr>
    <w:tblStylePr w:type="band1Vert">
      <w:tblPr/>
      <w:tcPr>
        <w:shd w:val="clear" w:color="auto" w:fill="FCEDB5" w:themeFill="accent6" w:themeFillTint="66"/>
      </w:tcPr>
    </w:tblStylePr>
    <w:tblStylePr w:type="band1Horz">
      <w:tblPr/>
      <w:tcPr>
        <w:shd w:val="clear" w:color="auto" w:fill="FCEDB5" w:themeFill="accent6" w:themeFillTint="66"/>
      </w:tcPr>
    </w:tblStylePr>
  </w:style>
  <w:style w:type="table" w:styleId="61">
    <w:name w:val="Grid Table 6 Colorful"/>
    <w:basedOn w:val="a4"/>
    <w:uiPriority w:val="51"/>
    <w:rsid w:val="0038230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82307"/>
    <w:rPr>
      <w:color w:val="64B1BE" w:themeColor="accent1" w:themeShade="BF"/>
    </w:rPr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BE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6-2">
    <w:name w:val="Grid Table 6 Colorful Accent 2"/>
    <w:basedOn w:val="a4"/>
    <w:uiPriority w:val="51"/>
    <w:rsid w:val="00382307"/>
    <w:rPr>
      <w:color w:val="F8CB26" w:themeColor="accent2" w:themeShade="BF"/>
    </w:rPr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D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6-3">
    <w:name w:val="Grid Table 6 Colorful Accent 3"/>
    <w:basedOn w:val="a4"/>
    <w:uiPriority w:val="51"/>
    <w:rsid w:val="00382307"/>
    <w:rPr>
      <w:color w:val="336F79" w:themeColor="accent3" w:themeShade="BF"/>
    </w:rPr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8C3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6-4">
    <w:name w:val="Grid Table 6 Colorful Accent 4"/>
    <w:basedOn w:val="a4"/>
    <w:uiPriority w:val="51"/>
    <w:rsid w:val="00382307"/>
    <w:rPr>
      <w:color w:val="7F4160" w:themeColor="accent4" w:themeShade="BF"/>
    </w:rPr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9AB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6-5">
    <w:name w:val="Grid Table 6 Colorful Accent 5"/>
    <w:basedOn w:val="a4"/>
    <w:uiPriority w:val="51"/>
    <w:rsid w:val="00382307"/>
    <w:rPr>
      <w:color w:val="BA421E" w:themeColor="accent5" w:themeShade="BF"/>
    </w:rPr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CA3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6-6">
    <w:name w:val="Grid Table 6 Colorful Accent 6"/>
    <w:basedOn w:val="a4"/>
    <w:uiPriority w:val="51"/>
    <w:rsid w:val="00382307"/>
    <w:rPr>
      <w:color w:val="E8B807" w:themeColor="accent6" w:themeShade="BF"/>
    </w:rPr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BE4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71">
    <w:name w:val="Grid Table 7 Colorful"/>
    <w:basedOn w:val="a4"/>
    <w:uiPriority w:val="52"/>
    <w:rsid w:val="0038230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82307"/>
    <w:rPr>
      <w:color w:val="64B1BE" w:themeColor="accent1" w:themeShade="BF"/>
    </w:rPr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  <w:tblStylePr w:type="neCell">
      <w:tblPr/>
      <w:tcPr>
        <w:tcBorders>
          <w:bottom w:val="single" w:sz="4" w:space="0" w:color="CBE5E9" w:themeColor="accent1" w:themeTint="99"/>
        </w:tcBorders>
      </w:tcPr>
    </w:tblStylePr>
    <w:tblStylePr w:type="nwCell">
      <w:tblPr/>
      <w:tcPr>
        <w:tcBorders>
          <w:bottom w:val="single" w:sz="4" w:space="0" w:color="CBE5E9" w:themeColor="accent1" w:themeTint="99"/>
        </w:tcBorders>
      </w:tcPr>
    </w:tblStylePr>
    <w:tblStylePr w:type="seCell">
      <w:tblPr/>
      <w:tcPr>
        <w:tcBorders>
          <w:top w:val="single" w:sz="4" w:space="0" w:color="CBE5E9" w:themeColor="accent1" w:themeTint="99"/>
        </w:tcBorders>
      </w:tcPr>
    </w:tblStylePr>
    <w:tblStylePr w:type="swCell">
      <w:tblPr/>
      <w:tcPr>
        <w:tcBorders>
          <w:top w:val="single" w:sz="4" w:space="0" w:color="CBE5E9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82307"/>
    <w:rPr>
      <w:color w:val="F8CB26" w:themeColor="accent2" w:themeShade="BF"/>
    </w:rPr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  <w:tblStylePr w:type="neCell">
      <w:tblPr/>
      <w:tcPr>
        <w:tcBorders>
          <w:bottom w:val="single" w:sz="4" w:space="0" w:color="FCEDB5" w:themeColor="accent2" w:themeTint="99"/>
        </w:tcBorders>
      </w:tcPr>
    </w:tblStylePr>
    <w:tblStylePr w:type="nwCell">
      <w:tblPr/>
      <w:tcPr>
        <w:tcBorders>
          <w:bottom w:val="single" w:sz="4" w:space="0" w:color="FCEDB5" w:themeColor="accent2" w:themeTint="99"/>
        </w:tcBorders>
      </w:tcPr>
    </w:tblStylePr>
    <w:tblStylePr w:type="seCell">
      <w:tblPr/>
      <w:tcPr>
        <w:tcBorders>
          <w:top w:val="single" w:sz="4" w:space="0" w:color="FCEDB5" w:themeColor="accent2" w:themeTint="99"/>
        </w:tcBorders>
      </w:tcPr>
    </w:tblStylePr>
    <w:tblStylePr w:type="swCell">
      <w:tblPr/>
      <w:tcPr>
        <w:tcBorders>
          <w:top w:val="single" w:sz="4" w:space="0" w:color="FCEDB5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82307"/>
    <w:rPr>
      <w:color w:val="336F79" w:themeColor="accent3" w:themeShade="BF"/>
    </w:rPr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  <w:tblStylePr w:type="neCell">
      <w:tblPr/>
      <w:tcPr>
        <w:tcBorders>
          <w:bottom w:val="single" w:sz="4" w:space="0" w:color="88C3CD" w:themeColor="accent3" w:themeTint="99"/>
        </w:tcBorders>
      </w:tcPr>
    </w:tblStylePr>
    <w:tblStylePr w:type="nwCell">
      <w:tblPr/>
      <w:tcPr>
        <w:tcBorders>
          <w:bottom w:val="single" w:sz="4" w:space="0" w:color="88C3CD" w:themeColor="accent3" w:themeTint="99"/>
        </w:tcBorders>
      </w:tcPr>
    </w:tblStylePr>
    <w:tblStylePr w:type="seCell">
      <w:tblPr/>
      <w:tcPr>
        <w:tcBorders>
          <w:top w:val="single" w:sz="4" w:space="0" w:color="88C3CD" w:themeColor="accent3" w:themeTint="99"/>
        </w:tcBorders>
      </w:tcPr>
    </w:tblStylePr>
    <w:tblStylePr w:type="swCell">
      <w:tblPr/>
      <w:tcPr>
        <w:tcBorders>
          <w:top w:val="single" w:sz="4" w:space="0" w:color="88C3CD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82307"/>
    <w:rPr>
      <w:color w:val="7F4160" w:themeColor="accent4" w:themeShade="BF"/>
    </w:rPr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  <w:tblStylePr w:type="neCell">
      <w:tblPr/>
      <w:tcPr>
        <w:tcBorders>
          <w:bottom w:val="single" w:sz="4" w:space="0" w:color="CC9AB3" w:themeColor="accent4" w:themeTint="99"/>
        </w:tcBorders>
      </w:tcPr>
    </w:tblStylePr>
    <w:tblStylePr w:type="nwCell">
      <w:tblPr/>
      <w:tcPr>
        <w:tcBorders>
          <w:bottom w:val="single" w:sz="4" w:space="0" w:color="CC9AB3" w:themeColor="accent4" w:themeTint="99"/>
        </w:tcBorders>
      </w:tcPr>
    </w:tblStylePr>
    <w:tblStylePr w:type="seCell">
      <w:tblPr/>
      <w:tcPr>
        <w:tcBorders>
          <w:top w:val="single" w:sz="4" w:space="0" w:color="CC9AB3" w:themeColor="accent4" w:themeTint="99"/>
        </w:tcBorders>
      </w:tcPr>
    </w:tblStylePr>
    <w:tblStylePr w:type="swCell">
      <w:tblPr/>
      <w:tcPr>
        <w:tcBorders>
          <w:top w:val="single" w:sz="4" w:space="0" w:color="CC9AB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82307"/>
    <w:rPr>
      <w:color w:val="BA421E" w:themeColor="accent5" w:themeShade="BF"/>
    </w:rPr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  <w:tblStylePr w:type="neCell">
      <w:tblPr/>
      <w:tcPr>
        <w:tcBorders>
          <w:bottom w:val="single" w:sz="4" w:space="0" w:color="ECA38D" w:themeColor="accent5" w:themeTint="99"/>
        </w:tcBorders>
      </w:tcPr>
    </w:tblStylePr>
    <w:tblStylePr w:type="nwCell">
      <w:tblPr/>
      <w:tcPr>
        <w:tcBorders>
          <w:bottom w:val="single" w:sz="4" w:space="0" w:color="ECA38D" w:themeColor="accent5" w:themeTint="99"/>
        </w:tcBorders>
      </w:tcPr>
    </w:tblStylePr>
    <w:tblStylePr w:type="seCell">
      <w:tblPr/>
      <w:tcPr>
        <w:tcBorders>
          <w:top w:val="single" w:sz="4" w:space="0" w:color="ECA38D" w:themeColor="accent5" w:themeTint="99"/>
        </w:tcBorders>
      </w:tcPr>
    </w:tblStylePr>
    <w:tblStylePr w:type="swCell">
      <w:tblPr/>
      <w:tcPr>
        <w:tcBorders>
          <w:top w:val="single" w:sz="4" w:space="0" w:color="ECA3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82307"/>
    <w:rPr>
      <w:color w:val="E8B807" w:themeColor="accent6" w:themeShade="BF"/>
    </w:rPr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  <w:tblStylePr w:type="neCell">
      <w:tblPr/>
      <w:tcPr>
        <w:tcBorders>
          <w:bottom w:val="single" w:sz="4" w:space="0" w:color="FBE490" w:themeColor="accent6" w:themeTint="99"/>
        </w:tcBorders>
      </w:tcPr>
    </w:tblStylePr>
    <w:tblStylePr w:type="nwCell">
      <w:tblPr/>
      <w:tcPr>
        <w:tcBorders>
          <w:bottom w:val="single" w:sz="4" w:space="0" w:color="FBE490" w:themeColor="accent6" w:themeTint="99"/>
        </w:tcBorders>
      </w:tcPr>
    </w:tblStylePr>
    <w:tblStylePr w:type="seCell">
      <w:tblPr/>
      <w:tcPr>
        <w:tcBorders>
          <w:top w:val="single" w:sz="4" w:space="0" w:color="FBE490" w:themeColor="accent6" w:themeTint="99"/>
        </w:tcBorders>
      </w:tcPr>
    </w:tblStylePr>
    <w:tblStylePr w:type="swCell">
      <w:tblPr/>
      <w:tcPr>
        <w:tcBorders>
          <w:top w:val="single" w:sz="4" w:space="0" w:color="FBE490" w:themeColor="accent6" w:themeTint="99"/>
        </w:tcBorders>
      </w:tcPr>
    </w:tblStylePr>
  </w:style>
  <w:style w:type="character" w:styleId="affff2">
    <w:name w:val="Hashtag"/>
    <w:basedOn w:val="a3"/>
    <w:uiPriority w:val="99"/>
    <w:semiHidden/>
    <w:unhideWhenUsed/>
    <w:rsid w:val="00382307"/>
    <w:rPr>
      <w:rFonts w:ascii="Meiryo UI" w:eastAsia="Meiryo UI" w:hAnsi="Meiryo UI" w:cs="Meiryo UI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382307"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rsid w:val="00382307"/>
    <w:pPr>
      <w:spacing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382307"/>
    <w:rPr>
      <w:rFonts w:ascii="Meiryo UI" w:eastAsia="Meiryo UI" w:hAnsi="Meiryo UI" w:cs="Meiryo UI"/>
      <w:i/>
      <w:iCs/>
      <w:sz w:val="18"/>
      <w:szCs w:val="16"/>
      <w:lang w:bidi="en-US"/>
    </w:rPr>
  </w:style>
  <w:style w:type="character" w:styleId="HTML2">
    <w:name w:val="HTML Cite"/>
    <w:basedOn w:val="a3"/>
    <w:uiPriority w:val="99"/>
    <w:semiHidden/>
    <w:unhideWhenUsed/>
    <w:rsid w:val="00382307"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sid w:val="00382307"/>
    <w:rPr>
      <w:rFonts w:ascii="Meiryo UI" w:eastAsia="Meiryo UI" w:hAnsi="Meiryo UI" w:cs="Consolas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382307"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sid w:val="00382307"/>
    <w:rPr>
      <w:rFonts w:ascii="Meiryo UI" w:eastAsia="Meiryo UI" w:hAnsi="Meiryo UI" w:cs="Consolas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382307"/>
    <w:pPr>
      <w:spacing w:line="240" w:lineRule="auto"/>
    </w:pPr>
    <w:rPr>
      <w:sz w:val="20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382307"/>
    <w:rPr>
      <w:rFonts w:ascii="Meiryo UI" w:eastAsia="Meiryo UI" w:hAnsi="Meiryo UI" w:cs="Meiryo UI"/>
      <w:sz w:val="20"/>
      <w:szCs w:val="20"/>
      <w:lang w:bidi="en-US"/>
    </w:rPr>
  </w:style>
  <w:style w:type="character" w:styleId="HTML8">
    <w:name w:val="HTML Sample"/>
    <w:basedOn w:val="a3"/>
    <w:uiPriority w:val="99"/>
    <w:semiHidden/>
    <w:unhideWhenUsed/>
    <w:rsid w:val="00382307"/>
    <w:rPr>
      <w:rFonts w:ascii="Meiryo UI" w:eastAsia="Meiryo UI" w:hAnsi="Meiryo UI" w:cs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382307"/>
    <w:rPr>
      <w:rFonts w:ascii="Meiryo UI" w:eastAsia="Meiryo UI" w:hAnsi="Meiryo UI" w:cs="Consolas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382307"/>
    <w:rPr>
      <w:rFonts w:ascii="Meiryo UI" w:eastAsia="Meiryo UI" w:hAnsi="Meiryo UI" w:cs="Meiryo UI"/>
      <w:i/>
      <w:iCs/>
    </w:rPr>
  </w:style>
  <w:style w:type="paragraph" w:styleId="16">
    <w:name w:val="index 1"/>
    <w:basedOn w:val="a2"/>
    <w:next w:val="a2"/>
    <w:autoRedefine/>
    <w:uiPriority w:val="99"/>
    <w:semiHidden/>
    <w:unhideWhenUsed/>
    <w:rsid w:val="00382307"/>
    <w:pPr>
      <w:spacing w:line="240" w:lineRule="auto"/>
      <w:ind w:left="180" w:hanging="180"/>
    </w:pPr>
  </w:style>
  <w:style w:type="paragraph" w:styleId="2a">
    <w:name w:val="index 2"/>
    <w:basedOn w:val="a2"/>
    <w:next w:val="a2"/>
    <w:autoRedefine/>
    <w:uiPriority w:val="99"/>
    <w:semiHidden/>
    <w:unhideWhenUsed/>
    <w:rsid w:val="00382307"/>
    <w:pPr>
      <w:spacing w:line="240" w:lineRule="auto"/>
      <w:ind w:left="360" w:hanging="180"/>
    </w:pPr>
  </w:style>
  <w:style w:type="paragraph" w:styleId="38">
    <w:name w:val="index 3"/>
    <w:basedOn w:val="a2"/>
    <w:next w:val="a2"/>
    <w:autoRedefine/>
    <w:uiPriority w:val="99"/>
    <w:semiHidden/>
    <w:unhideWhenUsed/>
    <w:rsid w:val="00382307"/>
    <w:pPr>
      <w:spacing w:line="240" w:lineRule="auto"/>
      <w:ind w:left="540" w:hanging="180"/>
    </w:pPr>
  </w:style>
  <w:style w:type="paragraph" w:styleId="44">
    <w:name w:val="index 4"/>
    <w:basedOn w:val="a2"/>
    <w:next w:val="a2"/>
    <w:autoRedefine/>
    <w:uiPriority w:val="99"/>
    <w:semiHidden/>
    <w:unhideWhenUsed/>
    <w:rsid w:val="00382307"/>
    <w:pPr>
      <w:spacing w:line="240" w:lineRule="auto"/>
      <w:ind w:left="720" w:hanging="180"/>
    </w:pPr>
  </w:style>
  <w:style w:type="paragraph" w:styleId="54">
    <w:name w:val="index 5"/>
    <w:basedOn w:val="a2"/>
    <w:next w:val="a2"/>
    <w:autoRedefine/>
    <w:uiPriority w:val="99"/>
    <w:semiHidden/>
    <w:unhideWhenUsed/>
    <w:rsid w:val="00382307"/>
    <w:pPr>
      <w:spacing w:line="240" w:lineRule="auto"/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382307"/>
    <w:pPr>
      <w:spacing w:line="240" w:lineRule="auto"/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382307"/>
    <w:pPr>
      <w:spacing w:line="240" w:lineRule="auto"/>
      <w:ind w:left="1260" w:hanging="180"/>
    </w:pPr>
  </w:style>
  <w:style w:type="paragraph" w:styleId="81">
    <w:name w:val="index 8"/>
    <w:basedOn w:val="a2"/>
    <w:next w:val="a2"/>
    <w:autoRedefine/>
    <w:uiPriority w:val="99"/>
    <w:semiHidden/>
    <w:unhideWhenUsed/>
    <w:rsid w:val="00382307"/>
    <w:pPr>
      <w:spacing w:line="240" w:lineRule="auto"/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382307"/>
    <w:pPr>
      <w:spacing w:line="240" w:lineRule="auto"/>
      <w:ind w:left="1620" w:hanging="180"/>
    </w:pPr>
  </w:style>
  <w:style w:type="paragraph" w:styleId="affff3">
    <w:name w:val="index heading"/>
    <w:basedOn w:val="a2"/>
    <w:next w:val="16"/>
    <w:uiPriority w:val="99"/>
    <w:semiHidden/>
    <w:unhideWhenUsed/>
    <w:rsid w:val="00382307"/>
    <w:pPr>
      <w:spacing w:line="312" w:lineRule="auto"/>
    </w:pPr>
    <w:rPr>
      <w:b/>
      <w:bCs/>
    </w:rPr>
  </w:style>
  <w:style w:type="character" w:styleId="2b">
    <w:name w:val="Intense Emphasis"/>
    <w:basedOn w:val="a3"/>
    <w:uiPriority w:val="21"/>
    <w:semiHidden/>
    <w:qFormat/>
    <w:rsid w:val="00382307"/>
    <w:rPr>
      <w:rFonts w:ascii="Meiryo UI" w:eastAsia="Meiryo UI" w:hAnsi="Meiryo UI" w:cs="Meiryo UI"/>
      <w:i/>
      <w:iCs/>
      <w:color w:val="A9D4DB" w:themeColor="accent1"/>
    </w:rPr>
  </w:style>
  <w:style w:type="paragraph" w:styleId="2c">
    <w:name w:val="Intense Quote"/>
    <w:basedOn w:val="a2"/>
    <w:next w:val="a2"/>
    <w:link w:val="2d"/>
    <w:uiPriority w:val="30"/>
    <w:semiHidden/>
    <w:qFormat/>
    <w:rsid w:val="00382307"/>
    <w:pPr>
      <w:pBdr>
        <w:top w:val="single" w:sz="4" w:space="10" w:color="A9D4DB" w:themeColor="accent1"/>
        <w:bottom w:val="single" w:sz="4" w:space="10" w:color="A9D4DB" w:themeColor="accent1"/>
      </w:pBdr>
      <w:spacing w:before="360" w:after="360" w:line="312" w:lineRule="auto"/>
      <w:ind w:left="864" w:right="864"/>
      <w:jc w:val="center"/>
    </w:pPr>
    <w:rPr>
      <w:i/>
      <w:iCs/>
      <w:color w:val="A9D4DB" w:themeColor="accent1"/>
    </w:rPr>
  </w:style>
  <w:style w:type="character" w:customStyle="1" w:styleId="2d">
    <w:name w:val="引用文 2 (文字)"/>
    <w:basedOn w:val="a3"/>
    <w:link w:val="2c"/>
    <w:uiPriority w:val="30"/>
    <w:semiHidden/>
    <w:rsid w:val="00382307"/>
    <w:rPr>
      <w:rFonts w:ascii="Meiryo UI" w:eastAsia="Meiryo UI" w:hAnsi="Meiryo UI" w:cs="Meiryo UI"/>
      <w:i/>
      <w:iCs/>
      <w:color w:val="A9D4DB" w:themeColor="accent1"/>
      <w:sz w:val="18"/>
      <w:szCs w:val="16"/>
      <w:lang w:bidi="en-US"/>
    </w:rPr>
  </w:style>
  <w:style w:type="character" w:styleId="2e">
    <w:name w:val="Intense Reference"/>
    <w:basedOn w:val="a3"/>
    <w:uiPriority w:val="32"/>
    <w:semiHidden/>
    <w:qFormat/>
    <w:rsid w:val="00382307"/>
    <w:rPr>
      <w:rFonts w:ascii="Meiryo UI" w:eastAsia="Meiryo UI" w:hAnsi="Meiryo UI" w:cs="Meiryo UI"/>
      <w:b/>
      <w:bCs/>
      <w:smallCaps/>
      <w:color w:val="A9D4DB" w:themeColor="accent1"/>
      <w:spacing w:val="5"/>
    </w:rPr>
  </w:style>
  <w:style w:type="table" w:styleId="39">
    <w:name w:val="Light Grid"/>
    <w:basedOn w:val="a4"/>
    <w:uiPriority w:val="62"/>
    <w:semiHidden/>
    <w:unhideWhenUsed/>
    <w:rsid w:val="003823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382307"/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  <w:insideH w:val="single" w:sz="8" w:space="0" w:color="A9D4DB" w:themeColor="accent1"/>
        <w:insideV w:val="single" w:sz="8" w:space="0" w:color="A9D4D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18" w:space="0" w:color="A9D4DB" w:themeColor="accent1"/>
          <w:right w:val="single" w:sz="8" w:space="0" w:color="A9D4DB" w:themeColor="accent1"/>
          <w:insideH w:val="nil"/>
          <w:insideV w:val="single" w:sz="8" w:space="0" w:color="A9D4D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  <w:insideH w:val="nil"/>
          <w:insideV w:val="single" w:sz="8" w:space="0" w:color="A9D4D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  <w:tblStylePr w:type="band1Vert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  <w:shd w:val="clear" w:color="auto" w:fill="E9F4F6" w:themeFill="accent1" w:themeFillTint="3F"/>
      </w:tcPr>
    </w:tblStylePr>
    <w:tblStylePr w:type="band1Horz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  <w:insideV w:val="single" w:sz="8" w:space="0" w:color="A9D4DB" w:themeColor="accent1"/>
        </w:tcBorders>
        <w:shd w:val="clear" w:color="auto" w:fill="E9F4F6" w:themeFill="accent1" w:themeFillTint="3F"/>
      </w:tcPr>
    </w:tblStylePr>
    <w:tblStylePr w:type="band2Horz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  <w:insideV w:val="single" w:sz="8" w:space="0" w:color="A9D4DB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382307"/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  <w:insideH w:val="single" w:sz="8" w:space="0" w:color="FBE284" w:themeColor="accent2"/>
        <w:insideV w:val="single" w:sz="8" w:space="0" w:color="FBE28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18" w:space="0" w:color="FBE284" w:themeColor="accent2"/>
          <w:right w:val="single" w:sz="8" w:space="0" w:color="FBE284" w:themeColor="accent2"/>
          <w:insideH w:val="nil"/>
          <w:insideV w:val="single" w:sz="8" w:space="0" w:color="FBE28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  <w:insideH w:val="nil"/>
          <w:insideV w:val="single" w:sz="8" w:space="0" w:color="FBE28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  <w:tblStylePr w:type="band1Vert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  <w:shd w:val="clear" w:color="auto" w:fill="FEF7E0" w:themeFill="accent2" w:themeFillTint="3F"/>
      </w:tcPr>
    </w:tblStylePr>
    <w:tblStylePr w:type="band1Horz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  <w:insideV w:val="single" w:sz="8" w:space="0" w:color="FBE284" w:themeColor="accent2"/>
        </w:tcBorders>
        <w:shd w:val="clear" w:color="auto" w:fill="FEF7E0" w:themeFill="accent2" w:themeFillTint="3F"/>
      </w:tcPr>
    </w:tblStylePr>
    <w:tblStylePr w:type="band2Horz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  <w:insideV w:val="single" w:sz="8" w:space="0" w:color="FBE284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382307"/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  <w:insideH w:val="single" w:sz="8" w:space="0" w:color="4495A2" w:themeColor="accent3"/>
        <w:insideV w:val="single" w:sz="8" w:space="0" w:color="4495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18" w:space="0" w:color="4495A2" w:themeColor="accent3"/>
          <w:right w:val="single" w:sz="8" w:space="0" w:color="4495A2" w:themeColor="accent3"/>
          <w:insideH w:val="nil"/>
          <w:insideV w:val="single" w:sz="8" w:space="0" w:color="4495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  <w:insideH w:val="nil"/>
          <w:insideV w:val="single" w:sz="8" w:space="0" w:color="4495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  <w:tblStylePr w:type="band1Vert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  <w:shd w:val="clear" w:color="auto" w:fill="CEE6EA" w:themeFill="accent3" w:themeFillTint="3F"/>
      </w:tcPr>
    </w:tblStylePr>
    <w:tblStylePr w:type="band1Horz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  <w:insideV w:val="single" w:sz="8" w:space="0" w:color="4495A2" w:themeColor="accent3"/>
        </w:tcBorders>
        <w:shd w:val="clear" w:color="auto" w:fill="CEE6EA" w:themeFill="accent3" w:themeFillTint="3F"/>
      </w:tcPr>
    </w:tblStylePr>
    <w:tblStylePr w:type="band2Horz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  <w:insideV w:val="single" w:sz="8" w:space="0" w:color="4495A2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382307"/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  <w:insideH w:val="single" w:sz="8" w:space="0" w:color="AA5881" w:themeColor="accent4"/>
        <w:insideV w:val="single" w:sz="8" w:space="0" w:color="AA588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18" w:space="0" w:color="AA5881" w:themeColor="accent4"/>
          <w:right w:val="single" w:sz="8" w:space="0" w:color="AA5881" w:themeColor="accent4"/>
          <w:insideH w:val="nil"/>
          <w:insideV w:val="single" w:sz="8" w:space="0" w:color="AA588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  <w:insideH w:val="nil"/>
          <w:insideV w:val="single" w:sz="8" w:space="0" w:color="AA588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  <w:tblStylePr w:type="band1Vert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  <w:shd w:val="clear" w:color="auto" w:fill="EAD5DF" w:themeFill="accent4" w:themeFillTint="3F"/>
      </w:tcPr>
    </w:tblStylePr>
    <w:tblStylePr w:type="band1Horz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  <w:insideV w:val="single" w:sz="8" w:space="0" w:color="AA5881" w:themeColor="accent4"/>
        </w:tcBorders>
        <w:shd w:val="clear" w:color="auto" w:fill="EAD5DF" w:themeFill="accent4" w:themeFillTint="3F"/>
      </w:tcPr>
    </w:tblStylePr>
    <w:tblStylePr w:type="band2Horz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  <w:insideV w:val="single" w:sz="8" w:space="0" w:color="AA5881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382307"/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  <w:insideH w:val="single" w:sz="8" w:space="0" w:color="E06742" w:themeColor="accent5"/>
        <w:insideV w:val="single" w:sz="8" w:space="0" w:color="E067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18" w:space="0" w:color="E06742" w:themeColor="accent5"/>
          <w:right w:val="single" w:sz="8" w:space="0" w:color="E06742" w:themeColor="accent5"/>
          <w:insideH w:val="nil"/>
          <w:insideV w:val="single" w:sz="8" w:space="0" w:color="E067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  <w:insideH w:val="nil"/>
          <w:insideV w:val="single" w:sz="8" w:space="0" w:color="E067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  <w:tblStylePr w:type="band1Vert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  <w:shd w:val="clear" w:color="auto" w:fill="F7D9D0" w:themeFill="accent5" w:themeFillTint="3F"/>
      </w:tcPr>
    </w:tblStylePr>
    <w:tblStylePr w:type="band1Horz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  <w:insideV w:val="single" w:sz="8" w:space="0" w:color="E06742" w:themeColor="accent5"/>
        </w:tcBorders>
        <w:shd w:val="clear" w:color="auto" w:fill="F7D9D0" w:themeFill="accent5" w:themeFillTint="3F"/>
      </w:tcPr>
    </w:tblStylePr>
    <w:tblStylePr w:type="band2Horz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  <w:insideV w:val="single" w:sz="8" w:space="0" w:color="E06742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382307"/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  <w:insideH w:val="single" w:sz="8" w:space="0" w:color="F9D448" w:themeColor="accent6"/>
        <w:insideV w:val="single" w:sz="8" w:space="0" w:color="F9D4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18" w:space="0" w:color="F9D448" w:themeColor="accent6"/>
          <w:right w:val="single" w:sz="8" w:space="0" w:color="F9D448" w:themeColor="accent6"/>
          <w:insideH w:val="nil"/>
          <w:insideV w:val="single" w:sz="8" w:space="0" w:color="F9D4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  <w:insideH w:val="nil"/>
          <w:insideV w:val="single" w:sz="8" w:space="0" w:color="F9D4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  <w:tblStylePr w:type="band1Vert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  <w:shd w:val="clear" w:color="auto" w:fill="FDF4D1" w:themeFill="accent6" w:themeFillTint="3F"/>
      </w:tcPr>
    </w:tblStylePr>
    <w:tblStylePr w:type="band1Horz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  <w:insideV w:val="single" w:sz="8" w:space="0" w:color="F9D448" w:themeColor="accent6"/>
        </w:tcBorders>
        <w:shd w:val="clear" w:color="auto" w:fill="FDF4D1" w:themeFill="accent6" w:themeFillTint="3F"/>
      </w:tcPr>
    </w:tblStylePr>
    <w:tblStylePr w:type="band2Horz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  <w:insideV w:val="single" w:sz="8" w:space="0" w:color="F9D448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3823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382307"/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D4D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  <w:tblStylePr w:type="band1Horz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382307"/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28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  <w:tblStylePr w:type="band1Horz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382307"/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95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  <w:tblStylePr w:type="band1Horz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382307"/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588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  <w:tblStylePr w:type="band1Horz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382307"/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67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  <w:tblStylePr w:type="band1Horz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382307"/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4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  <w:tblStylePr w:type="band1Horz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38230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382307"/>
    <w:rPr>
      <w:color w:val="64B1BE" w:themeColor="accent1" w:themeShade="BF"/>
    </w:rPr>
    <w:tblPr>
      <w:tblStyleRowBandSize w:val="1"/>
      <w:tblStyleColBandSize w:val="1"/>
      <w:tblBorders>
        <w:top w:val="single" w:sz="8" w:space="0" w:color="A9D4DB" w:themeColor="accent1"/>
        <w:bottom w:val="single" w:sz="8" w:space="0" w:color="A9D4D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D4DB" w:themeColor="accent1"/>
          <w:left w:val="nil"/>
          <w:bottom w:val="single" w:sz="8" w:space="0" w:color="A9D4D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D4DB" w:themeColor="accent1"/>
          <w:left w:val="nil"/>
          <w:bottom w:val="single" w:sz="8" w:space="0" w:color="A9D4D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382307"/>
    <w:rPr>
      <w:color w:val="F8CB26" w:themeColor="accent2" w:themeShade="BF"/>
    </w:rPr>
    <w:tblPr>
      <w:tblStyleRowBandSize w:val="1"/>
      <w:tblStyleColBandSize w:val="1"/>
      <w:tblBorders>
        <w:top w:val="single" w:sz="8" w:space="0" w:color="FBE284" w:themeColor="accent2"/>
        <w:bottom w:val="single" w:sz="8" w:space="0" w:color="FBE2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284" w:themeColor="accent2"/>
          <w:left w:val="nil"/>
          <w:bottom w:val="single" w:sz="8" w:space="0" w:color="FBE2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284" w:themeColor="accent2"/>
          <w:left w:val="nil"/>
          <w:bottom w:val="single" w:sz="8" w:space="0" w:color="FBE2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382307"/>
    <w:rPr>
      <w:color w:val="336F79" w:themeColor="accent3" w:themeShade="BF"/>
    </w:rPr>
    <w:tblPr>
      <w:tblStyleRowBandSize w:val="1"/>
      <w:tblStyleColBandSize w:val="1"/>
      <w:tblBorders>
        <w:top w:val="single" w:sz="8" w:space="0" w:color="4495A2" w:themeColor="accent3"/>
        <w:bottom w:val="single" w:sz="8" w:space="0" w:color="4495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95A2" w:themeColor="accent3"/>
          <w:left w:val="nil"/>
          <w:bottom w:val="single" w:sz="8" w:space="0" w:color="4495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95A2" w:themeColor="accent3"/>
          <w:left w:val="nil"/>
          <w:bottom w:val="single" w:sz="8" w:space="0" w:color="4495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382307"/>
    <w:rPr>
      <w:color w:val="7F4160" w:themeColor="accent4" w:themeShade="BF"/>
    </w:rPr>
    <w:tblPr>
      <w:tblStyleRowBandSize w:val="1"/>
      <w:tblStyleColBandSize w:val="1"/>
      <w:tblBorders>
        <w:top w:val="single" w:sz="8" w:space="0" w:color="AA5881" w:themeColor="accent4"/>
        <w:bottom w:val="single" w:sz="8" w:space="0" w:color="AA588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5881" w:themeColor="accent4"/>
          <w:left w:val="nil"/>
          <w:bottom w:val="single" w:sz="8" w:space="0" w:color="AA588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5881" w:themeColor="accent4"/>
          <w:left w:val="nil"/>
          <w:bottom w:val="single" w:sz="8" w:space="0" w:color="AA588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382307"/>
    <w:rPr>
      <w:color w:val="BA421E" w:themeColor="accent5" w:themeShade="BF"/>
    </w:rPr>
    <w:tblPr>
      <w:tblStyleRowBandSize w:val="1"/>
      <w:tblStyleColBandSize w:val="1"/>
      <w:tblBorders>
        <w:top w:val="single" w:sz="8" w:space="0" w:color="E06742" w:themeColor="accent5"/>
        <w:bottom w:val="single" w:sz="8" w:space="0" w:color="E067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6742" w:themeColor="accent5"/>
          <w:left w:val="nil"/>
          <w:bottom w:val="single" w:sz="8" w:space="0" w:color="E067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6742" w:themeColor="accent5"/>
          <w:left w:val="nil"/>
          <w:bottom w:val="single" w:sz="8" w:space="0" w:color="E067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382307"/>
    <w:rPr>
      <w:color w:val="E8B807" w:themeColor="accent6" w:themeShade="BF"/>
    </w:rPr>
    <w:tblPr>
      <w:tblStyleRowBandSize w:val="1"/>
      <w:tblStyleColBandSize w:val="1"/>
      <w:tblBorders>
        <w:top w:val="single" w:sz="8" w:space="0" w:color="F9D448" w:themeColor="accent6"/>
        <w:bottom w:val="single" w:sz="8" w:space="0" w:color="F9D4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448" w:themeColor="accent6"/>
          <w:left w:val="nil"/>
          <w:bottom w:val="single" w:sz="8" w:space="0" w:color="F9D4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448" w:themeColor="accent6"/>
          <w:left w:val="nil"/>
          <w:bottom w:val="single" w:sz="8" w:space="0" w:color="F9D4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382307"/>
    <w:rPr>
      <w:rFonts w:ascii="Meiryo UI" w:eastAsia="Meiryo UI" w:hAnsi="Meiryo UI" w:cs="Meiryo UI"/>
    </w:rPr>
  </w:style>
  <w:style w:type="paragraph" w:styleId="affff5">
    <w:name w:val="List"/>
    <w:basedOn w:val="a2"/>
    <w:uiPriority w:val="99"/>
    <w:semiHidden/>
    <w:unhideWhenUsed/>
    <w:rsid w:val="00382307"/>
    <w:pPr>
      <w:spacing w:line="312" w:lineRule="auto"/>
      <w:ind w:left="283" w:hanging="283"/>
      <w:contextualSpacing/>
    </w:pPr>
  </w:style>
  <w:style w:type="paragraph" w:styleId="2f6">
    <w:name w:val="List 2"/>
    <w:basedOn w:val="a2"/>
    <w:uiPriority w:val="99"/>
    <w:semiHidden/>
    <w:unhideWhenUsed/>
    <w:rsid w:val="00382307"/>
    <w:pPr>
      <w:spacing w:line="312" w:lineRule="auto"/>
      <w:ind w:left="566" w:hanging="283"/>
      <w:contextualSpacing/>
    </w:pPr>
  </w:style>
  <w:style w:type="paragraph" w:styleId="3f0">
    <w:name w:val="List 3"/>
    <w:basedOn w:val="a2"/>
    <w:uiPriority w:val="99"/>
    <w:semiHidden/>
    <w:unhideWhenUsed/>
    <w:rsid w:val="00382307"/>
    <w:pPr>
      <w:spacing w:line="312" w:lineRule="auto"/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382307"/>
    <w:pPr>
      <w:spacing w:line="312" w:lineRule="auto"/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382307"/>
    <w:pPr>
      <w:spacing w:line="312" w:lineRule="auto"/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382307"/>
    <w:pPr>
      <w:numPr>
        <w:numId w:val="10"/>
      </w:numPr>
      <w:spacing w:line="312" w:lineRule="auto"/>
      <w:contextualSpacing/>
    </w:pPr>
  </w:style>
  <w:style w:type="paragraph" w:styleId="20">
    <w:name w:val="List Bullet 2"/>
    <w:basedOn w:val="a2"/>
    <w:uiPriority w:val="99"/>
    <w:semiHidden/>
    <w:unhideWhenUsed/>
    <w:rsid w:val="00382307"/>
    <w:pPr>
      <w:numPr>
        <w:numId w:val="11"/>
      </w:numPr>
      <w:spacing w:line="312" w:lineRule="auto"/>
      <w:contextualSpacing/>
    </w:pPr>
  </w:style>
  <w:style w:type="paragraph" w:styleId="30">
    <w:name w:val="List Bullet 3"/>
    <w:basedOn w:val="a2"/>
    <w:uiPriority w:val="99"/>
    <w:semiHidden/>
    <w:unhideWhenUsed/>
    <w:rsid w:val="00382307"/>
    <w:pPr>
      <w:numPr>
        <w:numId w:val="12"/>
      </w:numPr>
      <w:spacing w:line="312" w:lineRule="auto"/>
      <w:contextualSpacing/>
    </w:pPr>
  </w:style>
  <w:style w:type="paragraph" w:styleId="40">
    <w:name w:val="List Bullet 4"/>
    <w:basedOn w:val="a2"/>
    <w:uiPriority w:val="99"/>
    <w:semiHidden/>
    <w:unhideWhenUsed/>
    <w:rsid w:val="00382307"/>
    <w:pPr>
      <w:numPr>
        <w:numId w:val="13"/>
      </w:numPr>
      <w:spacing w:line="312" w:lineRule="auto"/>
      <w:contextualSpacing/>
    </w:pPr>
  </w:style>
  <w:style w:type="paragraph" w:styleId="50">
    <w:name w:val="List Bullet 5"/>
    <w:basedOn w:val="a2"/>
    <w:uiPriority w:val="99"/>
    <w:semiHidden/>
    <w:unhideWhenUsed/>
    <w:rsid w:val="00382307"/>
    <w:pPr>
      <w:numPr>
        <w:numId w:val="14"/>
      </w:numPr>
      <w:spacing w:line="312" w:lineRule="auto"/>
      <w:contextualSpacing/>
    </w:pPr>
  </w:style>
  <w:style w:type="paragraph" w:styleId="affff6">
    <w:name w:val="List Continue"/>
    <w:basedOn w:val="a2"/>
    <w:uiPriority w:val="99"/>
    <w:semiHidden/>
    <w:unhideWhenUsed/>
    <w:rsid w:val="00382307"/>
    <w:pPr>
      <w:spacing w:after="120" w:line="312" w:lineRule="auto"/>
      <w:ind w:left="283"/>
      <w:contextualSpacing/>
    </w:pPr>
  </w:style>
  <w:style w:type="paragraph" w:styleId="2f7">
    <w:name w:val="List Continue 2"/>
    <w:basedOn w:val="a2"/>
    <w:uiPriority w:val="99"/>
    <w:semiHidden/>
    <w:unhideWhenUsed/>
    <w:rsid w:val="00382307"/>
    <w:pPr>
      <w:spacing w:after="120" w:line="312" w:lineRule="auto"/>
      <w:ind w:left="566"/>
      <w:contextualSpacing/>
    </w:pPr>
  </w:style>
  <w:style w:type="paragraph" w:styleId="3f1">
    <w:name w:val="List Continue 3"/>
    <w:basedOn w:val="a2"/>
    <w:uiPriority w:val="99"/>
    <w:semiHidden/>
    <w:unhideWhenUsed/>
    <w:rsid w:val="00382307"/>
    <w:pPr>
      <w:spacing w:after="120" w:line="312" w:lineRule="auto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382307"/>
    <w:pPr>
      <w:spacing w:after="120" w:line="312" w:lineRule="auto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382307"/>
    <w:pPr>
      <w:spacing w:after="120" w:line="312" w:lineRule="auto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382307"/>
    <w:pPr>
      <w:numPr>
        <w:numId w:val="15"/>
      </w:numPr>
      <w:spacing w:line="312" w:lineRule="auto"/>
      <w:contextualSpacing/>
    </w:pPr>
  </w:style>
  <w:style w:type="paragraph" w:styleId="2">
    <w:name w:val="List Number 2"/>
    <w:basedOn w:val="a2"/>
    <w:uiPriority w:val="99"/>
    <w:semiHidden/>
    <w:unhideWhenUsed/>
    <w:rsid w:val="00382307"/>
    <w:pPr>
      <w:numPr>
        <w:numId w:val="16"/>
      </w:numPr>
      <w:spacing w:line="312" w:lineRule="auto"/>
      <w:contextualSpacing/>
    </w:pPr>
  </w:style>
  <w:style w:type="paragraph" w:styleId="3">
    <w:name w:val="List Number 3"/>
    <w:basedOn w:val="a2"/>
    <w:uiPriority w:val="99"/>
    <w:semiHidden/>
    <w:unhideWhenUsed/>
    <w:rsid w:val="00382307"/>
    <w:pPr>
      <w:numPr>
        <w:numId w:val="17"/>
      </w:numPr>
      <w:spacing w:line="312" w:lineRule="auto"/>
      <w:contextualSpacing/>
    </w:pPr>
  </w:style>
  <w:style w:type="paragraph" w:styleId="4">
    <w:name w:val="List Number 4"/>
    <w:basedOn w:val="a2"/>
    <w:uiPriority w:val="99"/>
    <w:semiHidden/>
    <w:unhideWhenUsed/>
    <w:rsid w:val="00382307"/>
    <w:pPr>
      <w:numPr>
        <w:numId w:val="18"/>
      </w:numPr>
      <w:spacing w:line="312" w:lineRule="auto"/>
      <w:contextualSpacing/>
    </w:pPr>
  </w:style>
  <w:style w:type="paragraph" w:styleId="5">
    <w:name w:val="List Number 5"/>
    <w:basedOn w:val="a2"/>
    <w:uiPriority w:val="99"/>
    <w:semiHidden/>
    <w:unhideWhenUsed/>
    <w:rsid w:val="00382307"/>
    <w:pPr>
      <w:numPr>
        <w:numId w:val="19"/>
      </w:numPr>
      <w:spacing w:line="312" w:lineRule="auto"/>
      <w:contextualSpacing/>
    </w:pPr>
  </w:style>
  <w:style w:type="table" w:styleId="1e">
    <w:name w:val="List Table 1 Light"/>
    <w:basedOn w:val="a4"/>
    <w:uiPriority w:val="46"/>
    <w:rsid w:val="00382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82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BE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1-20">
    <w:name w:val="List Table 1 Light Accent 2"/>
    <w:basedOn w:val="a4"/>
    <w:uiPriority w:val="46"/>
    <w:rsid w:val="00382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D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1-30">
    <w:name w:val="List Table 1 Light Accent 3"/>
    <w:basedOn w:val="a4"/>
    <w:uiPriority w:val="46"/>
    <w:rsid w:val="00382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3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1-40">
    <w:name w:val="List Table 1 Light Accent 4"/>
    <w:basedOn w:val="a4"/>
    <w:uiPriority w:val="46"/>
    <w:rsid w:val="00382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9AB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1-50">
    <w:name w:val="List Table 1 Light Accent 5"/>
    <w:basedOn w:val="a4"/>
    <w:uiPriority w:val="46"/>
    <w:rsid w:val="00382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A3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1-60">
    <w:name w:val="List Table 1 Light Accent 6"/>
    <w:basedOn w:val="a4"/>
    <w:uiPriority w:val="46"/>
    <w:rsid w:val="003823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E4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2f8">
    <w:name w:val="List Table 2"/>
    <w:basedOn w:val="a4"/>
    <w:uiPriority w:val="47"/>
    <w:rsid w:val="0038230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82307"/>
    <w:tblPr>
      <w:tblStyleRowBandSize w:val="1"/>
      <w:tblStyleColBandSize w:val="1"/>
      <w:tblBorders>
        <w:top w:val="single" w:sz="4" w:space="0" w:color="CBE5E9" w:themeColor="accent1" w:themeTint="99"/>
        <w:bottom w:val="single" w:sz="4" w:space="0" w:color="CBE5E9" w:themeColor="accent1" w:themeTint="99"/>
        <w:insideH w:val="single" w:sz="4" w:space="0" w:color="CBE5E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2-20">
    <w:name w:val="List Table 2 Accent 2"/>
    <w:basedOn w:val="a4"/>
    <w:uiPriority w:val="47"/>
    <w:rsid w:val="00382307"/>
    <w:tblPr>
      <w:tblStyleRowBandSize w:val="1"/>
      <w:tblStyleColBandSize w:val="1"/>
      <w:tblBorders>
        <w:top w:val="single" w:sz="4" w:space="0" w:color="FCEDB5" w:themeColor="accent2" w:themeTint="99"/>
        <w:bottom w:val="single" w:sz="4" w:space="0" w:color="FCEDB5" w:themeColor="accent2" w:themeTint="99"/>
        <w:insideH w:val="single" w:sz="4" w:space="0" w:color="FCEDB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2-30">
    <w:name w:val="List Table 2 Accent 3"/>
    <w:basedOn w:val="a4"/>
    <w:uiPriority w:val="47"/>
    <w:rsid w:val="00382307"/>
    <w:tblPr>
      <w:tblStyleRowBandSize w:val="1"/>
      <w:tblStyleColBandSize w:val="1"/>
      <w:tblBorders>
        <w:top w:val="single" w:sz="4" w:space="0" w:color="88C3CD" w:themeColor="accent3" w:themeTint="99"/>
        <w:bottom w:val="single" w:sz="4" w:space="0" w:color="88C3CD" w:themeColor="accent3" w:themeTint="99"/>
        <w:insideH w:val="single" w:sz="4" w:space="0" w:color="88C3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2-40">
    <w:name w:val="List Table 2 Accent 4"/>
    <w:basedOn w:val="a4"/>
    <w:uiPriority w:val="47"/>
    <w:rsid w:val="00382307"/>
    <w:tblPr>
      <w:tblStyleRowBandSize w:val="1"/>
      <w:tblStyleColBandSize w:val="1"/>
      <w:tblBorders>
        <w:top w:val="single" w:sz="4" w:space="0" w:color="CC9AB3" w:themeColor="accent4" w:themeTint="99"/>
        <w:bottom w:val="single" w:sz="4" w:space="0" w:color="CC9AB3" w:themeColor="accent4" w:themeTint="99"/>
        <w:insideH w:val="single" w:sz="4" w:space="0" w:color="CC9AB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2-50">
    <w:name w:val="List Table 2 Accent 5"/>
    <w:basedOn w:val="a4"/>
    <w:uiPriority w:val="47"/>
    <w:rsid w:val="00382307"/>
    <w:tblPr>
      <w:tblStyleRowBandSize w:val="1"/>
      <w:tblStyleColBandSize w:val="1"/>
      <w:tblBorders>
        <w:top w:val="single" w:sz="4" w:space="0" w:color="ECA38D" w:themeColor="accent5" w:themeTint="99"/>
        <w:bottom w:val="single" w:sz="4" w:space="0" w:color="ECA38D" w:themeColor="accent5" w:themeTint="99"/>
        <w:insideH w:val="single" w:sz="4" w:space="0" w:color="ECA3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2-60">
    <w:name w:val="List Table 2 Accent 6"/>
    <w:basedOn w:val="a4"/>
    <w:uiPriority w:val="47"/>
    <w:rsid w:val="00382307"/>
    <w:tblPr>
      <w:tblStyleRowBandSize w:val="1"/>
      <w:tblStyleColBandSize w:val="1"/>
      <w:tblBorders>
        <w:top w:val="single" w:sz="4" w:space="0" w:color="FBE490" w:themeColor="accent6" w:themeTint="99"/>
        <w:bottom w:val="single" w:sz="4" w:space="0" w:color="FBE490" w:themeColor="accent6" w:themeTint="99"/>
        <w:insideH w:val="single" w:sz="4" w:space="0" w:color="FBE4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3f2">
    <w:name w:val="List Table 3"/>
    <w:basedOn w:val="a4"/>
    <w:uiPriority w:val="48"/>
    <w:rsid w:val="0038230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82307"/>
    <w:tblPr>
      <w:tblStyleRowBandSize w:val="1"/>
      <w:tblStyleColBandSize w:val="1"/>
      <w:tblBorders>
        <w:top w:val="single" w:sz="4" w:space="0" w:color="A9D4DB" w:themeColor="accent1"/>
        <w:left w:val="single" w:sz="4" w:space="0" w:color="A9D4DB" w:themeColor="accent1"/>
        <w:bottom w:val="single" w:sz="4" w:space="0" w:color="A9D4DB" w:themeColor="accent1"/>
        <w:right w:val="single" w:sz="4" w:space="0" w:color="A9D4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9D4DB" w:themeFill="accent1"/>
      </w:tcPr>
    </w:tblStylePr>
    <w:tblStylePr w:type="lastRow">
      <w:rPr>
        <w:b/>
        <w:bCs/>
      </w:rPr>
      <w:tblPr/>
      <w:tcPr>
        <w:tcBorders>
          <w:top w:val="double" w:sz="4" w:space="0" w:color="A9D4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9D4DB" w:themeColor="accent1"/>
          <w:right w:val="single" w:sz="4" w:space="0" w:color="A9D4DB" w:themeColor="accent1"/>
        </w:tcBorders>
      </w:tcPr>
    </w:tblStylePr>
    <w:tblStylePr w:type="band1Horz">
      <w:tblPr/>
      <w:tcPr>
        <w:tcBorders>
          <w:top w:val="single" w:sz="4" w:space="0" w:color="A9D4DB" w:themeColor="accent1"/>
          <w:bottom w:val="single" w:sz="4" w:space="0" w:color="A9D4D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9D4DB" w:themeColor="accent1"/>
          <w:left w:val="nil"/>
        </w:tcBorders>
      </w:tcPr>
    </w:tblStylePr>
    <w:tblStylePr w:type="swCell">
      <w:tblPr/>
      <w:tcPr>
        <w:tcBorders>
          <w:top w:val="double" w:sz="4" w:space="0" w:color="A9D4DB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82307"/>
    <w:tblPr>
      <w:tblStyleRowBandSize w:val="1"/>
      <w:tblStyleColBandSize w:val="1"/>
      <w:tblBorders>
        <w:top w:val="single" w:sz="4" w:space="0" w:color="FBE284" w:themeColor="accent2"/>
        <w:left w:val="single" w:sz="4" w:space="0" w:color="FBE284" w:themeColor="accent2"/>
        <w:bottom w:val="single" w:sz="4" w:space="0" w:color="FBE284" w:themeColor="accent2"/>
        <w:right w:val="single" w:sz="4" w:space="0" w:color="FBE28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284" w:themeFill="accent2"/>
      </w:tcPr>
    </w:tblStylePr>
    <w:tblStylePr w:type="lastRow">
      <w:rPr>
        <w:b/>
        <w:bCs/>
      </w:rPr>
      <w:tblPr/>
      <w:tcPr>
        <w:tcBorders>
          <w:top w:val="double" w:sz="4" w:space="0" w:color="FBE28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284" w:themeColor="accent2"/>
          <w:right w:val="single" w:sz="4" w:space="0" w:color="FBE284" w:themeColor="accent2"/>
        </w:tcBorders>
      </w:tcPr>
    </w:tblStylePr>
    <w:tblStylePr w:type="band1Horz">
      <w:tblPr/>
      <w:tcPr>
        <w:tcBorders>
          <w:top w:val="single" w:sz="4" w:space="0" w:color="FBE284" w:themeColor="accent2"/>
          <w:bottom w:val="single" w:sz="4" w:space="0" w:color="FBE28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284" w:themeColor="accent2"/>
          <w:left w:val="nil"/>
        </w:tcBorders>
      </w:tcPr>
    </w:tblStylePr>
    <w:tblStylePr w:type="swCell">
      <w:tblPr/>
      <w:tcPr>
        <w:tcBorders>
          <w:top w:val="double" w:sz="4" w:space="0" w:color="FBE284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82307"/>
    <w:tblPr>
      <w:tblStyleRowBandSize w:val="1"/>
      <w:tblStyleColBandSize w:val="1"/>
      <w:tblBorders>
        <w:top w:val="single" w:sz="4" w:space="0" w:color="4495A2" w:themeColor="accent3"/>
        <w:left w:val="single" w:sz="4" w:space="0" w:color="4495A2" w:themeColor="accent3"/>
        <w:bottom w:val="single" w:sz="4" w:space="0" w:color="4495A2" w:themeColor="accent3"/>
        <w:right w:val="single" w:sz="4" w:space="0" w:color="4495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95A2" w:themeFill="accent3"/>
      </w:tcPr>
    </w:tblStylePr>
    <w:tblStylePr w:type="lastRow">
      <w:rPr>
        <w:b/>
        <w:bCs/>
      </w:rPr>
      <w:tblPr/>
      <w:tcPr>
        <w:tcBorders>
          <w:top w:val="double" w:sz="4" w:space="0" w:color="4495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95A2" w:themeColor="accent3"/>
          <w:right w:val="single" w:sz="4" w:space="0" w:color="4495A2" w:themeColor="accent3"/>
        </w:tcBorders>
      </w:tcPr>
    </w:tblStylePr>
    <w:tblStylePr w:type="band1Horz">
      <w:tblPr/>
      <w:tcPr>
        <w:tcBorders>
          <w:top w:val="single" w:sz="4" w:space="0" w:color="4495A2" w:themeColor="accent3"/>
          <w:bottom w:val="single" w:sz="4" w:space="0" w:color="4495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95A2" w:themeColor="accent3"/>
          <w:left w:val="nil"/>
        </w:tcBorders>
      </w:tcPr>
    </w:tblStylePr>
    <w:tblStylePr w:type="swCell">
      <w:tblPr/>
      <w:tcPr>
        <w:tcBorders>
          <w:top w:val="double" w:sz="4" w:space="0" w:color="4495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82307"/>
    <w:tblPr>
      <w:tblStyleRowBandSize w:val="1"/>
      <w:tblStyleColBandSize w:val="1"/>
      <w:tblBorders>
        <w:top w:val="single" w:sz="4" w:space="0" w:color="AA5881" w:themeColor="accent4"/>
        <w:left w:val="single" w:sz="4" w:space="0" w:color="AA5881" w:themeColor="accent4"/>
        <w:bottom w:val="single" w:sz="4" w:space="0" w:color="AA5881" w:themeColor="accent4"/>
        <w:right w:val="single" w:sz="4" w:space="0" w:color="AA588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5881" w:themeFill="accent4"/>
      </w:tcPr>
    </w:tblStylePr>
    <w:tblStylePr w:type="lastRow">
      <w:rPr>
        <w:b/>
        <w:bCs/>
      </w:rPr>
      <w:tblPr/>
      <w:tcPr>
        <w:tcBorders>
          <w:top w:val="double" w:sz="4" w:space="0" w:color="AA588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5881" w:themeColor="accent4"/>
          <w:right w:val="single" w:sz="4" w:space="0" w:color="AA5881" w:themeColor="accent4"/>
        </w:tcBorders>
      </w:tcPr>
    </w:tblStylePr>
    <w:tblStylePr w:type="band1Horz">
      <w:tblPr/>
      <w:tcPr>
        <w:tcBorders>
          <w:top w:val="single" w:sz="4" w:space="0" w:color="AA5881" w:themeColor="accent4"/>
          <w:bottom w:val="single" w:sz="4" w:space="0" w:color="AA588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5881" w:themeColor="accent4"/>
          <w:left w:val="nil"/>
        </w:tcBorders>
      </w:tcPr>
    </w:tblStylePr>
    <w:tblStylePr w:type="swCell">
      <w:tblPr/>
      <w:tcPr>
        <w:tcBorders>
          <w:top w:val="double" w:sz="4" w:space="0" w:color="AA5881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82307"/>
    <w:tblPr>
      <w:tblStyleRowBandSize w:val="1"/>
      <w:tblStyleColBandSize w:val="1"/>
      <w:tblBorders>
        <w:top w:val="single" w:sz="4" w:space="0" w:color="E06742" w:themeColor="accent5"/>
        <w:left w:val="single" w:sz="4" w:space="0" w:color="E06742" w:themeColor="accent5"/>
        <w:bottom w:val="single" w:sz="4" w:space="0" w:color="E06742" w:themeColor="accent5"/>
        <w:right w:val="single" w:sz="4" w:space="0" w:color="E067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742" w:themeFill="accent5"/>
      </w:tcPr>
    </w:tblStylePr>
    <w:tblStylePr w:type="lastRow">
      <w:rPr>
        <w:b/>
        <w:bCs/>
      </w:rPr>
      <w:tblPr/>
      <w:tcPr>
        <w:tcBorders>
          <w:top w:val="double" w:sz="4" w:space="0" w:color="E067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742" w:themeColor="accent5"/>
          <w:right w:val="single" w:sz="4" w:space="0" w:color="E06742" w:themeColor="accent5"/>
        </w:tcBorders>
      </w:tcPr>
    </w:tblStylePr>
    <w:tblStylePr w:type="band1Horz">
      <w:tblPr/>
      <w:tcPr>
        <w:tcBorders>
          <w:top w:val="single" w:sz="4" w:space="0" w:color="E06742" w:themeColor="accent5"/>
          <w:bottom w:val="single" w:sz="4" w:space="0" w:color="E067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742" w:themeColor="accent5"/>
          <w:left w:val="nil"/>
        </w:tcBorders>
      </w:tcPr>
    </w:tblStylePr>
    <w:tblStylePr w:type="swCell">
      <w:tblPr/>
      <w:tcPr>
        <w:tcBorders>
          <w:top w:val="double" w:sz="4" w:space="0" w:color="E06742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82307"/>
    <w:tblPr>
      <w:tblStyleRowBandSize w:val="1"/>
      <w:tblStyleColBandSize w:val="1"/>
      <w:tblBorders>
        <w:top w:val="single" w:sz="4" w:space="0" w:color="F9D448" w:themeColor="accent6"/>
        <w:left w:val="single" w:sz="4" w:space="0" w:color="F9D448" w:themeColor="accent6"/>
        <w:bottom w:val="single" w:sz="4" w:space="0" w:color="F9D448" w:themeColor="accent6"/>
        <w:right w:val="single" w:sz="4" w:space="0" w:color="F9D4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D448" w:themeFill="accent6"/>
      </w:tcPr>
    </w:tblStylePr>
    <w:tblStylePr w:type="lastRow">
      <w:rPr>
        <w:b/>
        <w:bCs/>
      </w:rPr>
      <w:tblPr/>
      <w:tcPr>
        <w:tcBorders>
          <w:top w:val="double" w:sz="4" w:space="0" w:color="F9D4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D448" w:themeColor="accent6"/>
          <w:right w:val="single" w:sz="4" w:space="0" w:color="F9D448" w:themeColor="accent6"/>
        </w:tcBorders>
      </w:tcPr>
    </w:tblStylePr>
    <w:tblStylePr w:type="band1Horz">
      <w:tblPr/>
      <w:tcPr>
        <w:tcBorders>
          <w:top w:val="single" w:sz="4" w:space="0" w:color="F9D448" w:themeColor="accent6"/>
          <w:bottom w:val="single" w:sz="4" w:space="0" w:color="F9D4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D448" w:themeColor="accent6"/>
          <w:left w:val="nil"/>
        </w:tcBorders>
      </w:tcPr>
    </w:tblStylePr>
    <w:tblStylePr w:type="swCell">
      <w:tblPr/>
      <w:tcPr>
        <w:tcBorders>
          <w:top w:val="double" w:sz="4" w:space="0" w:color="F9D44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3823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82307"/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D4DB" w:themeColor="accent1"/>
          <w:left w:val="single" w:sz="4" w:space="0" w:color="A9D4DB" w:themeColor="accent1"/>
          <w:bottom w:val="single" w:sz="4" w:space="0" w:color="A9D4DB" w:themeColor="accent1"/>
          <w:right w:val="single" w:sz="4" w:space="0" w:color="A9D4DB" w:themeColor="accent1"/>
          <w:insideH w:val="nil"/>
        </w:tcBorders>
        <w:shd w:val="clear" w:color="auto" w:fill="A9D4DB" w:themeFill="accent1"/>
      </w:tcPr>
    </w:tblStylePr>
    <w:tblStylePr w:type="lastRow">
      <w:rPr>
        <w:b/>
        <w:bCs/>
      </w:rPr>
      <w:tblPr/>
      <w:tcPr>
        <w:tcBorders>
          <w:top w:val="double" w:sz="4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4-20">
    <w:name w:val="List Table 4 Accent 2"/>
    <w:basedOn w:val="a4"/>
    <w:uiPriority w:val="49"/>
    <w:rsid w:val="00382307"/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284" w:themeColor="accent2"/>
          <w:left w:val="single" w:sz="4" w:space="0" w:color="FBE284" w:themeColor="accent2"/>
          <w:bottom w:val="single" w:sz="4" w:space="0" w:color="FBE284" w:themeColor="accent2"/>
          <w:right w:val="single" w:sz="4" w:space="0" w:color="FBE284" w:themeColor="accent2"/>
          <w:insideH w:val="nil"/>
        </w:tcBorders>
        <w:shd w:val="clear" w:color="auto" w:fill="FBE284" w:themeFill="accent2"/>
      </w:tcPr>
    </w:tblStylePr>
    <w:tblStylePr w:type="lastRow">
      <w:rPr>
        <w:b/>
        <w:bCs/>
      </w:rPr>
      <w:tblPr/>
      <w:tcPr>
        <w:tcBorders>
          <w:top w:val="double" w:sz="4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4-30">
    <w:name w:val="List Table 4 Accent 3"/>
    <w:basedOn w:val="a4"/>
    <w:uiPriority w:val="49"/>
    <w:rsid w:val="00382307"/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95A2" w:themeColor="accent3"/>
          <w:left w:val="single" w:sz="4" w:space="0" w:color="4495A2" w:themeColor="accent3"/>
          <w:bottom w:val="single" w:sz="4" w:space="0" w:color="4495A2" w:themeColor="accent3"/>
          <w:right w:val="single" w:sz="4" w:space="0" w:color="4495A2" w:themeColor="accent3"/>
          <w:insideH w:val="nil"/>
        </w:tcBorders>
        <w:shd w:val="clear" w:color="auto" w:fill="4495A2" w:themeFill="accent3"/>
      </w:tcPr>
    </w:tblStylePr>
    <w:tblStylePr w:type="lastRow">
      <w:rPr>
        <w:b/>
        <w:bCs/>
      </w:rPr>
      <w:tblPr/>
      <w:tcPr>
        <w:tcBorders>
          <w:top w:val="double" w:sz="4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4-40">
    <w:name w:val="List Table 4 Accent 4"/>
    <w:basedOn w:val="a4"/>
    <w:uiPriority w:val="49"/>
    <w:rsid w:val="00382307"/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5881" w:themeColor="accent4"/>
          <w:left w:val="single" w:sz="4" w:space="0" w:color="AA5881" w:themeColor="accent4"/>
          <w:bottom w:val="single" w:sz="4" w:space="0" w:color="AA5881" w:themeColor="accent4"/>
          <w:right w:val="single" w:sz="4" w:space="0" w:color="AA5881" w:themeColor="accent4"/>
          <w:insideH w:val="nil"/>
        </w:tcBorders>
        <w:shd w:val="clear" w:color="auto" w:fill="AA5881" w:themeFill="accent4"/>
      </w:tcPr>
    </w:tblStylePr>
    <w:tblStylePr w:type="lastRow">
      <w:rPr>
        <w:b/>
        <w:bCs/>
      </w:rPr>
      <w:tblPr/>
      <w:tcPr>
        <w:tcBorders>
          <w:top w:val="double" w:sz="4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4-50">
    <w:name w:val="List Table 4 Accent 5"/>
    <w:basedOn w:val="a4"/>
    <w:uiPriority w:val="49"/>
    <w:rsid w:val="00382307"/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6742" w:themeColor="accent5"/>
          <w:left w:val="single" w:sz="4" w:space="0" w:color="E06742" w:themeColor="accent5"/>
          <w:bottom w:val="single" w:sz="4" w:space="0" w:color="E06742" w:themeColor="accent5"/>
          <w:right w:val="single" w:sz="4" w:space="0" w:color="E06742" w:themeColor="accent5"/>
          <w:insideH w:val="nil"/>
        </w:tcBorders>
        <w:shd w:val="clear" w:color="auto" w:fill="E06742" w:themeFill="accent5"/>
      </w:tcPr>
    </w:tblStylePr>
    <w:tblStylePr w:type="lastRow">
      <w:rPr>
        <w:b/>
        <w:bCs/>
      </w:rPr>
      <w:tblPr/>
      <w:tcPr>
        <w:tcBorders>
          <w:top w:val="double" w:sz="4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4-60">
    <w:name w:val="List Table 4 Accent 6"/>
    <w:basedOn w:val="a4"/>
    <w:uiPriority w:val="49"/>
    <w:rsid w:val="00382307"/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D448" w:themeColor="accent6"/>
          <w:left w:val="single" w:sz="4" w:space="0" w:color="F9D448" w:themeColor="accent6"/>
          <w:bottom w:val="single" w:sz="4" w:space="0" w:color="F9D448" w:themeColor="accent6"/>
          <w:right w:val="single" w:sz="4" w:space="0" w:color="F9D448" w:themeColor="accent6"/>
          <w:insideH w:val="nil"/>
        </w:tcBorders>
        <w:shd w:val="clear" w:color="auto" w:fill="F9D448" w:themeFill="accent6"/>
      </w:tcPr>
    </w:tblStylePr>
    <w:tblStylePr w:type="lastRow">
      <w:rPr>
        <w:b/>
        <w:bCs/>
      </w:rPr>
      <w:tblPr/>
      <w:tcPr>
        <w:tcBorders>
          <w:top w:val="double" w:sz="4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57">
    <w:name w:val="List Table 5 Dark"/>
    <w:basedOn w:val="a4"/>
    <w:uiPriority w:val="50"/>
    <w:rsid w:val="0038230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82307"/>
    <w:rPr>
      <w:color w:val="FFFFFF" w:themeColor="background1"/>
    </w:rPr>
    <w:tblPr>
      <w:tblStyleRowBandSize w:val="1"/>
      <w:tblStyleColBandSize w:val="1"/>
      <w:tblBorders>
        <w:top w:val="single" w:sz="24" w:space="0" w:color="A9D4DB" w:themeColor="accent1"/>
        <w:left w:val="single" w:sz="24" w:space="0" w:color="A9D4DB" w:themeColor="accent1"/>
        <w:bottom w:val="single" w:sz="24" w:space="0" w:color="A9D4DB" w:themeColor="accent1"/>
        <w:right w:val="single" w:sz="24" w:space="0" w:color="A9D4DB" w:themeColor="accent1"/>
      </w:tblBorders>
    </w:tblPr>
    <w:tcPr>
      <w:shd w:val="clear" w:color="auto" w:fill="A9D4D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82307"/>
    <w:rPr>
      <w:color w:val="FFFFFF" w:themeColor="background1"/>
    </w:rPr>
    <w:tblPr>
      <w:tblStyleRowBandSize w:val="1"/>
      <w:tblStyleColBandSize w:val="1"/>
      <w:tblBorders>
        <w:top w:val="single" w:sz="24" w:space="0" w:color="FBE284" w:themeColor="accent2"/>
        <w:left w:val="single" w:sz="24" w:space="0" w:color="FBE284" w:themeColor="accent2"/>
        <w:bottom w:val="single" w:sz="24" w:space="0" w:color="FBE284" w:themeColor="accent2"/>
        <w:right w:val="single" w:sz="24" w:space="0" w:color="FBE284" w:themeColor="accent2"/>
      </w:tblBorders>
    </w:tblPr>
    <w:tcPr>
      <w:shd w:val="clear" w:color="auto" w:fill="FBE28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82307"/>
    <w:rPr>
      <w:color w:val="FFFFFF" w:themeColor="background1"/>
    </w:rPr>
    <w:tblPr>
      <w:tblStyleRowBandSize w:val="1"/>
      <w:tblStyleColBandSize w:val="1"/>
      <w:tblBorders>
        <w:top w:val="single" w:sz="24" w:space="0" w:color="4495A2" w:themeColor="accent3"/>
        <w:left w:val="single" w:sz="24" w:space="0" w:color="4495A2" w:themeColor="accent3"/>
        <w:bottom w:val="single" w:sz="24" w:space="0" w:color="4495A2" w:themeColor="accent3"/>
        <w:right w:val="single" w:sz="24" w:space="0" w:color="4495A2" w:themeColor="accent3"/>
      </w:tblBorders>
    </w:tblPr>
    <w:tcPr>
      <w:shd w:val="clear" w:color="auto" w:fill="4495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82307"/>
    <w:rPr>
      <w:color w:val="FFFFFF" w:themeColor="background1"/>
    </w:rPr>
    <w:tblPr>
      <w:tblStyleRowBandSize w:val="1"/>
      <w:tblStyleColBandSize w:val="1"/>
      <w:tblBorders>
        <w:top w:val="single" w:sz="24" w:space="0" w:color="AA5881" w:themeColor="accent4"/>
        <w:left w:val="single" w:sz="24" w:space="0" w:color="AA5881" w:themeColor="accent4"/>
        <w:bottom w:val="single" w:sz="24" w:space="0" w:color="AA5881" w:themeColor="accent4"/>
        <w:right w:val="single" w:sz="24" w:space="0" w:color="AA5881" w:themeColor="accent4"/>
      </w:tblBorders>
    </w:tblPr>
    <w:tcPr>
      <w:shd w:val="clear" w:color="auto" w:fill="AA588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82307"/>
    <w:rPr>
      <w:color w:val="FFFFFF" w:themeColor="background1"/>
    </w:rPr>
    <w:tblPr>
      <w:tblStyleRowBandSize w:val="1"/>
      <w:tblStyleColBandSize w:val="1"/>
      <w:tblBorders>
        <w:top w:val="single" w:sz="24" w:space="0" w:color="E06742" w:themeColor="accent5"/>
        <w:left w:val="single" w:sz="24" w:space="0" w:color="E06742" w:themeColor="accent5"/>
        <w:bottom w:val="single" w:sz="24" w:space="0" w:color="E06742" w:themeColor="accent5"/>
        <w:right w:val="single" w:sz="24" w:space="0" w:color="E06742" w:themeColor="accent5"/>
      </w:tblBorders>
    </w:tblPr>
    <w:tcPr>
      <w:shd w:val="clear" w:color="auto" w:fill="E067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82307"/>
    <w:rPr>
      <w:color w:val="FFFFFF" w:themeColor="background1"/>
    </w:rPr>
    <w:tblPr>
      <w:tblStyleRowBandSize w:val="1"/>
      <w:tblStyleColBandSize w:val="1"/>
      <w:tblBorders>
        <w:top w:val="single" w:sz="24" w:space="0" w:color="F9D448" w:themeColor="accent6"/>
        <w:left w:val="single" w:sz="24" w:space="0" w:color="F9D448" w:themeColor="accent6"/>
        <w:bottom w:val="single" w:sz="24" w:space="0" w:color="F9D448" w:themeColor="accent6"/>
        <w:right w:val="single" w:sz="24" w:space="0" w:color="F9D448" w:themeColor="accent6"/>
      </w:tblBorders>
    </w:tblPr>
    <w:tcPr>
      <w:shd w:val="clear" w:color="auto" w:fill="F9D4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38230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82307"/>
    <w:rPr>
      <w:color w:val="64B1BE" w:themeColor="accent1" w:themeShade="BF"/>
    </w:rPr>
    <w:tblPr>
      <w:tblStyleRowBandSize w:val="1"/>
      <w:tblStyleColBandSize w:val="1"/>
      <w:tblBorders>
        <w:top w:val="single" w:sz="4" w:space="0" w:color="A9D4DB" w:themeColor="accent1"/>
        <w:bottom w:val="single" w:sz="4" w:space="0" w:color="A9D4D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9D4D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6-20">
    <w:name w:val="List Table 6 Colorful Accent 2"/>
    <w:basedOn w:val="a4"/>
    <w:uiPriority w:val="51"/>
    <w:rsid w:val="00382307"/>
    <w:rPr>
      <w:color w:val="F8CB26" w:themeColor="accent2" w:themeShade="BF"/>
    </w:rPr>
    <w:tblPr>
      <w:tblStyleRowBandSize w:val="1"/>
      <w:tblStyleColBandSize w:val="1"/>
      <w:tblBorders>
        <w:top w:val="single" w:sz="4" w:space="0" w:color="FBE284" w:themeColor="accent2"/>
        <w:bottom w:val="single" w:sz="4" w:space="0" w:color="FBE28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28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6-30">
    <w:name w:val="List Table 6 Colorful Accent 3"/>
    <w:basedOn w:val="a4"/>
    <w:uiPriority w:val="51"/>
    <w:rsid w:val="00382307"/>
    <w:rPr>
      <w:color w:val="336F79" w:themeColor="accent3" w:themeShade="BF"/>
    </w:rPr>
    <w:tblPr>
      <w:tblStyleRowBandSize w:val="1"/>
      <w:tblStyleColBandSize w:val="1"/>
      <w:tblBorders>
        <w:top w:val="single" w:sz="4" w:space="0" w:color="4495A2" w:themeColor="accent3"/>
        <w:bottom w:val="single" w:sz="4" w:space="0" w:color="4495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495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6-40">
    <w:name w:val="List Table 6 Colorful Accent 4"/>
    <w:basedOn w:val="a4"/>
    <w:uiPriority w:val="51"/>
    <w:rsid w:val="00382307"/>
    <w:rPr>
      <w:color w:val="7F4160" w:themeColor="accent4" w:themeShade="BF"/>
    </w:rPr>
    <w:tblPr>
      <w:tblStyleRowBandSize w:val="1"/>
      <w:tblStyleColBandSize w:val="1"/>
      <w:tblBorders>
        <w:top w:val="single" w:sz="4" w:space="0" w:color="AA5881" w:themeColor="accent4"/>
        <w:bottom w:val="single" w:sz="4" w:space="0" w:color="AA588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588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6-50">
    <w:name w:val="List Table 6 Colorful Accent 5"/>
    <w:basedOn w:val="a4"/>
    <w:uiPriority w:val="51"/>
    <w:rsid w:val="00382307"/>
    <w:rPr>
      <w:color w:val="BA421E" w:themeColor="accent5" w:themeShade="BF"/>
    </w:rPr>
    <w:tblPr>
      <w:tblStyleRowBandSize w:val="1"/>
      <w:tblStyleColBandSize w:val="1"/>
      <w:tblBorders>
        <w:top w:val="single" w:sz="4" w:space="0" w:color="E06742" w:themeColor="accent5"/>
        <w:bottom w:val="single" w:sz="4" w:space="0" w:color="E067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67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6-60">
    <w:name w:val="List Table 6 Colorful Accent 6"/>
    <w:basedOn w:val="a4"/>
    <w:uiPriority w:val="51"/>
    <w:rsid w:val="00382307"/>
    <w:rPr>
      <w:color w:val="E8B807" w:themeColor="accent6" w:themeShade="BF"/>
    </w:rPr>
    <w:tblPr>
      <w:tblStyleRowBandSize w:val="1"/>
      <w:tblStyleColBandSize w:val="1"/>
      <w:tblBorders>
        <w:top w:val="single" w:sz="4" w:space="0" w:color="F9D448" w:themeColor="accent6"/>
        <w:bottom w:val="single" w:sz="4" w:space="0" w:color="F9D4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9D4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73">
    <w:name w:val="List Table 7 Colorful"/>
    <w:basedOn w:val="a4"/>
    <w:uiPriority w:val="52"/>
    <w:rsid w:val="0038230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82307"/>
    <w:rPr>
      <w:color w:val="64B1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9D4D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9D4D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9D4D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9D4D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82307"/>
    <w:rPr>
      <w:color w:val="F8CB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28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28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28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28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82307"/>
    <w:rPr>
      <w:color w:val="336F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95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95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95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95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82307"/>
    <w:rPr>
      <w:color w:val="7F416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588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588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588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588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82307"/>
    <w:rPr>
      <w:color w:val="BA421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67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67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67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67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82307"/>
    <w:rPr>
      <w:color w:val="E8B80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D4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D4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D4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D4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3823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Meiryo UI" w:eastAsia="Meiryo UI" w:hAnsi="Meiryo UI" w:cs="Meiryo UI"/>
      <w:sz w:val="20"/>
      <w:szCs w:val="20"/>
      <w:lang w:bidi="en-US"/>
    </w:rPr>
  </w:style>
  <w:style w:type="character" w:customStyle="1" w:styleId="affff8">
    <w:name w:val="マクロ文字列 (文字)"/>
    <w:basedOn w:val="a3"/>
    <w:link w:val="affff7"/>
    <w:uiPriority w:val="99"/>
    <w:semiHidden/>
    <w:rsid w:val="00382307"/>
    <w:rPr>
      <w:rFonts w:ascii="Meiryo UI" w:eastAsia="Meiryo UI" w:hAnsi="Meiryo UI" w:cs="Meiryo UI"/>
      <w:sz w:val="20"/>
      <w:szCs w:val="20"/>
      <w:lang w:bidi="en-US"/>
    </w:rPr>
  </w:style>
  <w:style w:type="table" w:styleId="82">
    <w:name w:val="Medium Grid 1"/>
    <w:basedOn w:val="a4"/>
    <w:uiPriority w:val="67"/>
    <w:semiHidden/>
    <w:unhideWhenUsed/>
    <w:rsid w:val="003823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382307"/>
    <w:tblPr>
      <w:tblStyleRowBandSize w:val="1"/>
      <w:tblStyleColBandSize w:val="1"/>
      <w:tblBorders>
        <w:top w:val="single" w:sz="8" w:space="0" w:color="BEDEE4" w:themeColor="accent1" w:themeTint="BF"/>
        <w:left w:val="single" w:sz="8" w:space="0" w:color="BEDEE4" w:themeColor="accent1" w:themeTint="BF"/>
        <w:bottom w:val="single" w:sz="8" w:space="0" w:color="BEDEE4" w:themeColor="accent1" w:themeTint="BF"/>
        <w:right w:val="single" w:sz="8" w:space="0" w:color="BEDEE4" w:themeColor="accent1" w:themeTint="BF"/>
        <w:insideH w:val="single" w:sz="8" w:space="0" w:color="BEDEE4" w:themeColor="accent1" w:themeTint="BF"/>
        <w:insideV w:val="single" w:sz="8" w:space="0" w:color="BEDEE4" w:themeColor="accent1" w:themeTint="BF"/>
      </w:tblBorders>
    </w:tblPr>
    <w:tcPr>
      <w:shd w:val="clear" w:color="auto" w:fill="E9F4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DEE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9ED" w:themeFill="accent1" w:themeFillTint="7F"/>
      </w:tcPr>
    </w:tblStylePr>
    <w:tblStylePr w:type="band1Horz">
      <w:tblPr/>
      <w:tcPr>
        <w:shd w:val="clear" w:color="auto" w:fill="D4E9ED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382307"/>
    <w:tblPr>
      <w:tblStyleRowBandSize w:val="1"/>
      <w:tblStyleColBandSize w:val="1"/>
      <w:tblBorders>
        <w:top w:val="single" w:sz="8" w:space="0" w:color="FCE9A2" w:themeColor="accent2" w:themeTint="BF"/>
        <w:left w:val="single" w:sz="8" w:space="0" w:color="FCE9A2" w:themeColor="accent2" w:themeTint="BF"/>
        <w:bottom w:val="single" w:sz="8" w:space="0" w:color="FCE9A2" w:themeColor="accent2" w:themeTint="BF"/>
        <w:right w:val="single" w:sz="8" w:space="0" w:color="FCE9A2" w:themeColor="accent2" w:themeTint="BF"/>
        <w:insideH w:val="single" w:sz="8" w:space="0" w:color="FCE9A2" w:themeColor="accent2" w:themeTint="BF"/>
        <w:insideV w:val="single" w:sz="8" w:space="0" w:color="FCE9A2" w:themeColor="accent2" w:themeTint="BF"/>
      </w:tblBorders>
    </w:tblPr>
    <w:tcPr>
      <w:shd w:val="clear" w:color="auto" w:fill="FEF7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A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1" w:themeFill="accent2" w:themeFillTint="7F"/>
      </w:tcPr>
    </w:tblStylePr>
    <w:tblStylePr w:type="band1Horz">
      <w:tblPr/>
      <w:tcPr>
        <w:shd w:val="clear" w:color="auto" w:fill="FDF0C1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382307"/>
    <w:tblPr>
      <w:tblStyleRowBandSize w:val="1"/>
      <w:tblStyleColBandSize w:val="1"/>
      <w:tblBorders>
        <w:top w:val="single" w:sz="8" w:space="0" w:color="6BB4C1" w:themeColor="accent3" w:themeTint="BF"/>
        <w:left w:val="single" w:sz="8" w:space="0" w:color="6BB4C1" w:themeColor="accent3" w:themeTint="BF"/>
        <w:bottom w:val="single" w:sz="8" w:space="0" w:color="6BB4C1" w:themeColor="accent3" w:themeTint="BF"/>
        <w:right w:val="single" w:sz="8" w:space="0" w:color="6BB4C1" w:themeColor="accent3" w:themeTint="BF"/>
        <w:insideH w:val="single" w:sz="8" w:space="0" w:color="6BB4C1" w:themeColor="accent3" w:themeTint="BF"/>
        <w:insideV w:val="single" w:sz="8" w:space="0" w:color="6BB4C1" w:themeColor="accent3" w:themeTint="BF"/>
      </w:tblBorders>
    </w:tblPr>
    <w:tcPr>
      <w:shd w:val="clear" w:color="auto" w:fill="CEE6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4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CDD5" w:themeFill="accent3" w:themeFillTint="7F"/>
      </w:tcPr>
    </w:tblStylePr>
    <w:tblStylePr w:type="band1Horz">
      <w:tblPr/>
      <w:tcPr>
        <w:shd w:val="clear" w:color="auto" w:fill="9CCDD5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382307"/>
    <w:tblPr>
      <w:tblStyleRowBandSize w:val="1"/>
      <w:tblStyleColBandSize w:val="1"/>
      <w:tblBorders>
        <w:top w:val="single" w:sz="8" w:space="0" w:color="BF81A0" w:themeColor="accent4" w:themeTint="BF"/>
        <w:left w:val="single" w:sz="8" w:space="0" w:color="BF81A0" w:themeColor="accent4" w:themeTint="BF"/>
        <w:bottom w:val="single" w:sz="8" w:space="0" w:color="BF81A0" w:themeColor="accent4" w:themeTint="BF"/>
        <w:right w:val="single" w:sz="8" w:space="0" w:color="BF81A0" w:themeColor="accent4" w:themeTint="BF"/>
        <w:insideH w:val="single" w:sz="8" w:space="0" w:color="BF81A0" w:themeColor="accent4" w:themeTint="BF"/>
        <w:insideV w:val="single" w:sz="8" w:space="0" w:color="BF81A0" w:themeColor="accent4" w:themeTint="BF"/>
      </w:tblBorders>
    </w:tblPr>
    <w:tcPr>
      <w:shd w:val="clear" w:color="auto" w:fill="EAD5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81A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ABC0" w:themeFill="accent4" w:themeFillTint="7F"/>
      </w:tcPr>
    </w:tblStylePr>
    <w:tblStylePr w:type="band1Horz">
      <w:tblPr/>
      <w:tcPr>
        <w:shd w:val="clear" w:color="auto" w:fill="D4ABC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382307"/>
    <w:tblPr>
      <w:tblStyleRowBandSize w:val="1"/>
      <w:tblStyleColBandSize w:val="1"/>
      <w:tblBorders>
        <w:top w:val="single" w:sz="8" w:space="0" w:color="E78C71" w:themeColor="accent5" w:themeTint="BF"/>
        <w:left w:val="single" w:sz="8" w:space="0" w:color="E78C71" w:themeColor="accent5" w:themeTint="BF"/>
        <w:bottom w:val="single" w:sz="8" w:space="0" w:color="E78C71" w:themeColor="accent5" w:themeTint="BF"/>
        <w:right w:val="single" w:sz="8" w:space="0" w:color="E78C71" w:themeColor="accent5" w:themeTint="BF"/>
        <w:insideH w:val="single" w:sz="8" w:space="0" w:color="E78C71" w:themeColor="accent5" w:themeTint="BF"/>
        <w:insideV w:val="single" w:sz="8" w:space="0" w:color="E78C71" w:themeColor="accent5" w:themeTint="BF"/>
      </w:tblBorders>
    </w:tblPr>
    <w:tcPr>
      <w:shd w:val="clear" w:color="auto" w:fill="F7D9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C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2A0" w:themeFill="accent5" w:themeFillTint="7F"/>
      </w:tcPr>
    </w:tblStylePr>
    <w:tblStylePr w:type="band1Horz">
      <w:tblPr/>
      <w:tcPr>
        <w:shd w:val="clear" w:color="auto" w:fill="EFB2A0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382307"/>
    <w:tblPr>
      <w:tblStyleRowBandSize w:val="1"/>
      <w:tblStyleColBandSize w:val="1"/>
      <w:tblBorders>
        <w:top w:val="single" w:sz="8" w:space="0" w:color="FADE75" w:themeColor="accent6" w:themeTint="BF"/>
        <w:left w:val="single" w:sz="8" w:space="0" w:color="FADE75" w:themeColor="accent6" w:themeTint="BF"/>
        <w:bottom w:val="single" w:sz="8" w:space="0" w:color="FADE75" w:themeColor="accent6" w:themeTint="BF"/>
        <w:right w:val="single" w:sz="8" w:space="0" w:color="FADE75" w:themeColor="accent6" w:themeTint="BF"/>
        <w:insideH w:val="single" w:sz="8" w:space="0" w:color="FADE75" w:themeColor="accent6" w:themeTint="BF"/>
        <w:insideV w:val="single" w:sz="8" w:space="0" w:color="FADE75" w:themeColor="accent6" w:themeTint="BF"/>
      </w:tblBorders>
    </w:tblPr>
    <w:tcPr>
      <w:shd w:val="clear" w:color="auto" w:fill="FDF4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DE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A3" w:themeFill="accent6" w:themeFillTint="7F"/>
      </w:tcPr>
    </w:tblStylePr>
    <w:tblStylePr w:type="band1Horz">
      <w:tblPr/>
      <w:tcPr>
        <w:shd w:val="clear" w:color="auto" w:fill="FCE9A3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  <w:insideH w:val="single" w:sz="8" w:space="0" w:color="A9D4DB" w:themeColor="accent1"/>
        <w:insideV w:val="single" w:sz="8" w:space="0" w:color="A9D4DB" w:themeColor="accent1"/>
      </w:tblBorders>
    </w:tblPr>
    <w:tcPr>
      <w:shd w:val="clear" w:color="auto" w:fill="E9F4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A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6F7" w:themeFill="accent1" w:themeFillTint="33"/>
      </w:tcPr>
    </w:tblStylePr>
    <w:tblStylePr w:type="band1Vert">
      <w:tblPr/>
      <w:tcPr>
        <w:shd w:val="clear" w:color="auto" w:fill="D4E9ED" w:themeFill="accent1" w:themeFillTint="7F"/>
      </w:tcPr>
    </w:tblStylePr>
    <w:tblStylePr w:type="band1Horz">
      <w:tblPr/>
      <w:tcPr>
        <w:tcBorders>
          <w:insideH w:val="single" w:sz="6" w:space="0" w:color="A9D4DB" w:themeColor="accent1"/>
          <w:insideV w:val="single" w:sz="6" w:space="0" w:color="A9D4DB" w:themeColor="accent1"/>
        </w:tcBorders>
        <w:shd w:val="clear" w:color="auto" w:fill="D4E9E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  <w:insideH w:val="single" w:sz="8" w:space="0" w:color="FBE284" w:themeColor="accent2"/>
        <w:insideV w:val="single" w:sz="8" w:space="0" w:color="FBE284" w:themeColor="accent2"/>
      </w:tblBorders>
    </w:tblPr>
    <w:tcPr>
      <w:shd w:val="clear" w:color="auto" w:fill="FEF7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E6" w:themeFill="accent2" w:themeFillTint="33"/>
      </w:tcPr>
    </w:tblStylePr>
    <w:tblStylePr w:type="band1Vert">
      <w:tblPr/>
      <w:tcPr>
        <w:shd w:val="clear" w:color="auto" w:fill="FDF0C1" w:themeFill="accent2" w:themeFillTint="7F"/>
      </w:tcPr>
    </w:tblStylePr>
    <w:tblStylePr w:type="band1Horz">
      <w:tblPr/>
      <w:tcPr>
        <w:tcBorders>
          <w:insideH w:val="single" w:sz="6" w:space="0" w:color="FBE284" w:themeColor="accent2"/>
          <w:insideV w:val="single" w:sz="6" w:space="0" w:color="FBE284" w:themeColor="accent2"/>
        </w:tcBorders>
        <w:shd w:val="clear" w:color="auto" w:fill="FDF0C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  <w:insideH w:val="single" w:sz="8" w:space="0" w:color="4495A2" w:themeColor="accent3"/>
        <w:insideV w:val="single" w:sz="8" w:space="0" w:color="4495A2" w:themeColor="accent3"/>
      </w:tblBorders>
    </w:tblPr>
    <w:tcPr>
      <w:shd w:val="clear" w:color="auto" w:fill="CEE6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5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BEE" w:themeFill="accent3" w:themeFillTint="33"/>
      </w:tcPr>
    </w:tblStylePr>
    <w:tblStylePr w:type="band1Vert">
      <w:tblPr/>
      <w:tcPr>
        <w:shd w:val="clear" w:color="auto" w:fill="9CCDD5" w:themeFill="accent3" w:themeFillTint="7F"/>
      </w:tcPr>
    </w:tblStylePr>
    <w:tblStylePr w:type="band1Horz">
      <w:tblPr/>
      <w:tcPr>
        <w:tcBorders>
          <w:insideH w:val="single" w:sz="6" w:space="0" w:color="4495A2" w:themeColor="accent3"/>
          <w:insideV w:val="single" w:sz="6" w:space="0" w:color="4495A2" w:themeColor="accent3"/>
        </w:tcBorders>
        <w:shd w:val="clear" w:color="auto" w:fill="9CCD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  <w:insideH w:val="single" w:sz="8" w:space="0" w:color="AA5881" w:themeColor="accent4"/>
        <w:insideV w:val="single" w:sz="8" w:space="0" w:color="AA5881" w:themeColor="accent4"/>
      </w:tblBorders>
    </w:tblPr>
    <w:tcPr>
      <w:shd w:val="clear" w:color="auto" w:fill="EAD5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EE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DE5" w:themeFill="accent4" w:themeFillTint="33"/>
      </w:tcPr>
    </w:tblStylePr>
    <w:tblStylePr w:type="band1Vert">
      <w:tblPr/>
      <w:tcPr>
        <w:shd w:val="clear" w:color="auto" w:fill="D4ABC0" w:themeFill="accent4" w:themeFillTint="7F"/>
      </w:tcPr>
    </w:tblStylePr>
    <w:tblStylePr w:type="band1Horz">
      <w:tblPr/>
      <w:tcPr>
        <w:tcBorders>
          <w:insideH w:val="single" w:sz="6" w:space="0" w:color="AA5881" w:themeColor="accent4"/>
          <w:insideV w:val="single" w:sz="6" w:space="0" w:color="AA5881" w:themeColor="accent4"/>
        </w:tcBorders>
        <w:shd w:val="clear" w:color="auto" w:fill="D4ABC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  <w:insideH w:val="single" w:sz="8" w:space="0" w:color="E06742" w:themeColor="accent5"/>
        <w:insideV w:val="single" w:sz="8" w:space="0" w:color="E06742" w:themeColor="accent5"/>
      </w:tblBorders>
    </w:tblPr>
    <w:tcPr>
      <w:shd w:val="clear" w:color="auto" w:fill="F7D9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0D9" w:themeFill="accent5" w:themeFillTint="33"/>
      </w:tcPr>
    </w:tblStylePr>
    <w:tblStylePr w:type="band1Vert">
      <w:tblPr/>
      <w:tcPr>
        <w:shd w:val="clear" w:color="auto" w:fill="EFB2A0" w:themeFill="accent5" w:themeFillTint="7F"/>
      </w:tcPr>
    </w:tblStylePr>
    <w:tblStylePr w:type="band1Horz">
      <w:tblPr/>
      <w:tcPr>
        <w:tcBorders>
          <w:insideH w:val="single" w:sz="6" w:space="0" w:color="E06742" w:themeColor="accent5"/>
          <w:insideV w:val="single" w:sz="6" w:space="0" w:color="E06742" w:themeColor="accent5"/>
        </w:tcBorders>
        <w:shd w:val="clear" w:color="auto" w:fill="EFB2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  <w:insideH w:val="single" w:sz="8" w:space="0" w:color="F9D448" w:themeColor="accent6"/>
        <w:insideV w:val="single" w:sz="8" w:space="0" w:color="F9D448" w:themeColor="accent6"/>
      </w:tblBorders>
    </w:tblPr>
    <w:tcPr>
      <w:shd w:val="clear" w:color="auto" w:fill="FDF4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A" w:themeFill="accent6" w:themeFillTint="33"/>
      </w:tcPr>
    </w:tblStylePr>
    <w:tblStylePr w:type="band1Vert">
      <w:tblPr/>
      <w:tcPr>
        <w:shd w:val="clear" w:color="auto" w:fill="FCE9A3" w:themeFill="accent6" w:themeFillTint="7F"/>
      </w:tcPr>
    </w:tblStylePr>
    <w:tblStylePr w:type="band1Horz">
      <w:tblPr/>
      <w:tcPr>
        <w:tcBorders>
          <w:insideH w:val="single" w:sz="6" w:space="0" w:color="F9D448" w:themeColor="accent6"/>
          <w:insideV w:val="single" w:sz="6" w:space="0" w:color="F9D448" w:themeColor="accent6"/>
        </w:tcBorders>
        <w:shd w:val="clear" w:color="auto" w:fill="FCE9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382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382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4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D4D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D4D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D4D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D4D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E9E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E9ED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382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7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2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2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2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2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C1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382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6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5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5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95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95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CD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CDD5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382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D5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588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588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588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588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ABC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ABC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382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9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67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67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67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67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2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2A0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3823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4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4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4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4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E9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E9A3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A9D4DB" w:themeColor="accent1"/>
        <w:bottom w:val="single" w:sz="8" w:space="0" w:color="A9D4D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D4DB" w:themeColor="accent1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A9D4DB" w:themeColor="accent1"/>
          <w:bottom w:val="single" w:sz="8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D4DB" w:themeColor="accent1"/>
          <w:bottom w:val="single" w:sz="8" w:space="0" w:color="A9D4DB" w:themeColor="accent1"/>
        </w:tcBorders>
      </w:tcPr>
    </w:tblStylePr>
    <w:tblStylePr w:type="band1Vert">
      <w:tblPr/>
      <w:tcPr>
        <w:shd w:val="clear" w:color="auto" w:fill="E9F4F6" w:themeFill="accent1" w:themeFillTint="3F"/>
      </w:tcPr>
    </w:tblStylePr>
    <w:tblStylePr w:type="band1Horz">
      <w:tblPr/>
      <w:tcPr>
        <w:shd w:val="clear" w:color="auto" w:fill="E9F4F6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FBE284" w:themeColor="accent2"/>
        <w:bottom w:val="single" w:sz="8" w:space="0" w:color="FBE28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284" w:themeColor="accent2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FBE284" w:themeColor="accent2"/>
          <w:bottom w:val="single" w:sz="8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284" w:themeColor="accent2"/>
          <w:bottom w:val="single" w:sz="8" w:space="0" w:color="FBE284" w:themeColor="accent2"/>
        </w:tcBorders>
      </w:tcPr>
    </w:tblStylePr>
    <w:tblStylePr w:type="band1Vert">
      <w:tblPr/>
      <w:tcPr>
        <w:shd w:val="clear" w:color="auto" w:fill="FEF7E0" w:themeFill="accent2" w:themeFillTint="3F"/>
      </w:tcPr>
    </w:tblStylePr>
    <w:tblStylePr w:type="band1Horz">
      <w:tblPr/>
      <w:tcPr>
        <w:shd w:val="clear" w:color="auto" w:fill="FEF7E0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4495A2" w:themeColor="accent3"/>
        <w:bottom w:val="single" w:sz="8" w:space="0" w:color="4495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95A2" w:themeColor="accent3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4495A2" w:themeColor="accent3"/>
          <w:bottom w:val="single" w:sz="8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95A2" w:themeColor="accent3"/>
          <w:bottom w:val="single" w:sz="8" w:space="0" w:color="4495A2" w:themeColor="accent3"/>
        </w:tcBorders>
      </w:tcPr>
    </w:tblStylePr>
    <w:tblStylePr w:type="band1Vert">
      <w:tblPr/>
      <w:tcPr>
        <w:shd w:val="clear" w:color="auto" w:fill="CEE6EA" w:themeFill="accent3" w:themeFillTint="3F"/>
      </w:tcPr>
    </w:tblStylePr>
    <w:tblStylePr w:type="band1Horz">
      <w:tblPr/>
      <w:tcPr>
        <w:shd w:val="clear" w:color="auto" w:fill="CEE6EA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AA5881" w:themeColor="accent4"/>
        <w:bottom w:val="single" w:sz="8" w:space="0" w:color="AA588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5881" w:themeColor="accent4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AA5881" w:themeColor="accent4"/>
          <w:bottom w:val="single" w:sz="8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5881" w:themeColor="accent4"/>
          <w:bottom w:val="single" w:sz="8" w:space="0" w:color="AA5881" w:themeColor="accent4"/>
        </w:tcBorders>
      </w:tcPr>
    </w:tblStylePr>
    <w:tblStylePr w:type="band1Vert">
      <w:tblPr/>
      <w:tcPr>
        <w:shd w:val="clear" w:color="auto" w:fill="EAD5DF" w:themeFill="accent4" w:themeFillTint="3F"/>
      </w:tcPr>
    </w:tblStylePr>
    <w:tblStylePr w:type="band1Horz">
      <w:tblPr/>
      <w:tcPr>
        <w:shd w:val="clear" w:color="auto" w:fill="EAD5DF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E06742" w:themeColor="accent5"/>
        <w:bottom w:val="single" w:sz="8" w:space="0" w:color="E067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6742" w:themeColor="accent5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E06742" w:themeColor="accent5"/>
          <w:bottom w:val="single" w:sz="8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6742" w:themeColor="accent5"/>
          <w:bottom w:val="single" w:sz="8" w:space="0" w:color="E06742" w:themeColor="accent5"/>
        </w:tcBorders>
      </w:tcPr>
    </w:tblStylePr>
    <w:tblStylePr w:type="band1Vert">
      <w:tblPr/>
      <w:tcPr>
        <w:shd w:val="clear" w:color="auto" w:fill="F7D9D0" w:themeFill="accent5" w:themeFillTint="3F"/>
      </w:tcPr>
    </w:tblStylePr>
    <w:tblStylePr w:type="band1Horz">
      <w:tblPr/>
      <w:tcPr>
        <w:shd w:val="clear" w:color="auto" w:fill="F7D9D0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F9D448" w:themeColor="accent6"/>
        <w:bottom w:val="single" w:sz="8" w:space="0" w:color="F9D4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448" w:themeColor="accent6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F9D448" w:themeColor="accent6"/>
          <w:bottom w:val="single" w:sz="8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448" w:themeColor="accent6"/>
          <w:bottom w:val="single" w:sz="8" w:space="0" w:color="F9D448" w:themeColor="accent6"/>
        </w:tcBorders>
      </w:tcPr>
    </w:tblStylePr>
    <w:tblStylePr w:type="band1Vert">
      <w:tblPr/>
      <w:tcPr>
        <w:shd w:val="clear" w:color="auto" w:fill="FDF4D1" w:themeFill="accent6" w:themeFillTint="3F"/>
      </w:tcPr>
    </w:tblStylePr>
    <w:tblStylePr w:type="band1Horz">
      <w:tblPr/>
      <w:tcPr>
        <w:shd w:val="clear" w:color="auto" w:fill="FDF4D1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D4D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9D4D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D4D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D4D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4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BE28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28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28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7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95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95A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95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95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6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588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588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588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588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D5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67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674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67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67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9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382307"/>
    <w:rPr>
      <w:color w:val="000000" w:themeColor="text1"/>
    </w:rPr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4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44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4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4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3823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382307"/>
    <w:tblPr>
      <w:tblStyleRowBandSize w:val="1"/>
      <w:tblStyleColBandSize w:val="1"/>
      <w:tblBorders>
        <w:top w:val="single" w:sz="8" w:space="0" w:color="BEDEE4" w:themeColor="accent1" w:themeTint="BF"/>
        <w:left w:val="single" w:sz="8" w:space="0" w:color="BEDEE4" w:themeColor="accent1" w:themeTint="BF"/>
        <w:bottom w:val="single" w:sz="8" w:space="0" w:color="BEDEE4" w:themeColor="accent1" w:themeTint="BF"/>
        <w:right w:val="single" w:sz="8" w:space="0" w:color="BEDEE4" w:themeColor="accent1" w:themeTint="BF"/>
        <w:insideH w:val="single" w:sz="8" w:space="0" w:color="BEDEE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DEE4" w:themeColor="accent1" w:themeTint="BF"/>
          <w:left w:val="single" w:sz="8" w:space="0" w:color="BEDEE4" w:themeColor="accent1" w:themeTint="BF"/>
          <w:bottom w:val="single" w:sz="8" w:space="0" w:color="BEDEE4" w:themeColor="accent1" w:themeTint="BF"/>
          <w:right w:val="single" w:sz="8" w:space="0" w:color="BEDEE4" w:themeColor="accent1" w:themeTint="BF"/>
          <w:insideH w:val="nil"/>
          <w:insideV w:val="nil"/>
        </w:tcBorders>
        <w:shd w:val="clear" w:color="auto" w:fill="A9D4D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EE4" w:themeColor="accent1" w:themeTint="BF"/>
          <w:left w:val="single" w:sz="8" w:space="0" w:color="BEDEE4" w:themeColor="accent1" w:themeTint="BF"/>
          <w:bottom w:val="single" w:sz="8" w:space="0" w:color="BEDEE4" w:themeColor="accent1" w:themeTint="BF"/>
          <w:right w:val="single" w:sz="8" w:space="0" w:color="BEDEE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4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382307"/>
    <w:tblPr>
      <w:tblStyleRowBandSize w:val="1"/>
      <w:tblStyleColBandSize w:val="1"/>
      <w:tblBorders>
        <w:top w:val="single" w:sz="8" w:space="0" w:color="FCE9A2" w:themeColor="accent2" w:themeTint="BF"/>
        <w:left w:val="single" w:sz="8" w:space="0" w:color="FCE9A2" w:themeColor="accent2" w:themeTint="BF"/>
        <w:bottom w:val="single" w:sz="8" w:space="0" w:color="FCE9A2" w:themeColor="accent2" w:themeTint="BF"/>
        <w:right w:val="single" w:sz="8" w:space="0" w:color="FCE9A2" w:themeColor="accent2" w:themeTint="BF"/>
        <w:insideH w:val="single" w:sz="8" w:space="0" w:color="FCE9A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A2" w:themeColor="accent2" w:themeTint="BF"/>
          <w:left w:val="single" w:sz="8" w:space="0" w:color="FCE9A2" w:themeColor="accent2" w:themeTint="BF"/>
          <w:bottom w:val="single" w:sz="8" w:space="0" w:color="FCE9A2" w:themeColor="accent2" w:themeTint="BF"/>
          <w:right w:val="single" w:sz="8" w:space="0" w:color="FCE9A2" w:themeColor="accent2" w:themeTint="BF"/>
          <w:insideH w:val="nil"/>
          <w:insideV w:val="nil"/>
        </w:tcBorders>
        <w:shd w:val="clear" w:color="auto" w:fill="FBE28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A2" w:themeColor="accent2" w:themeTint="BF"/>
          <w:left w:val="single" w:sz="8" w:space="0" w:color="FCE9A2" w:themeColor="accent2" w:themeTint="BF"/>
          <w:bottom w:val="single" w:sz="8" w:space="0" w:color="FCE9A2" w:themeColor="accent2" w:themeTint="BF"/>
          <w:right w:val="single" w:sz="8" w:space="0" w:color="FCE9A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7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382307"/>
    <w:tblPr>
      <w:tblStyleRowBandSize w:val="1"/>
      <w:tblStyleColBandSize w:val="1"/>
      <w:tblBorders>
        <w:top w:val="single" w:sz="8" w:space="0" w:color="6BB4C1" w:themeColor="accent3" w:themeTint="BF"/>
        <w:left w:val="single" w:sz="8" w:space="0" w:color="6BB4C1" w:themeColor="accent3" w:themeTint="BF"/>
        <w:bottom w:val="single" w:sz="8" w:space="0" w:color="6BB4C1" w:themeColor="accent3" w:themeTint="BF"/>
        <w:right w:val="single" w:sz="8" w:space="0" w:color="6BB4C1" w:themeColor="accent3" w:themeTint="BF"/>
        <w:insideH w:val="single" w:sz="8" w:space="0" w:color="6BB4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4C1" w:themeColor="accent3" w:themeTint="BF"/>
          <w:left w:val="single" w:sz="8" w:space="0" w:color="6BB4C1" w:themeColor="accent3" w:themeTint="BF"/>
          <w:bottom w:val="single" w:sz="8" w:space="0" w:color="6BB4C1" w:themeColor="accent3" w:themeTint="BF"/>
          <w:right w:val="single" w:sz="8" w:space="0" w:color="6BB4C1" w:themeColor="accent3" w:themeTint="BF"/>
          <w:insideH w:val="nil"/>
          <w:insideV w:val="nil"/>
        </w:tcBorders>
        <w:shd w:val="clear" w:color="auto" w:fill="4495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4C1" w:themeColor="accent3" w:themeTint="BF"/>
          <w:left w:val="single" w:sz="8" w:space="0" w:color="6BB4C1" w:themeColor="accent3" w:themeTint="BF"/>
          <w:bottom w:val="single" w:sz="8" w:space="0" w:color="6BB4C1" w:themeColor="accent3" w:themeTint="BF"/>
          <w:right w:val="single" w:sz="8" w:space="0" w:color="6BB4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6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6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382307"/>
    <w:tblPr>
      <w:tblStyleRowBandSize w:val="1"/>
      <w:tblStyleColBandSize w:val="1"/>
      <w:tblBorders>
        <w:top w:val="single" w:sz="8" w:space="0" w:color="BF81A0" w:themeColor="accent4" w:themeTint="BF"/>
        <w:left w:val="single" w:sz="8" w:space="0" w:color="BF81A0" w:themeColor="accent4" w:themeTint="BF"/>
        <w:bottom w:val="single" w:sz="8" w:space="0" w:color="BF81A0" w:themeColor="accent4" w:themeTint="BF"/>
        <w:right w:val="single" w:sz="8" w:space="0" w:color="BF81A0" w:themeColor="accent4" w:themeTint="BF"/>
        <w:insideH w:val="single" w:sz="8" w:space="0" w:color="BF81A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81A0" w:themeColor="accent4" w:themeTint="BF"/>
          <w:left w:val="single" w:sz="8" w:space="0" w:color="BF81A0" w:themeColor="accent4" w:themeTint="BF"/>
          <w:bottom w:val="single" w:sz="8" w:space="0" w:color="BF81A0" w:themeColor="accent4" w:themeTint="BF"/>
          <w:right w:val="single" w:sz="8" w:space="0" w:color="BF81A0" w:themeColor="accent4" w:themeTint="BF"/>
          <w:insideH w:val="nil"/>
          <w:insideV w:val="nil"/>
        </w:tcBorders>
        <w:shd w:val="clear" w:color="auto" w:fill="AA588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1A0" w:themeColor="accent4" w:themeTint="BF"/>
          <w:left w:val="single" w:sz="8" w:space="0" w:color="BF81A0" w:themeColor="accent4" w:themeTint="BF"/>
          <w:bottom w:val="single" w:sz="8" w:space="0" w:color="BF81A0" w:themeColor="accent4" w:themeTint="BF"/>
          <w:right w:val="single" w:sz="8" w:space="0" w:color="BF81A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5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D5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382307"/>
    <w:tblPr>
      <w:tblStyleRowBandSize w:val="1"/>
      <w:tblStyleColBandSize w:val="1"/>
      <w:tblBorders>
        <w:top w:val="single" w:sz="8" w:space="0" w:color="E78C71" w:themeColor="accent5" w:themeTint="BF"/>
        <w:left w:val="single" w:sz="8" w:space="0" w:color="E78C71" w:themeColor="accent5" w:themeTint="BF"/>
        <w:bottom w:val="single" w:sz="8" w:space="0" w:color="E78C71" w:themeColor="accent5" w:themeTint="BF"/>
        <w:right w:val="single" w:sz="8" w:space="0" w:color="E78C71" w:themeColor="accent5" w:themeTint="BF"/>
        <w:insideH w:val="single" w:sz="8" w:space="0" w:color="E78C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C71" w:themeColor="accent5" w:themeTint="BF"/>
          <w:left w:val="single" w:sz="8" w:space="0" w:color="E78C71" w:themeColor="accent5" w:themeTint="BF"/>
          <w:bottom w:val="single" w:sz="8" w:space="0" w:color="E78C71" w:themeColor="accent5" w:themeTint="BF"/>
          <w:right w:val="single" w:sz="8" w:space="0" w:color="E78C71" w:themeColor="accent5" w:themeTint="BF"/>
          <w:insideH w:val="nil"/>
          <w:insideV w:val="nil"/>
        </w:tcBorders>
        <w:shd w:val="clear" w:color="auto" w:fill="E067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C71" w:themeColor="accent5" w:themeTint="BF"/>
          <w:left w:val="single" w:sz="8" w:space="0" w:color="E78C71" w:themeColor="accent5" w:themeTint="BF"/>
          <w:bottom w:val="single" w:sz="8" w:space="0" w:color="E78C71" w:themeColor="accent5" w:themeTint="BF"/>
          <w:right w:val="single" w:sz="8" w:space="0" w:color="E78C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9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9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382307"/>
    <w:tblPr>
      <w:tblStyleRowBandSize w:val="1"/>
      <w:tblStyleColBandSize w:val="1"/>
      <w:tblBorders>
        <w:top w:val="single" w:sz="8" w:space="0" w:color="FADE75" w:themeColor="accent6" w:themeTint="BF"/>
        <w:left w:val="single" w:sz="8" w:space="0" w:color="FADE75" w:themeColor="accent6" w:themeTint="BF"/>
        <w:bottom w:val="single" w:sz="8" w:space="0" w:color="FADE75" w:themeColor="accent6" w:themeTint="BF"/>
        <w:right w:val="single" w:sz="8" w:space="0" w:color="FADE75" w:themeColor="accent6" w:themeTint="BF"/>
        <w:insideH w:val="single" w:sz="8" w:space="0" w:color="FADE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DE75" w:themeColor="accent6" w:themeTint="BF"/>
          <w:left w:val="single" w:sz="8" w:space="0" w:color="FADE75" w:themeColor="accent6" w:themeTint="BF"/>
          <w:bottom w:val="single" w:sz="8" w:space="0" w:color="FADE75" w:themeColor="accent6" w:themeTint="BF"/>
          <w:right w:val="single" w:sz="8" w:space="0" w:color="FADE75" w:themeColor="accent6" w:themeTint="BF"/>
          <w:insideH w:val="nil"/>
          <w:insideV w:val="nil"/>
        </w:tcBorders>
        <w:shd w:val="clear" w:color="auto" w:fill="F9D4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E75" w:themeColor="accent6" w:themeTint="BF"/>
          <w:left w:val="single" w:sz="8" w:space="0" w:color="FADE75" w:themeColor="accent6" w:themeTint="BF"/>
          <w:bottom w:val="single" w:sz="8" w:space="0" w:color="FADE75" w:themeColor="accent6" w:themeTint="BF"/>
          <w:right w:val="single" w:sz="8" w:space="0" w:color="FADE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382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382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D4D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D4D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9D4D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382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28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28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28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382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95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95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95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382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588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588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588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382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67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67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67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3823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4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4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4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f9">
    <w:name w:val="Mention"/>
    <w:basedOn w:val="a3"/>
    <w:uiPriority w:val="99"/>
    <w:semiHidden/>
    <w:unhideWhenUsed/>
    <w:rsid w:val="00382307"/>
    <w:rPr>
      <w:rFonts w:ascii="Meiryo UI" w:eastAsia="Meiryo UI" w:hAnsi="Meiryo UI" w:cs="Meiryo UI"/>
      <w:color w:val="2B579A"/>
      <w:shd w:val="clear" w:color="auto" w:fill="E1DFDD"/>
    </w:rPr>
  </w:style>
  <w:style w:type="paragraph" w:styleId="affffa">
    <w:name w:val="Message Header"/>
    <w:basedOn w:val="a2"/>
    <w:link w:val="affffb"/>
    <w:uiPriority w:val="99"/>
    <w:semiHidden/>
    <w:unhideWhenUsed/>
    <w:rsid w:val="003823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sz w:val="24"/>
      <w:szCs w:val="24"/>
    </w:rPr>
  </w:style>
  <w:style w:type="character" w:customStyle="1" w:styleId="affffb">
    <w:name w:val="メッセージ見出し (文字)"/>
    <w:basedOn w:val="a3"/>
    <w:link w:val="affffa"/>
    <w:uiPriority w:val="99"/>
    <w:semiHidden/>
    <w:rsid w:val="00382307"/>
    <w:rPr>
      <w:rFonts w:ascii="Meiryo UI" w:eastAsia="Meiryo UI" w:hAnsi="Meiryo UI" w:cs="Meiryo UI"/>
      <w:sz w:val="24"/>
      <w:szCs w:val="24"/>
      <w:shd w:val="pct20" w:color="auto" w:fill="auto"/>
      <w:lang w:bidi="en-US"/>
    </w:rPr>
  </w:style>
  <w:style w:type="paragraph" w:styleId="affffc">
    <w:name w:val="No Spacing"/>
    <w:uiPriority w:val="1"/>
    <w:semiHidden/>
    <w:qFormat/>
    <w:rsid w:val="00382307"/>
    <w:rPr>
      <w:rFonts w:ascii="Meiryo UI" w:eastAsia="Meiryo UI" w:hAnsi="Meiryo UI" w:cs="Meiryo UI"/>
      <w:sz w:val="18"/>
      <w:szCs w:val="16"/>
      <w:lang w:bidi="en-US"/>
    </w:rPr>
  </w:style>
  <w:style w:type="paragraph" w:styleId="Web">
    <w:name w:val="Normal (Web)"/>
    <w:basedOn w:val="a2"/>
    <w:uiPriority w:val="99"/>
    <w:semiHidden/>
    <w:unhideWhenUsed/>
    <w:rsid w:val="00382307"/>
    <w:pPr>
      <w:spacing w:line="312" w:lineRule="auto"/>
    </w:pPr>
    <w:rPr>
      <w:sz w:val="24"/>
      <w:szCs w:val="24"/>
    </w:rPr>
  </w:style>
  <w:style w:type="paragraph" w:styleId="affffd">
    <w:name w:val="Normal Indent"/>
    <w:basedOn w:val="a2"/>
    <w:uiPriority w:val="99"/>
    <w:semiHidden/>
    <w:unhideWhenUsed/>
    <w:rsid w:val="00382307"/>
    <w:pPr>
      <w:spacing w:line="312" w:lineRule="auto"/>
      <w:ind w:left="720"/>
    </w:pPr>
  </w:style>
  <w:style w:type="paragraph" w:styleId="affffe">
    <w:name w:val="Note Heading"/>
    <w:basedOn w:val="a2"/>
    <w:next w:val="a2"/>
    <w:link w:val="afffff"/>
    <w:uiPriority w:val="99"/>
    <w:semiHidden/>
    <w:unhideWhenUsed/>
    <w:rsid w:val="00382307"/>
    <w:pPr>
      <w:spacing w:line="240" w:lineRule="auto"/>
    </w:pPr>
  </w:style>
  <w:style w:type="character" w:customStyle="1" w:styleId="afffff">
    <w:name w:val="記 (文字)"/>
    <w:basedOn w:val="a3"/>
    <w:link w:val="affffe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character" w:styleId="afffff0">
    <w:name w:val="page number"/>
    <w:basedOn w:val="a3"/>
    <w:uiPriority w:val="99"/>
    <w:semiHidden/>
    <w:unhideWhenUsed/>
    <w:rsid w:val="00382307"/>
    <w:rPr>
      <w:rFonts w:ascii="Meiryo UI" w:eastAsia="Meiryo UI" w:hAnsi="Meiryo UI" w:cs="Meiryo UI"/>
    </w:rPr>
  </w:style>
  <w:style w:type="table" w:styleId="1f">
    <w:name w:val="Plain Table 1"/>
    <w:basedOn w:val="a4"/>
    <w:uiPriority w:val="41"/>
    <w:rsid w:val="003823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3823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3823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3823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3823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382307"/>
    <w:pPr>
      <w:spacing w:line="240" w:lineRule="auto"/>
    </w:pPr>
    <w:rPr>
      <w:sz w:val="21"/>
      <w:szCs w:val="21"/>
    </w:rPr>
  </w:style>
  <w:style w:type="character" w:customStyle="1" w:styleId="afffff2">
    <w:name w:val="書式なし (文字)"/>
    <w:basedOn w:val="a3"/>
    <w:link w:val="afffff1"/>
    <w:uiPriority w:val="99"/>
    <w:semiHidden/>
    <w:rsid w:val="00382307"/>
    <w:rPr>
      <w:rFonts w:ascii="Meiryo UI" w:eastAsia="Meiryo UI" w:hAnsi="Meiryo UI" w:cs="Meiryo UI"/>
      <w:sz w:val="21"/>
      <w:szCs w:val="21"/>
      <w:lang w:bidi="en-US"/>
    </w:rPr>
  </w:style>
  <w:style w:type="paragraph" w:styleId="afffff3">
    <w:name w:val="Quote"/>
    <w:basedOn w:val="a2"/>
    <w:next w:val="a2"/>
    <w:link w:val="afffff4"/>
    <w:uiPriority w:val="29"/>
    <w:semiHidden/>
    <w:qFormat/>
    <w:rsid w:val="00382307"/>
    <w:pPr>
      <w:spacing w:before="200" w:after="160" w:line="312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4">
    <w:name w:val="引用文 (文字)"/>
    <w:basedOn w:val="a3"/>
    <w:link w:val="afffff3"/>
    <w:uiPriority w:val="29"/>
    <w:semiHidden/>
    <w:rsid w:val="00382307"/>
    <w:rPr>
      <w:rFonts w:ascii="Meiryo UI" w:eastAsia="Meiryo UI" w:hAnsi="Meiryo UI" w:cs="Meiryo UI"/>
      <w:i/>
      <w:iCs/>
      <w:color w:val="404040" w:themeColor="text1" w:themeTint="BF"/>
      <w:sz w:val="18"/>
      <w:szCs w:val="16"/>
      <w:lang w:bidi="en-US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382307"/>
    <w:pPr>
      <w:spacing w:line="312" w:lineRule="auto"/>
    </w:pPr>
  </w:style>
  <w:style w:type="character" w:customStyle="1" w:styleId="afffff6">
    <w:name w:val="挨拶文 (文字)"/>
    <w:basedOn w:val="a3"/>
    <w:link w:val="afffff5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paragraph" w:styleId="afffff7">
    <w:name w:val="Signature"/>
    <w:basedOn w:val="a2"/>
    <w:link w:val="afffff8"/>
    <w:uiPriority w:val="99"/>
    <w:semiHidden/>
    <w:unhideWhenUsed/>
    <w:rsid w:val="00382307"/>
    <w:pPr>
      <w:spacing w:line="240" w:lineRule="auto"/>
      <w:ind w:left="4252"/>
    </w:pPr>
  </w:style>
  <w:style w:type="character" w:customStyle="1" w:styleId="afffff8">
    <w:name w:val="署名 (文字)"/>
    <w:basedOn w:val="a3"/>
    <w:link w:val="afffff7"/>
    <w:uiPriority w:val="99"/>
    <w:semiHidden/>
    <w:rsid w:val="00382307"/>
    <w:rPr>
      <w:rFonts w:ascii="Meiryo UI" w:eastAsia="Meiryo UI" w:hAnsi="Meiryo UI" w:cs="Meiryo UI"/>
      <w:sz w:val="18"/>
      <w:szCs w:val="16"/>
      <w:lang w:bidi="en-US"/>
    </w:rPr>
  </w:style>
  <w:style w:type="character" w:styleId="afffff9">
    <w:name w:val="Smart Hyperlink"/>
    <w:basedOn w:val="a3"/>
    <w:uiPriority w:val="99"/>
    <w:semiHidden/>
    <w:unhideWhenUsed/>
    <w:rsid w:val="00382307"/>
    <w:rPr>
      <w:rFonts w:ascii="Meiryo UI" w:eastAsia="Meiryo UI" w:hAnsi="Meiryo UI" w:cs="Meiryo UI"/>
      <w:u w:val="dotted"/>
    </w:rPr>
  </w:style>
  <w:style w:type="character" w:styleId="afffffa">
    <w:name w:val="Smart Link"/>
    <w:basedOn w:val="a3"/>
    <w:uiPriority w:val="99"/>
    <w:semiHidden/>
    <w:unhideWhenUsed/>
    <w:rsid w:val="00382307"/>
    <w:rPr>
      <w:rFonts w:ascii="Meiryo UI" w:eastAsia="Meiryo UI" w:hAnsi="Meiryo UI" w:cs="Meiryo UI"/>
      <w:color w:val="0000FF"/>
      <w:u w:val="single"/>
      <w:shd w:val="clear" w:color="auto" w:fill="F3F2F1"/>
    </w:rPr>
  </w:style>
  <w:style w:type="character" w:styleId="afffffb">
    <w:name w:val="Strong"/>
    <w:basedOn w:val="a3"/>
    <w:uiPriority w:val="22"/>
    <w:semiHidden/>
    <w:qFormat/>
    <w:rsid w:val="00382307"/>
    <w:rPr>
      <w:rFonts w:ascii="Meiryo UI" w:eastAsia="Meiryo UI" w:hAnsi="Meiryo UI" w:cs="Meiryo UI"/>
      <w:b/>
      <w:bCs/>
    </w:rPr>
  </w:style>
  <w:style w:type="character" w:styleId="afffffc">
    <w:name w:val="Subtle Emphasis"/>
    <w:basedOn w:val="a3"/>
    <w:uiPriority w:val="19"/>
    <w:semiHidden/>
    <w:qFormat/>
    <w:rsid w:val="00382307"/>
    <w:rPr>
      <w:rFonts w:ascii="Meiryo UI" w:eastAsia="Meiryo UI" w:hAnsi="Meiryo UI" w:cs="Meiryo UI"/>
      <w:i/>
      <w:iCs/>
      <w:color w:val="404040" w:themeColor="text1" w:themeTint="BF"/>
    </w:rPr>
  </w:style>
  <w:style w:type="character" w:styleId="afffffd">
    <w:name w:val="Subtle Reference"/>
    <w:basedOn w:val="a3"/>
    <w:uiPriority w:val="31"/>
    <w:semiHidden/>
    <w:qFormat/>
    <w:rsid w:val="00382307"/>
    <w:rPr>
      <w:rFonts w:ascii="Meiryo UI" w:eastAsia="Meiryo UI" w:hAnsi="Meiryo UI" w:cs="Meiryo UI"/>
      <w:smallCaps/>
      <w:color w:val="5A5A5A" w:themeColor="text1" w:themeTint="A5"/>
    </w:rPr>
  </w:style>
  <w:style w:type="table" w:styleId="3-D1">
    <w:name w:val="Table 3D effects 1"/>
    <w:basedOn w:val="a4"/>
    <w:uiPriority w:val="99"/>
    <w:semiHidden/>
    <w:unhideWhenUsed/>
    <w:rsid w:val="00382307"/>
    <w:pPr>
      <w:spacing w:line="312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382307"/>
    <w:pPr>
      <w:spacing w:line="312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382307"/>
    <w:pPr>
      <w:spacing w:line="312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382307"/>
    <w:pPr>
      <w:spacing w:line="312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382307"/>
    <w:pPr>
      <w:spacing w:line="312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382307"/>
    <w:pPr>
      <w:spacing w:line="312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382307"/>
    <w:pPr>
      <w:spacing w:line="312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382307"/>
    <w:pPr>
      <w:spacing w:line="312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382307"/>
    <w:pPr>
      <w:spacing w:line="312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382307"/>
    <w:pPr>
      <w:spacing w:line="312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382307"/>
    <w:pPr>
      <w:spacing w:line="312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e">
    <w:name w:val="Table Contemporary"/>
    <w:basedOn w:val="a4"/>
    <w:uiPriority w:val="99"/>
    <w:semiHidden/>
    <w:unhideWhenUsed/>
    <w:rsid w:val="00382307"/>
    <w:pPr>
      <w:spacing w:line="312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">
    <w:name w:val="Table Elegant"/>
    <w:basedOn w:val="a4"/>
    <w:uiPriority w:val="99"/>
    <w:semiHidden/>
    <w:unhideWhenUsed/>
    <w:rsid w:val="00382307"/>
    <w:pPr>
      <w:spacing w:line="312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382307"/>
    <w:pPr>
      <w:spacing w:line="312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382307"/>
    <w:pPr>
      <w:spacing w:line="312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382307"/>
    <w:pPr>
      <w:spacing w:line="312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3823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382307"/>
    <w:pPr>
      <w:spacing w:line="312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382307"/>
    <w:pPr>
      <w:spacing w:line="312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382307"/>
    <w:pPr>
      <w:spacing w:line="312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382307"/>
    <w:pPr>
      <w:spacing w:line="312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382307"/>
    <w:pPr>
      <w:spacing w:line="312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1">
    <w:name w:val="table of authorities"/>
    <w:basedOn w:val="a2"/>
    <w:next w:val="a2"/>
    <w:uiPriority w:val="99"/>
    <w:semiHidden/>
    <w:unhideWhenUsed/>
    <w:rsid w:val="00382307"/>
    <w:pPr>
      <w:spacing w:line="312" w:lineRule="auto"/>
      <w:ind w:left="180" w:hanging="180"/>
    </w:pPr>
  </w:style>
  <w:style w:type="paragraph" w:styleId="affffff2">
    <w:name w:val="table of figures"/>
    <w:basedOn w:val="a2"/>
    <w:next w:val="a2"/>
    <w:uiPriority w:val="99"/>
    <w:semiHidden/>
    <w:unhideWhenUsed/>
    <w:rsid w:val="00382307"/>
    <w:pPr>
      <w:spacing w:line="312" w:lineRule="auto"/>
    </w:pPr>
  </w:style>
  <w:style w:type="table" w:styleId="affffff3">
    <w:name w:val="Table Professional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382307"/>
    <w:pPr>
      <w:spacing w:line="312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38230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382307"/>
    <w:pPr>
      <w:spacing w:line="312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382307"/>
    <w:pPr>
      <w:spacing w:line="312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rsid w:val="00382307"/>
    <w:pPr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382307"/>
    <w:pPr>
      <w:spacing w:line="312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382307"/>
    <w:pPr>
      <w:spacing w:line="312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382307"/>
    <w:pPr>
      <w:spacing w:line="312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5">
    <w:name w:val="toa heading"/>
    <w:basedOn w:val="a2"/>
    <w:next w:val="a2"/>
    <w:uiPriority w:val="99"/>
    <w:semiHidden/>
    <w:unhideWhenUsed/>
    <w:rsid w:val="00382307"/>
    <w:pPr>
      <w:spacing w:before="120" w:line="312" w:lineRule="auto"/>
    </w:pPr>
    <w:rPr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382307"/>
    <w:pPr>
      <w:spacing w:after="100" w:line="312" w:lineRule="auto"/>
    </w:pPr>
  </w:style>
  <w:style w:type="paragraph" w:styleId="2ff1">
    <w:name w:val="toc 2"/>
    <w:basedOn w:val="a2"/>
    <w:next w:val="a2"/>
    <w:autoRedefine/>
    <w:uiPriority w:val="39"/>
    <w:semiHidden/>
    <w:unhideWhenUsed/>
    <w:rsid w:val="00382307"/>
    <w:pPr>
      <w:spacing w:after="100" w:line="312" w:lineRule="auto"/>
      <w:ind w:left="180"/>
    </w:pPr>
  </w:style>
  <w:style w:type="paragraph" w:styleId="3fa">
    <w:name w:val="toc 3"/>
    <w:basedOn w:val="a2"/>
    <w:next w:val="a2"/>
    <w:autoRedefine/>
    <w:uiPriority w:val="39"/>
    <w:semiHidden/>
    <w:unhideWhenUsed/>
    <w:rsid w:val="00382307"/>
    <w:pPr>
      <w:spacing w:after="100" w:line="312" w:lineRule="auto"/>
      <w:ind w:left="360"/>
    </w:pPr>
  </w:style>
  <w:style w:type="paragraph" w:styleId="4f4">
    <w:name w:val="toc 4"/>
    <w:basedOn w:val="a2"/>
    <w:next w:val="a2"/>
    <w:autoRedefine/>
    <w:uiPriority w:val="39"/>
    <w:semiHidden/>
    <w:unhideWhenUsed/>
    <w:rsid w:val="00382307"/>
    <w:pPr>
      <w:spacing w:after="100" w:line="312" w:lineRule="auto"/>
      <w:ind w:left="540"/>
    </w:pPr>
  </w:style>
  <w:style w:type="paragraph" w:styleId="5f3">
    <w:name w:val="toc 5"/>
    <w:basedOn w:val="a2"/>
    <w:next w:val="a2"/>
    <w:autoRedefine/>
    <w:uiPriority w:val="39"/>
    <w:semiHidden/>
    <w:unhideWhenUsed/>
    <w:rsid w:val="00382307"/>
    <w:pPr>
      <w:spacing w:after="100" w:line="312" w:lineRule="auto"/>
      <w:ind w:left="720"/>
    </w:pPr>
  </w:style>
  <w:style w:type="paragraph" w:styleId="6d">
    <w:name w:val="toc 6"/>
    <w:basedOn w:val="a2"/>
    <w:next w:val="a2"/>
    <w:autoRedefine/>
    <w:uiPriority w:val="39"/>
    <w:semiHidden/>
    <w:unhideWhenUsed/>
    <w:rsid w:val="00382307"/>
    <w:pPr>
      <w:spacing w:after="100" w:line="312" w:lineRule="auto"/>
      <w:ind w:left="900"/>
    </w:pPr>
  </w:style>
  <w:style w:type="paragraph" w:styleId="7d">
    <w:name w:val="toc 7"/>
    <w:basedOn w:val="a2"/>
    <w:next w:val="a2"/>
    <w:autoRedefine/>
    <w:uiPriority w:val="39"/>
    <w:semiHidden/>
    <w:unhideWhenUsed/>
    <w:rsid w:val="00382307"/>
    <w:pPr>
      <w:spacing w:after="100" w:line="312" w:lineRule="auto"/>
      <w:ind w:left="1080"/>
    </w:pPr>
  </w:style>
  <w:style w:type="paragraph" w:styleId="8b">
    <w:name w:val="toc 8"/>
    <w:basedOn w:val="a2"/>
    <w:next w:val="a2"/>
    <w:autoRedefine/>
    <w:uiPriority w:val="39"/>
    <w:semiHidden/>
    <w:unhideWhenUsed/>
    <w:rsid w:val="00382307"/>
    <w:pPr>
      <w:spacing w:after="100" w:line="312" w:lineRule="auto"/>
      <w:ind w:left="1260"/>
    </w:pPr>
  </w:style>
  <w:style w:type="paragraph" w:styleId="99">
    <w:name w:val="toc 9"/>
    <w:basedOn w:val="a2"/>
    <w:next w:val="a2"/>
    <w:autoRedefine/>
    <w:uiPriority w:val="39"/>
    <w:semiHidden/>
    <w:unhideWhenUsed/>
    <w:rsid w:val="00382307"/>
    <w:pPr>
      <w:spacing w:after="100" w:line="312" w:lineRule="auto"/>
      <w:ind w:left="1440"/>
    </w:pPr>
  </w:style>
  <w:style w:type="paragraph" w:styleId="affffff6">
    <w:name w:val="TOC Heading"/>
    <w:basedOn w:val="1"/>
    <w:next w:val="a2"/>
    <w:uiPriority w:val="39"/>
    <w:semiHidden/>
    <w:unhideWhenUsed/>
    <w:qFormat/>
    <w:rsid w:val="00382307"/>
    <w:pPr>
      <w:keepNext/>
      <w:keepLines/>
      <w:spacing w:before="240" w:line="312" w:lineRule="auto"/>
      <w:outlineLvl w:val="9"/>
    </w:pPr>
    <w:rPr>
      <w:b w:val="0"/>
      <w:bCs w:val="0"/>
      <w:color w:val="64B1BE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obin.Zupanc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bin.Zupanc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obin.Zupanc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Downloads\PDF&#22793;&#25563;&#12486;&#12473;&#12488;\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bin.Zupanc@example.com" TargetMode="External"/><Relationship Id="rId5" Type="http://schemas.openxmlformats.org/officeDocument/2006/relationships/hyperlink" Target="mailto:Robin.Zupanc@example.com" TargetMode="External"/><Relationship Id="rId4" Type="http://schemas.openxmlformats.org/officeDocument/2006/relationships/hyperlink" Target="mailto:Robin.Zupanc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04EE24006F4D6AA0C19851382DE7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FFC44F-2C45-499F-839B-D67ADD847E0B}"/>
      </w:docPartPr>
      <w:docPartBody>
        <w:p w:rsidR="00000000" w:rsidRDefault="00000000">
          <w:pPr>
            <w:pStyle w:val="0604EE24006F4D6AA0C19851382DE72E"/>
          </w:pPr>
          <w:r w:rsidRPr="001B0ACF">
            <w:rPr>
              <w:rFonts w:hint="eastAsia"/>
              <w:noProof/>
              <w:lang w:val="ja-JP" w:bidi="ja-JP"/>
            </w:rPr>
            <w:t>Robin Zupanc</w:t>
          </w:r>
        </w:p>
      </w:docPartBody>
    </w:docPart>
    <w:docPart>
      <w:docPartPr>
        <w:name w:val="7A4BA8E4654A40F69A159B901F91D5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8A98E1-A505-4027-8961-7F32E3F228E4}"/>
      </w:docPartPr>
      <w:docPartBody>
        <w:p w:rsidR="00000000" w:rsidRDefault="00000000">
          <w:pPr>
            <w:pStyle w:val="7A4BA8E4654A40F69A159B901F91D54F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8031577CF11143B2BD4F1248B0F7B9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074B24-2B9C-4FDB-BBDE-EFFF55AD5893}"/>
      </w:docPartPr>
      <w:docPartBody>
        <w:p w:rsidR="00000000" w:rsidRDefault="00000000">
          <w:pPr>
            <w:pStyle w:val="8031577CF11143B2BD4F1248B0F7B9AC"/>
          </w:pPr>
          <w:r w:rsidRPr="001B0ACF">
            <w:rPr>
              <w:rFonts w:hint="eastAsia"/>
              <w:noProof/>
              <w:lang w:val="ja-JP" w:bidi="ja-JP"/>
            </w:rPr>
            <w:t>キャリアの目標を述べ、目標とする仕事の説明とどのように一致するかを示してください。簡潔にし、一般的ではない内容にしてください。自分らしく記述してください。</w:t>
          </w:r>
        </w:p>
      </w:docPartBody>
    </w:docPart>
    <w:docPart>
      <w:docPartPr>
        <w:name w:val="E4F8730D38FE443C8DBE915A79AB37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86BA23-1BC4-44AA-8A6A-2F2D0DB211B3}"/>
      </w:docPartPr>
      <w:docPartBody>
        <w:p w:rsidR="00000000" w:rsidRDefault="00000000">
          <w:pPr>
            <w:pStyle w:val="E4F8730D38FE443C8DBE915A79AB370F"/>
          </w:pPr>
          <w:r w:rsidRPr="001B0ACF">
            <w:rPr>
              <w:rStyle w:val="a3"/>
              <w:rFonts w:hint="eastAsia"/>
              <w:noProof/>
              <w:lang w:val="ja-JP" w:bidi="ja-JP"/>
            </w:rPr>
            <w:t>職歴</w:t>
          </w:r>
        </w:p>
      </w:docPartBody>
    </w:docPart>
    <w:docPart>
      <w:docPartPr>
        <w:name w:val="CA52131CBC86468D958ABB8EF1DED4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D739AF-24AD-43E3-B3B8-A9AD0A1B2707}"/>
      </w:docPartPr>
      <w:docPartBody>
        <w:p w:rsidR="00000000" w:rsidRDefault="00000000">
          <w:pPr>
            <w:pStyle w:val="CA52131CBC86468D958ABB8EF1DED48B"/>
          </w:pPr>
          <w:r w:rsidRPr="001B0ACF">
            <w:rPr>
              <w:rFonts w:hint="eastAsia"/>
              <w:noProof/>
              <w:lang w:val="ja-JP" w:bidi="ja-JP"/>
            </w:rPr>
            <w:t>学歴</w:t>
          </w:r>
        </w:p>
      </w:docPartBody>
    </w:docPart>
    <w:docPart>
      <w:docPartPr>
        <w:name w:val="F10EFCB1C0314818B8BC4305A066A1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7C3D4A-C7EA-43FE-978A-A5DD9F27EC24}"/>
      </w:docPartPr>
      <w:docPartBody>
        <w:p w:rsidR="00000000" w:rsidRDefault="00000000">
          <w:pPr>
            <w:pStyle w:val="F10EFCB1C0314818B8BC4305A066A11F"/>
          </w:pPr>
          <w:r w:rsidRPr="001B0ACF">
            <w:rPr>
              <w:rFonts w:hint="eastAsia"/>
              <w:noProof/>
              <w:lang w:val="ja-JP" w:bidi="ja-JP"/>
            </w:rPr>
            <w:t>2015</w:t>
          </w:r>
          <w:r w:rsidRPr="001B0ACF">
            <w:rPr>
              <w:rFonts w:hint="eastAsia"/>
              <w:noProof/>
              <w:lang w:val="ja-JP" w:bidi="ja-JP"/>
            </w:rPr>
            <w:t>年～現在に至る</w:t>
          </w:r>
        </w:p>
      </w:docPartBody>
    </w:docPart>
    <w:docPart>
      <w:docPartPr>
        <w:name w:val="44D1BE521EFE400588CB4B32778998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BCE761-BEFB-4400-AF86-284A790E0221}"/>
      </w:docPartPr>
      <w:docPartBody>
        <w:p w:rsidR="00000000" w:rsidRDefault="00000000">
          <w:pPr>
            <w:pStyle w:val="44D1BE521EFE400588CB4B3277899885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06C7E070A8E242CE99024FB29FA232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917811-C3ED-4A22-B121-C474781AF5E6}"/>
      </w:docPartPr>
      <w:docPartBody>
        <w:p w:rsidR="00000000" w:rsidRDefault="00000000">
          <w:pPr>
            <w:pStyle w:val="06C7E070A8E242CE99024FB29FA232FD"/>
          </w:pPr>
          <w:r w:rsidRPr="001B0ACF">
            <w:rPr>
              <w:rStyle w:val="a4"/>
              <w:rFonts w:hint="eastAsia"/>
              <w:noProof/>
              <w:lang w:val="ja-JP" w:bidi="ja-JP"/>
            </w:rPr>
            <w:t>電話会社</w:t>
          </w:r>
        </w:p>
      </w:docPartBody>
    </w:docPart>
    <w:docPart>
      <w:docPartPr>
        <w:name w:val="C373B58A9C0749E2852318CF3C43BA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1CD9E9-60A2-49BF-B178-A786EBDE8FB9}"/>
      </w:docPartPr>
      <w:docPartBody>
        <w:p w:rsidR="00000000" w:rsidRDefault="00000000">
          <w:pPr>
            <w:pStyle w:val="C373B58A9C0749E2852318CF3C43BA88"/>
          </w:pPr>
          <w:r w:rsidRPr="001B0ACF">
            <w:rPr>
              <w:rFonts w:hint="eastAsia"/>
              <w:noProof/>
              <w:lang w:val="ja-JP" w:bidi="ja-JP"/>
            </w:rPr>
            <w:t>主要な職務内容と実績について手短に説明します。必要な場合は、特定の職務の説明に記載されている言語と語</w:t>
          </w:r>
          <w:r w:rsidRPr="001B0ACF">
            <w:rPr>
              <w:rFonts w:hint="eastAsia"/>
              <w:noProof/>
              <w:lang w:val="ja-JP" w:bidi="ja-JP"/>
            </w:rPr>
            <w:t>句を使用します。簡潔に、</w:t>
          </w:r>
          <w:r w:rsidRPr="001B0ACF">
            <w:rPr>
              <w:rFonts w:hint="eastAsia"/>
              <w:noProof/>
              <w:lang w:val="ja-JP" w:bidi="ja-JP"/>
            </w:rPr>
            <w:t xml:space="preserve">3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5 </w:t>
          </w:r>
          <w:r w:rsidRPr="001B0ACF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FB701BD5B8BB4AF1B97CC94FB8BD9D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0649810-6F63-4F3E-BAB9-311F6DF9C3B6}"/>
      </w:docPartPr>
      <w:docPartBody>
        <w:p w:rsidR="00000000" w:rsidRDefault="00000000">
          <w:pPr>
            <w:pStyle w:val="FB701BD5B8BB4AF1B97CC94FB8BD9D19"/>
          </w:pPr>
          <w:r w:rsidRPr="001B0ACF">
            <w:rPr>
              <w:rFonts w:hint="eastAsia"/>
              <w:noProof/>
              <w:lang w:val="ja-JP" w:bidi="ja-JP"/>
            </w:rPr>
            <w:t xml:space="preserve">2009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2015</w:t>
          </w:r>
        </w:p>
      </w:docPartBody>
    </w:docPart>
    <w:docPart>
      <w:docPartPr>
        <w:name w:val="B8F6B3B58EAC46FE92A38CEA060A06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74F00B-6FA3-40C6-813E-D5C210C27D20}"/>
      </w:docPartPr>
      <w:docPartBody>
        <w:p w:rsidR="00000000" w:rsidRDefault="00000000">
          <w:pPr>
            <w:pStyle w:val="B8F6B3B58EAC46FE92A38CEA060A0626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3839A771C13E4D91B27AA2177F3D1E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2665EF-3CA9-4DA3-92D0-4758DE1D49D9}"/>
      </w:docPartPr>
      <w:docPartBody>
        <w:p w:rsidR="00000000" w:rsidRDefault="00000000">
          <w:pPr>
            <w:pStyle w:val="3839A771C13E4D91B27AA2177F3D1EB3"/>
          </w:pPr>
          <w:r w:rsidRPr="001B0ACF">
            <w:rPr>
              <w:rFonts w:hint="eastAsia"/>
              <w:noProof/>
              <w:lang w:val="ja-JP" w:bidi="ja-JP"/>
            </w:rPr>
            <w:t>Trey Research</w:t>
          </w:r>
        </w:p>
      </w:docPartBody>
    </w:docPart>
    <w:docPart>
      <w:docPartPr>
        <w:name w:val="16FEDB5BD1874CA38B68EA13CFB2A0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6A51010-26AD-4E7B-8F04-FC0640E5317C}"/>
      </w:docPartPr>
      <w:docPartBody>
        <w:p w:rsidR="00000000" w:rsidRDefault="00000000">
          <w:pPr>
            <w:pStyle w:val="16FEDB5BD1874CA38B68EA13CFB2A0F8"/>
          </w:pPr>
          <w:r w:rsidRPr="001B0ACF">
            <w:rPr>
              <w:rFonts w:hint="eastAsia"/>
              <w:noProof/>
              <w:lang w:val="ja-JP" w:bidi="ja-JP"/>
            </w:rPr>
            <w:t>主要な職務内容と実績について手短に説明します。ここでも、職務の説明に記載されている言葉を使用してください。簡潔に説明します。</w:t>
          </w:r>
        </w:p>
      </w:docPartBody>
    </w:docPart>
    <w:docPart>
      <w:docPartPr>
        <w:name w:val="777F9A86B5B64FF4A6E653242E631E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78D482-40D1-4231-8872-B005FAFD2945}"/>
      </w:docPartPr>
      <w:docPartBody>
        <w:p w:rsidR="00000000" w:rsidRDefault="00000000">
          <w:pPr>
            <w:pStyle w:val="777F9A86B5B64FF4A6E653242E631E7F"/>
          </w:pPr>
          <w:r w:rsidRPr="001B0ACF">
            <w:rPr>
              <w:rFonts w:hint="eastAsia"/>
              <w:noProof/>
              <w:lang w:val="ja-JP" w:bidi="ja-JP"/>
            </w:rPr>
            <w:t xml:space="preserve">2004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2009</w:t>
          </w:r>
        </w:p>
      </w:docPartBody>
    </w:docPart>
    <w:docPart>
      <w:docPartPr>
        <w:name w:val="34E674818F824CC9B56D5B486808B4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75D557-86C1-433D-AA21-7EAADE17C0CB}"/>
      </w:docPartPr>
      <w:docPartBody>
        <w:p w:rsidR="00000000" w:rsidRDefault="00000000">
          <w:pPr>
            <w:pStyle w:val="34E674818F824CC9B56D5B486808B49F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C7D29BC8D6A7437BB5B51A6176AC48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DC1CCC-05AF-4C49-8A9F-DA982746E97E}"/>
      </w:docPartPr>
      <w:docPartBody>
        <w:p w:rsidR="00000000" w:rsidRDefault="00000000">
          <w:pPr>
            <w:pStyle w:val="C7D29BC8D6A7437BB5B51A6176AC4856"/>
          </w:pPr>
          <w:r w:rsidRPr="001B0ACF">
            <w:rPr>
              <w:rFonts w:hint="eastAsia"/>
              <w:noProof/>
              <w:lang w:val="ja-JP" w:bidi="ja-JP"/>
            </w:rPr>
            <w:t>Adatum Corporation</w:t>
          </w:r>
        </w:p>
      </w:docPartBody>
    </w:docPart>
    <w:docPart>
      <w:docPartPr>
        <w:name w:val="8F15DF1A4DE14AD0A20A9472A85BDD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4414B0-42AB-4DC6-8013-60CE39AC488A}"/>
      </w:docPartPr>
      <w:docPartBody>
        <w:p w:rsidR="00000000" w:rsidRDefault="00000000">
          <w:pPr>
            <w:pStyle w:val="8F15DF1A4DE14AD0A20A9472A85BDD71"/>
          </w:pPr>
          <w:r w:rsidRPr="001B0ACF">
            <w:rPr>
              <w:rFonts w:hint="eastAsia"/>
              <w:noProof/>
              <w:lang w:val="ja-JP" w:bidi="ja-JP"/>
            </w:rPr>
            <w:t>主要な職務内容と実績について手短に説明します。必要な場合は、職務の説明に記載されている言語と語句を使用します。簡潔に、</w:t>
          </w:r>
          <w:r w:rsidRPr="001B0ACF">
            <w:rPr>
              <w:rFonts w:hint="eastAsia"/>
              <w:noProof/>
              <w:lang w:val="ja-JP" w:bidi="ja-JP"/>
            </w:rPr>
            <w:t xml:space="preserve">3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5 </w:t>
          </w:r>
          <w:r w:rsidRPr="001B0ACF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9120A6A3BAC942BB9E505EEEED2CB5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BE7D1E-6533-4A5D-82FF-207776DA3091}"/>
      </w:docPartPr>
      <w:docPartBody>
        <w:p w:rsidR="00000000" w:rsidRDefault="00000000">
          <w:pPr>
            <w:pStyle w:val="9120A6A3BAC942BB9E505EEEED2CB5D8"/>
          </w:pPr>
          <w:r w:rsidRPr="001B0ACF">
            <w:rPr>
              <w:rFonts w:hint="eastAsia"/>
              <w:noProof/>
              <w:lang w:val="ja-JP" w:bidi="ja-JP"/>
            </w:rPr>
            <w:t xml:space="preserve">2000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2004 </w:t>
          </w:r>
          <w:r w:rsidRPr="001B0ACF">
            <w:rPr>
              <w:rFonts w:hint="eastAsia"/>
              <w:noProof/>
              <w:lang w:val="ja-JP" w:bidi="ja-JP"/>
            </w:rPr>
            <w:t>年</w:t>
          </w:r>
        </w:p>
      </w:docPartBody>
    </w:docPart>
    <w:docPart>
      <w:docPartPr>
        <w:name w:val="74F45FAA8FD8467A8890D3D69FA1AA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48CAD0-F0D8-4C11-8890-59A50A1FA2C5}"/>
      </w:docPartPr>
      <w:docPartBody>
        <w:p w:rsidR="00000000" w:rsidRDefault="00000000">
          <w:pPr>
            <w:pStyle w:val="74F45FAA8FD8467A8890D3D69FA1AA92"/>
          </w:pPr>
          <w:r w:rsidRPr="001B0ACF">
            <w:rPr>
              <w:rFonts w:hint="eastAsia"/>
              <w:noProof/>
              <w:lang w:val="ja-JP" w:bidi="ja-JP"/>
            </w:rPr>
            <w:t>A.A.</w:t>
          </w:r>
          <w:r w:rsidRPr="001B0ACF">
            <w:rPr>
              <w:rFonts w:hint="eastAsia"/>
              <w:noProof/>
              <w:lang w:val="ja-JP" w:bidi="ja-JP"/>
            </w:rPr>
            <w:t>パラリーガル学</w:t>
          </w:r>
        </w:p>
      </w:docPartBody>
    </w:docPart>
    <w:docPart>
      <w:docPartPr>
        <w:name w:val="A2F1205FD73B4116A5CDC0AD140AE9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F2B9F7-7BC7-40CF-AB86-B3C3B395400A}"/>
      </w:docPartPr>
      <w:docPartBody>
        <w:p w:rsidR="00000000" w:rsidRDefault="00000000">
          <w:pPr>
            <w:pStyle w:val="A2F1205FD73B4116A5CDC0AD140AE9DE"/>
          </w:pPr>
          <w:r w:rsidRPr="001B0ACF">
            <w:rPr>
              <w:rFonts w:hint="eastAsia"/>
              <w:noProof/>
              <w:lang w:val="ja-JP" w:bidi="ja-JP"/>
            </w:rPr>
            <w:t>メイプル大学</w:t>
          </w:r>
        </w:p>
      </w:docPartBody>
    </w:docPart>
    <w:docPart>
      <w:docPartPr>
        <w:name w:val="6E8DA106835E4084968457759E3920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E9238F-7E50-447B-994F-EA6C34620532}"/>
      </w:docPartPr>
      <w:docPartBody>
        <w:p w:rsidR="00000000" w:rsidRDefault="00000000">
          <w:pPr>
            <w:pStyle w:val="6E8DA106835E4084968457759E3920E4"/>
          </w:pPr>
          <w:r w:rsidRPr="001B0ACF">
            <w:rPr>
              <w:rFonts w:hint="eastAsia"/>
              <w:noProof/>
              <w:lang w:val="ja-JP" w:bidi="ja-JP"/>
            </w:rPr>
            <w:t>スキル</w:t>
          </w:r>
        </w:p>
      </w:docPartBody>
    </w:docPart>
    <w:docPart>
      <w:docPartPr>
        <w:name w:val="07CF7214582E422BB364EF6F7519CD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F61F8D-CE9A-4673-9558-F1CB4068A543}"/>
      </w:docPartPr>
      <w:docPartBody>
        <w:p w:rsidR="00E261AE" w:rsidRPr="001B0ACF" w:rsidRDefault="00000000" w:rsidP="00D87E03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創造性</w:t>
          </w: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 xml:space="preserve"> </w:t>
          </w:r>
        </w:p>
        <w:p w:rsidR="00E261AE" w:rsidRPr="001B0ACF" w:rsidRDefault="00000000" w:rsidP="00D87E03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リーダーシップ</w:t>
          </w: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 xml:space="preserve"> </w:t>
          </w:r>
        </w:p>
        <w:p w:rsidR="00E261AE" w:rsidRPr="001B0ACF" w:rsidRDefault="00000000" w:rsidP="00D87E03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組織</w:t>
          </w: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 xml:space="preserve"> </w:t>
          </w:r>
        </w:p>
        <w:p w:rsidR="00E261AE" w:rsidRPr="001B0ACF" w:rsidRDefault="00000000" w:rsidP="00D87E03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問題解決</w:t>
          </w:r>
        </w:p>
        <w:p w:rsidR="00000000" w:rsidRDefault="00000000">
          <w:pPr>
            <w:pStyle w:val="07CF7214582E422BB364EF6F7519CDDF"/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チームワーク</w:t>
          </w:r>
        </w:p>
      </w:docPartBody>
    </w:docPart>
    <w:docPart>
      <w:docPartPr>
        <w:name w:val="869D82A6A3C7409CB38DE3F628ABB3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06AC12-9EC7-4266-8925-6092BF5CB6EB}"/>
      </w:docPartPr>
      <w:docPartBody>
        <w:p w:rsidR="00000000" w:rsidRDefault="00000000">
          <w:pPr>
            <w:pStyle w:val="869D82A6A3C7409CB38DE3F628ABB324"/>
          </w:pPr>
          <w:r w:rsidRPr="001B0ACF">
            <w:rPr>
              <w:rFonts w:hint="eastAsia"/>
              <w:noProof/>
              <w:lang w:val="ja-JP" w:bidi="ja-JP"/>
            </w:rPr>
            <w:t>連絡先</w:t>
          </w:r>
        </w:p>
      </w:docPartBody>
    </w:docPart>
    <w:docPart>
      <w:docPartPr>
        <w:name w:val="318662EC16EF4BD68F0CFC6D0D1456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F9CC67-1221-44CE-AFBC-7DA277B9F8CC}"/>
      </w:docPartPr>
      <w:docPartBody>
        <w:p w:rsidR="00000000" w:rsidRDefault="00000000">
          <w:pPr>
            <w:pStyle w:val="318662EC16EF4BD68F0CFC6D0D1456AD"/>
          </w:pPr>
          <w:r w:rsidRPr="001B0ACF">
            <w:rPr>
              <w:rFonts w:hint="eastAsia"/>
              <w:noProof/>
              <w:lang w:val="ja-JP" w:bidi="ja-JP"/>
            </w:rPr>
            <w:t>4567 Main Street</w:t>
          </w:r>
        </w:p>
      </w:docPartBody>
    </w:docPart>
    <w:docPart>
      <w:docPartPr>
        <w:name w:val="DCF4CA2A3FDC4F1EAC9E41B8EDECEC4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B46F16-9EF1-4A01-AB1A-D378C3718858}"/>
      </w:docPartPr>
      <w:docPartBody>
        <w:p w:rsidR="00000000" w:rsidRDefault="00000000">
          <w:pPr>
            <w:pStyle w:val="DCF4CA2A3FDC4F1EAC9E41B8EDECEC4D"/>
          </w:pPr>
          <w:r w:rsidRPr="001B0ACF">
            <w:rPr>
              <w:rFonts w:hint="eastAsia"/>
              <w:noProof/>
              <w:lang w:val="ja-JP" w:bidi="ja-JP"/>
            </w:rPr>
            <w:t>都道府県、市区町村</w:t>
          </w:r>
          <w:r w:rsidRPr="001B0ACF">
            <w:rPr>
              <w:rFonts w:hint="eastAsia"/>
              <w:noProof/>
              <w:lang w:val="ja-JP" w:bidi="ja-JP"/>
            </w:rPr>
            <w:t xml:space="preserve"> 98052</w:t>
          </w:r>
        </w:p>
      </w:docPartBody>
    </w:docPart>
    <w:docPart>
      <w:docPartPr>
        <w:name w:val="E4B2A2AEFCBB49C8BD41BB68A927C7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E4FE91-41A6-465F-A4B2-EE9066E0011F}"/>
      </w:docPartPr>
      <w:docPartBody>
        <w:p w:rsidR="00000000" w:rsidRDefault="00000000">
          <w:pPr>
            <w:pStyle w:val="E4B2A2AEFCBB49C8BD41BB68A927C769"/>
          </w:pPr>
          <w:r w:rsidRPr="001B0ACF">
            <w:rPr>
              <w:rFonts w:hint="eastAsia"/>
              <w:noProof/>
              <w:lang w:val="ja-JP" w:bidi="ja-JP"/>
            </w:rPr>
            <w:t>(718) 555</w:t>
          </w:r>
          <w:r w:rsidRPr="001B0ACF">
            <w:rPr>
              <w:rFonts w:hint="eastAsia"/>
              <w:noProof/>
              <w:lang w:val="ja-JP" w:bidi="ja-JP"/>
            </w:rPr>
            <w:t>–</w:t>
          </w:r>
          <w:r w:rsidRPr="001B0ACF">
            <w:rPr>
              <w:rFonts w:hint="eastAsia"/>
              <w:noProof/>
              <w:lang w:val="ja-JP" w:bidi="ja-JP"/>
            </w:rPr>
            <w:t>0100</w:t>
          </w:r>
        </w:p>
      </w:docPartBody>
    </w:docPart>
    <w:docPart>
      <w:docPartPr>
        <w:name w:val="A575420D06C844709245CA8164B94D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96B274-47CE-4194-AAA5-7CA703E859CC}"/>
      </w:docPartPr>
      <w:docPartBody>
        <w:p w:rsidR="00000000" w:rsidRDefault="00000000">
          <w:pPr>
            <w:pStyle w:val="A575420D06C844709245CA8164B94D74"/>
          </w:pPr>
          <w:hyperlink r:id="rId4">
            <w:r w:rsidRPr="001B0ACF">
              <w:rPr>
                <w:rStyle w:val="a6"/>
                <w:rFonts w:hint="eastAsia"/>
                <w:noProof/>
                <w:color w:val="231F20"/>
                <w:lang w:val="ja-JP" w:bidi="ja-JP"/>
              </w:rPr>
              <w:t>robin.zupanc@example.com</w:t>
            </w:r>
          </w:hyperlink>
        </w:p>
      </w:docPartBody>
    </w:docPart>
    <w:docPart>
      <w:docPartPr>
        <w:name w:val="345F50D7D0CB43288A4BDE71E7222A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4A576C-08FB-456F-B8FF-791700645D14}"/>
      </w:docPartPr>
      <w:docPartBody>
        <w:p w:rsidR="00000000" w:rsidRDefault="00000000">
          <w:pPr>
            <w:pStyle w:val="345F50D7D0CB43288A4BDE71E7222A90"/>
          </w:pPr>
          <w:r w:rsidRPr="001B0ACF">
            <w:rPr>
              <w:rFonts w:hint="eastAsia"/>
              <w:noProof/>
              <w:lang w:val="ja-JP" w:bidi="ja-JP"/>
            </w:rPr>
            <w:t>linkedin.com/in/robinzupanc</w:t>
          </w:r>
        </w:p>
      </w:docPartBody>
    </w:docPart>
    <w:docPart>
      <w:docPartPr>
        <w:name w:val="9513A5C3D032423AA893E2EDB389F3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954F63-B27E-4ABF-B652-74A13FBB9332}"/>
      </w:docPartPr>
      <w:docPartBody>
        <w:p w:rsidR="00000000" w:rsidRDefault="00000000">
          <w:pPr>
            <w:pStyle w:val="9513A5C3D032423AA893E2EDB389F3F4"/>
          </w:pPr>
          <w:r w:rsidRPr="001B0ACF">
            <w:rPr>
              <w:rFonts w:hint="eastAsia"/>
              <w:noProof/>
              <w:lang w:val="ja-JP" w:bidi="ja-JP"/>
            </w:rPr>
            <w:t>Robin Zupanc</w:t>
          </w:r>
        </w:p>
      </w:docPartBody>
    </w:docPart>
    <w:docPart>
      <w:docPartPr>
        <w:name w:val="620F038C9642463097757B293FFC07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5B7D64-673B-406F-90C4-2D8E9D040D52}"/>
      </w:docPartPr>
      <w:docPartBody>
        <w:p w:rsidR="00000000" w:rsidRDefault="00000000">
          <w:pPr>
            <w:pStyle w:val="620F038C9642463097757B293FFC07CD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614749103FFA4F1F8DBE2D73990546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F8EAB2-FAD8-409E-870A-565EAA4223CF}"/>
      </w:docPartPr>
      <w:docPartBody>
        <w:p w:rsidR="00000000" w:rsidRDefault="00000000">
          <w:pPr>
            <w:pStyle w:val="614749103FFA4F1F8DBE2D73990546EB"/>
          </w:pPr>
          <w:r w:rsidRPr="001B0ACF">
            <w:rPr>
              <w:rFonts w:hint="eastAsia"/>
              <w:noProof/>
              <w:lang w:val="ja-JP" w:bidi="ja-JP"/>
            </w:rPr>
            <w:t>キャリアの目標を述べ、目標とする仕事の説明とどのように一致するかを示してください。簡潔にし、一般的ではない内容にしてください。自分らしく記述してください。</w:t>
          </w:r>
        </w:p>
      </w:docPartBody>
    </w:docPart>
    <w:docPart>
      <w:docPartPr>
        <w:name w:val="625A59DEBB364D2FAD3D9E54165B46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C1F6B0-1878-4AA7-8031-400CD1ABBB6A}"/>
      </w:docPartPr>
      <w:docPartBody>
        <w:p w:rsidR="00000000" w:rsidRDefault="00000000">
          <w:pPr>
            <w:pStyle w:val="625A59DEBB364D2FAD3D9E54165B4669"/>
          </w:pPr>
          <w:r w:rsidRPr="001B0ACF">
            <w:rPr>
              <w:rStyle w:val="a3"/>
              <w:rFonts w:hint="eastAsia"/>
              <w:noProof/>
              <w:lang w:val="ja-JP" w:bidi="ja-JP"/>
            </w:rPr>
            <w:t>職歴</w:t>
          </w:r>
        </w:p>
      </w:docPartBody>
    </w:docPart>
    <w:docPart>
      <w:docPartPr>
        <w:name w:val="E97E6D36E5D84D12B927E366DB71739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B07712-5BD0-4989-B332-DF65EE8E0459}"/>
      </w:docPartPr>
      <w:docPartBody>
        <w:p w:rsidR="00000000" w:rsidRDefault="00000000">
          <w:pPr>
            <w:pStyle w:val="E97E6D36E5D84D12B927E366DB717398"/>
          </w:pPr>
          <w:r w:rsidRPr="001B0ACF">
            <w:rPr>
              <w:rFonts w:hint="eastAsia"/>
              <w:noProof/>
              <w:lang w:val="ja-JP" w:bidi="ja-JP"/>
            </w:rPr>
            <w:t>学歴</w:t>
          </w:r>
        </w:p>
      </w:docPartBody>
    </w:docPart>
    <w:docPart>
      <w:docPartPr>
        <w:name w:val="74DEEF4B71FB45F68E5920A5D3A610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E95EA0-13A2-43B6-B267-CB717E9CA8FC}"/>
      </w:docPartPr>
      <w:docPartBody>
        <w:p w:rsidR="00000000" w:rsidRDefault="00000000">
          <w:pPr>
            <w:pStyle w:val="74DEEF4B71FB45F68E5920A5D3A6108A"/>
          </w:pPr>
          <w:r w:rsidRPr="001B0ACF">
            <w:rPr>
              <w:rFonts w:hint="eastAsia"/>
              <w:noProof/>
              <w:lang w:val="ja-JP" w:bidi="ja-JP"/>
            </w:rPr>
            <w:t>2015</w:t>
          </w:r>
          <w:r w:rsidRPr="001B0ACF">
            <w:rPr>
              <w:rFonts w:hint="eastAsia"/>
              <w:noProof/>
              <w:lang w:val="ja-JP" w:bidi="ja-JP"/>
            </w:rPr>
            <w:t>年～現在に至る</w:t>
          </w:r>
        </w:p>
      </w:docPartBody>
    </w:docPart>
    <w:docPart>
      <w:docPartPr>
        <w:name w:val="F0108A36CA7D4EB09AB843F6C1D8C90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CD99ABF-62D8-4423-A0B5-7CA40EA93B89}"/>
      </w:docPartPr>
      <w:docPartBody>
        <w:p w:rsidR="00000000" w:rsidRDefault="00000000">
          <w:pPr>
            <w:pStyle w:val="F0108A36CA7D4EB09AB843F6C1D8C90A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9CF5EB171D7B4563BF0E40FDB71592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94A5CC-6FF5-4BEF-B2EA-3F725DFA3986}"/>
      </w:docPartPr>
      <w:docPartBody>
        <w:p w:rsidR="00000000" w:rsidRDefault="00000000">
          <w:pPr>
            <w:pStyle w:val="9CF5EB171D7B4563BF0E40FDB715926F"/>
          </w:pPr>
          <w:r w:rsidRPr="001B0ACF">
            <w:rPr>
              <w:rStyle w:val="a4"/>
              <w:rFonts w:hint="eastAsia"/>
              <w:noProof/>
              <w:lang w:val="ja-JP" w:bidi="ja-JP"/>
            </w:rPr>
            <w:t>電話会社</w:t>
          </w:r>
        </w:p>
      </w:docPartBody>
    </w:docPart>
    <w:docPart>
      <w:docPartPr>
        <w:name w:val="005848C58A17471A92721DA99469D5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63040C3-957C-48DC-B038-A41FE85D3E77}"/>
      </w:docPartPr>
      <w:docPartBody>
        <w:p w:rsidR="00000000" w:rsidRDefault="00000000">
          <w:pPr>
            <w:pStyle w:val="005848C58A17471A92721DA99469D5F7"/>
          </w:pPr>
          <w:r w:rsidRPr="001B0ACF">
            <w:rPr>
              <w:rFonts w:hint="eastAsia"/>
              <w:noProof/>
              <w:lang w:val="ja-JP" w:bidi="ja-JP"/>
            </w:rPr>
            <w:t>主要な職務内容と実績について手短に説明します。必要な場合は、特定の職務の説明に記載されている言語と語句を使用します。簡潔に、</w:t>
          </w:r>
          <w:r w:rsidRPr="001B0ACF">
            <w:rPr>
              <w:rFonts w:hint="eastAsia"/>
              <w:noProof/>
              <w:lang w:val="ja-JP" w:bidi="ja-JP"/>
            </w:rPr>
            <w:t xml:space="preserve">3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5 </w:t>
          </w:r>
          <w:r w:rsidRPr="001B0ACF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8655207F740A46E4BF5CDEA724B4F5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357ADC-9A89-42EC-A388-832F050CFD3B}"/>
      </w:docPartPr>
      <w:docPartBody>
        <w:p w:rsidR="00000000" w:rsidRDefault="00000000">
          <w:pPr>
            <w:pStyle w:val="8655207F740A46E4BF5CDEA724B4F570"/>
          </w:pPr>
          <w:r w:rsidRPr="001B0ACF">
            <w:rPr>
              <w:rFonts w:hint="eastAsia"/>
              <w:noProof/>
              <w:lang w:val="ja-JP" w:bidi="ja-JP"/>
            </w:rPr>
            <w:t xml:space="preserve">2009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2015 </w:t>
          </w:r>
          <w:r w:rsidRPr="001B0ACF">
            <w:rPr>
              <w:rFonts w:hint="eastAsia"/>
              <w:noProof/>
              <w:lang w:val="ja-JP" w:bidi="ja-JP"/>
            </w:rPr>
            <w:t>年</w:t>
          </w:r>
        </w:p>
      </w:docPartBody>
    </w:docPart>
    <w:docPart>
      <w:docPartPr>
        <w:name w:val="996C14A7FB5544419C9F360C8AFCD7F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C69788-08FA-44BC-8B52-3597B7E39015}"/>
      </w:docPartPr>
      <w:docPartBody>
        <w:p w:rsidR="00000000" w:rsidRDefault="00000000">
          <w:pPr>
            <w:pStyle w:val="996C14A7FB5544419C9F360C8AFCD7F5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D589401E405244CFBA7567BECE1309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80CC46-A20A-44FC-92B1-E83708AD2307}"/>
      </w:docPartPr>
      <w:docPartBody>
        <w:p w:rsidR="00000000" w:rsidRDefault="00000000">
          <w:pPr>
            <w:pStyle w:val="D589401E405244CFBA7567BECE130921"/>
          </w:pPr>
          <w:r w:rsidRPr="001B0ACF">
            <w:rPr>
              <w:rFonts w:hint="eastAsia"/>
              <w:noProof/>
              <w:lang w:val="ja-JP" w:bidi="ja-JP"/>
            </w:rPr>
            <w:t>Trey Research</w:t>
          </w:r>
        </w:p>
      </w:docPartBody>
    </w:docPart>
    <w:docPart>
      <w:docPartPr>
        <w:name w:val="B7DEA822357E4ABC9AB6C66726528C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0631027-0DB6-4670-88FF-72D74644BB16}"/>
      </w:docPartPr>
      <w:docPartBody>
        <w:p w:rsidR="00000000" w:rsidRDefault="00000000">
          <w:pPr>
            <w:pStyle w:val="B7DEA822357E4ABC9AB6C66726528C61"/>
          </w:pPr>
          <w:r w:rsidRPr="001B0ACF">
            <w:rPr>
              <w:rFonts w:hint="eastAsia"/>
              <w:noProof/>
              <w:lang w:val="ja-JP" w:bidi="ja-JP"/>
            </w:rPr>
            <w:t>主要な職務内容と実績について手短に説明します。ここでも、職務の説明に記載されている言葉を使用してください。簡潔に説明します。</w:t>
          </w:r>
        </w:p>
      </w:docPartBody>
    </w:docPart>
    <w:docPart>
      <w:docPartPr>
        <w:name w:val="EA95EE59F2244DFB9ED6D3545AE7C1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6A953A-D489-4DB4-BB91-ABC67A4A1083}"/>
      </w:docPartPr>
      <w:docPartBody>
        <w:p w:rsidR="00000000" w:rsidRDefault="00000000">
          <w:pPr>
            <w:pStyle w:val="EA95EE59F2244DFB9ED6D3545AE7C1B0"/>
          </w:pPr>
          <w:r w:rsidRPr="001B0ACF">
            <w:rPr>
              <w:rFonts w:hint="eastAsia"/>
              <w:noProof/>
              <w:lang w:val="ja-JP" w:bidi="ja-JP"/>
            </w:rPr>
            <w:t xml:space="preserve">2004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2009 </w:t>
          </w:r>
          <w:r w:rsidRPr="001B0ACF">
            <w:rPr>
              <w:rFonts w:hint="eastAsia"/>
              <w:noProof/>
              <w:lang w:val="ja-JP" w:bidi="ja-JP"/>
            </w:rPr>
            <w:t>年</w:t>
          </w:r>
        </w:p>
      </w:docPartBody>
    </w:docPart>
    <w:docPart>
      <w:docPartPr>
        <w:name w:val="555510CD0845481D95D3182598478B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ADE4E5-1B18-492D-A211-6C859B8FB3CF}"/>
      </w:docPartPr>
      <w:docPartBody>
        <w:p w:rsidR="00000000" w:rsidRDefault="00000000">
          <w:pPr>
            <w:pStyle w:val="555510CD0845481D95D3182598478BEB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C791A14AC69D44A59864AC2A9C05D7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16682C-4D7B-4393-8E85-64962A826A44}"/>
      </w:docPartPr>
      <w:docPartBody>
        <w:p w:rsidR="00000000" w:rsidRDefault="00000000">
          <w:pPr>
            <w:pStyle w:val="C791A14AC69D44A59864AC2A9C05D747"/>
          </w:pPr>
          <w:r w:rsidRPr="001B0ACF">
            <w:rPr>
              <w:rFonts w:hint="eastAsia"/>
              <w:noProof/>
              <w:lang w:val="ja-JP" w:bidi="ja-JP"/>
            </w:rPr>
            <w:t>Adatum Corporation</w:t>
          </w:r>
        </w:p>
      </w:docPartBody>
    </w:docPart>
    <w:docPart>
      <w:docPartPr>
        <w:name w:val="87D4A73298E04CC6AFD3026FDBC399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399A3A-8A8B-47A8-A3B3-55FF50230D14}"/>
      </w:docPartPr>
      <w:docPartBody>
        <w:p w:rsidR="00000000" w:rsidRDefault="00000000">
          <w:pPr>
            <w:pStyle w:val="87D4A73298E04CC6AFD3026FDBC39976"/>
          </w:pPr>
          <w:r w:rsidRPr="001B0ACF">
            <w:rPr>
              <w:rFonts w:hint="eastAsia"/>
              <w:noProof/>
              <w:lang w:val="ja-JP" w:bidi="ja-JP"/>
            </w:rPr>
            <w:t>主要な職務内容と実績について手短に説明します。必要な場合は、職務の説明に</w:t>
          </w:r>
          <w:r w:rsidRPr="001B0ACF">
            <w:rPr>
              <w:rFonts w:hint="eastAsia"/>
              <w:noProof/>
              <w:lang w:val="ja-JP" w:bidi="ja-JP"/>
            </w:rPr>
            <w:t>記載されている言語と語句を使用します。簡潔に、</w:t>
          </w:r>
          <w:r w:rsidRPr="001B0ACF">
            <w:rPr>
              <w:rFonts w:hint="eastAsia"/>
              <w:noProof/>
              <w:lang w:val="ja-JP" w:bidi="ja-JP"/>
            </w:rPr>
            <w:t xml:space="preserve">3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5 </w:t>
          </w:r>
          <w:r w:rsidRPr="001B0ACF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E1E982041DFF465C8AFA6208F525CA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234F7F-9B1B-4499-AB6E-FFC3D986E20C}"/>
      </w:docPartPr>
      <w:docPartBody>
        <w:p w:rsidR="00000000" w:rsidRDefault="00000000">
          <w:pPr>
            <w:pStyle w:val="E1E982041DFF465C8AFA6208F525CA68"/>
          </w:pPr>
          <w:r w:rsidRPr="001B0ACF">
            <w:rPr>
              <w:rFonts w:hint="eastAsia"/>
              <w:noProof/>
              <w:lang w:val="ja-JP" w:bidi="ja-JP"/>
            </w:rPr>
            <w:t xml:space="preserve">2000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2004 </w:t>
          </w:r>
          <w:r w:rsidRPr="001B0ACF">
            <w:rPr>
              <w:rFonts w:hint="eastAsia"/>
              <w:noProof/>
              <w:lang w:val="ja-JP" w:bidi="ja-JP"/>
            </w:rPr>
            <w:t>年</w:t>
          </w:r>
        </w:p>
      </w:docPartBody>
    </w:docPart>
    <w:docPart>
      <w:docPartPr>
        <w:name w:val="467CB28DE51A4A8185372B3902AF15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BB8CC8-D8BD-40BA-8E91-BC93C5A74EF4}"/>
      </w:docPartPr>
      <w:docPartBody>
        <w:p w:rsidR="00000000" w:rsidRDefault="00000000">
          <w:pPr>
            <w:pStyle w:val="467CB28DE51A4A8185372B3902AF150D"/>
          </w:pPr>
          <w:r w:rsidRPr="001B0ACF">
            <w:rPr>
              <w:rFonts w:hint="eastAsia"/>
              <w:noProof/>
              <w:lang w:val="ja-JP" w:bidi="ja-JP"/>
            </w:rPr>
            <w:t>A.A.</w:t>
          </w:r>
          <w:r w:rsidRPr="001B0ACF">
            <w:rPr>
              <w:rFonts w:hint="eastAsia"/>
              <w:noProof/>
              <w:lang w:val="ja-JP" w:bidi="ja-JP"/>
            </w:rPr>
            <w:t>パラリーガル学</w:t>
          </w:r>
        </w:p>
      </w:docPartBody>
    </w:docPart>
    <w:docPart>
      <w:docPartPr>
        <w:name w:val="5741504F95554C4A8E815D2786A60E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59164A-14CB-496A-BCD4-A683CB6927A4}"/>
      </w:docPartPr>
      <w:docPartBody>
        <w:p w:rsidR="00000000" w:rsidRDefault="00000000">
          <w:pPr>
            <w:pStyle w:val="5741504F95554C4A8E815D2786A60EEE"/>
          </w:pPr>
          <w:r w:rsidRPr="001B0ACF">
            <w:rPr>
              <w:rFonts w:hint="eastAsia"/>
              <w:noProof/>
              <w:lang w:val="ja-JP" w:bidi="ja-JP"/>
            </w:rPr>
            <w:t>メイプル大学</w:t>
          </w:r>
        </w:p>
      </w:docPartBody>
    </w:docPart>
    <w:docPart>
      <w:docPartPr>
        <w:name w:val="3B12F27DC25B427E8FDED337B81D7D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97C329-EBE3-4844-887C-62F0EFD2AEFF}"/>
      </w:docPartPr>
      <w:docPartBody>
        <w:p w:rsidR="00000000" w:rsidRDefault="00000000">
          <w:pPr>
            <w:pStyle w:val="3B12F27DC25B427E8FDED337B81D7DF7"/>
          </w:pPr>
          <w:r w:rsidRPr="001B0ACF">
            <w:rPr>
              <w:rFonts w:hint="eastAsia"/>
              <w:noProof/>
              <w:lang w:val="ja-JP" w:bidi="ja-JP"/>
            </w:rPr>
            <w:t>スキル</w:t>
          </w:r>
        </w:p>
      </w:docPartBody>
    </w:docPart>
    <w:docPart>
      <w:docPartPr>
        <w:name w:val="0A7C4CADF5054726B74C499CFE6E75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CF779C-AE2E-416B-A4D4-5D64EC1940F2}"/>
      </w:docPartPr>
      <w:docPartBody>
        <w:p w:rsidR="00E261AE" w:rsidRPr="001B0ACF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創造性</w:t>
          </w: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 xml:space="preserve"> </w:t>
          </w:r>
        </w:p>
        <w:p w:rsidR="00E261AE" w:rsidRPr="001B0ACF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リーダーシップ</w:t>
          </w: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 xml:space="preserve"> </w:t>
          </w:r>
        </w:p>
        <w:p w:rsidR="00E261AE" w:rsidRPr="001B0ACF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組織</w:t>
          </w: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 xml:space="preserve"> </w:t>
          </w:r>
        </w:p>
        <w:p w:rsidR="00E261AE" w:rsidRPr="001B0ACF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問題解決</w:t>
          </w:r>
        </w:p>
        <w:p w:rsidR="00000000" w:rsidRDefault="00000000">
          <w:pPr>
            <w:pStyle w:val="0A7C4CADF5054726B74C499CFE6E75D0"/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チームワーク</w:t>
          </w:r>
        </w:p>
      </w:docPartBody>
    </w:docPart>
    <w:docPart>
      <w:docPartPr>
        <w:name w:val="9DE22786E8F94FA6826E23EB210AF5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C89C38-BCA5-429B-B76F-688AF11D03D2}"/>
      </w:docPartPr>
      <w:docPartBody>
        <w:p w:rsidR="00000000" w:rsidRDefault="00000000">
          <w:pPr>
            <w:pStyle w:val="9DE22786E8F94FA6826E23EB210AF543"/>
          </w:pPr>
          <w:r w:rsidRPr="001B0ACF">
            <w:rPr>
              <w:rFonts w:hint="eastAsia"/>
              <w:noProof/>
              <w:lang w:val="ja-JP" w:bidi="ja-JP"/>
            </w:rPr>
            <w:t>連絡先</w:t>
          </w:r>
        </w:p>
      </w:docPartBody>
    </w:docPart>
    <w:docPart>
      <w:docPartPr>
        <w:name w:val="7C606DAC5AA64D63A17857996FF2D6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1679FA-BB9E-48DB-9F30-8F9ACA4E575D}"/>
      </w:docPartPr>
      <w:docPartBody>
        <w:p w:rsidR="00000000" w:rsidRDefault="00000000">
          <w:pPr>
            <w:pStyle w:val="7C606DAC5AA64D63A17857996FF2D61C"/>
          </w:pPr>
          <w:r w:rsidRPr="001B0ACF">
            <w:rPr>
              <w:rFonts w:hint="eastAsia"/>
              <w:noProof/>
              <w:lang w:val="ja-JP" w:bidi="ja-JP"/>
            </w:rPr>
            <w:t>4567 Main Street</w:t>
          </w:r>
        </w:p>
      </w:docPartBody>
    </w:docPart>
    <w:docPart>
      <w:docPartPr>
        <w:name w:val="0E501A1626FC4BCC80F5732B415B5F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B7E2A9-177C-43D8-8045-F1F6B584BA37}"/>
      </w:docPartPr>
      <w:docPartBody>
        <w:p w:rsidR="00000000" w:rsidRDefault="00000000">
          <w:pPr>
            <w:pStyle w:val="0E501A1626FC4BCC80F5732B415B5F38"/>
          </w:pPr>
          <w:r w:rsidRPr="001B0ACF">
            <w:rPr>
              <w:rFonts w:hint="eastAsia"/>
              <w:noProof/>
              <w:lang w:val="ja-JP" w:bidi="ja-JP"/>
            </w:rPr>
            <w:t>都道府県、市区町村</w:t>
          </w:r>
          <w:r w:rsidRPr="001B0ACF">
            <w:rPr>
              <w:rFonts w:hint="eastAsia"/>
              <w:noProof/>
              <w:lang w:val="ja-JP" w:bidi="ja-JP"/>
            </w:rPr>
            <w:t xml:space="preserve"> 98052</w:t>
          </w:r>
        </w:p>
      </w:docPartBody>
    </w:docPart>
    <w:docPart>
      <w:docPartPr>
        <w:name w:val="EF1816E29F804D29B7B15A4FB6AFFB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CFA3EAB-92BE-406E-AA4E-17F43137A8D5}"/>
      </w:docPartPr>
      <w:docPartBody>
        <w:p w:rsidR="00000000" w:rsidRDefault="00000000">
          <w:pPr>
            <w:pStyle w:val="EF1816E29F804D29B7B15A4FB6AFFB1B"/>
          </w:pPr>
          <w:r w:rsidRPr="001B0ACF">
            <w:rPr>
              <w:rFonts w:hint="eastAsia"/>
              <w:noProof/>
              <w:lang w:val="ja-JP" w:bidi="ja-JP"/>
            </w:rPr>
            <w:t>(718) 555</w:t>
          </w:r>
          <w:r w:rsidRPr="001B0ACF">
            <w:rPr>
              <w:rFonts w:hint="eastAsia"/>
              <w:noProof/>
              <w:lang w:val="ja-JP" w:bidi="ja-JP"/>
            </w:rPr>
            <w:t>–</w:t>
          </w:r>
          <w:r w:rsidRPr="001B0ACF">
            <w:rPr>
              <w:rFonts w:hint="eastAsia"/>
              <w:noProof/>
              <w:lang w:val="ja-JP" w:bidi="ja-JP"/>
            </w:rPr>
            <w:t>0100</w:t>
          </w:r>
        </w:p>
      </w:docPartBody>
    </w:docPart>
    <w:docPart>
      <w:docPartPr>
        <w:name w:val="781EF2852C894E88832ED1430EECDB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4FFCBC-2A4A-4DC6-BB28-26AA7FAE2DA6}"/>
      </w:docPartPr>
      <w:docPartBody>
        <w:p w:rsidR="00000000" w:rsidRDefault="00000000">
          <w:pPr>
            <w:pStyle w:val="781EF2852C894E88832ED1430EECDBA6"/>
          </w:pPr>
          <w:hyperlink r:id="rId5">
            <w:r w:rsidRPr="001B0ACF">
              <w:rPr>
                <w:rStyle w:val="a6"/>
                <w:rFonts w:hint="eastAsia"/>
                <w:noProof/>
                <w:color w:val="231F20"/>
                <w:lang w:val="ja-JP" w:bidi="ja-JP"/>
              </w:rPr>
              <w:t>robin.zupanc@example.com</w:t>
            </w:r>
          </w:hyperlink>
        </w:p>
      </w:docPartBody>
    </w:docPart>
    <w:docPart>
      <w:docPartPr>
        <w:name w:val="13E3B2B778624E84A89819FC61ACEC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A6B4B2-A9D7-4A0C-8E73-6BD657E36414}"/>
      </w:docPartPr>
      <w:docPartBody>
        <w:p w:rsidR="00000000" w:rsidRDefault="00000000">
          <w:pPr>
            <w:pStyle w:val="13E3B2B778624E84A89819FC61ACEC71"/>
          </w:pPr>
          <w:r w:rsidRPr="001B0ACF">
            <w:rPr>
              <w:rFonts w:hint="eastAsia"/>
              <w:noProof/>
              <w:lang w:val="ja-JP" w:bidi="ja-JP"/>
            </w:rPr>
            <w:t>linkedin.com/in/robinzupanc</w:t>
          </w:r>
        </w:p>
      </w:docPartBody>
    </w:docPart>
    <w:docPart>
      <w:docPartPr>
        <w:name w:val="5EE242AFD562409094646893060319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9D810C-89B9-433C-B617-44C91731B921}"/>
      </w:docPartPr>
      <w:docPartBody>
        <w:p w:rsidR="00000000" w:rsidRDefault="00000000">
          <w:pPr>
            <w:pStyle w:val="5EE242AFD56240909464689306031971"/>
          </w:pPr>
          <w:r w:rsidRPr="001B0ACF">
            <w:rPr>
              <w:rFonts w:hint="eastAsia"/>
              <w:noProof/>
              <w:lang w:val="ja-JP" w:bidi="ja-JP"/>
            </w:rPr>
            <w:t>Robin Zupanc</w:t>
          </w:r>
        </w:p>
      </w:docPartBody>
    </w:docPart>
    <w:docPart>
      <w:docPartPr>
        <w:name w:val="F879007BE29B4E6AB496566D245F0D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D0DFF1-2340-4A0D-87FE-89FA71657F01}"/>
      </w:docPartPr>
      <w:docPartBody>
        <w:p w:rsidR="00000000" w:rsidRDefault="00000000">
          <w:pPr>
            <w:pStyle w:val="F879007BE29B4E6AB496566D245F0DBD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A665E5FABB25458A838B40A2F434CD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4ED5BF-AAC9-4941-8F20-AE6DD0DF1179}"/>
      </w:docPartPr>
      <w:docPartBody>
        <w:p w:rsidR="00000000" w:rsidRDefault="00000000">
          <w:pPr>
            <w:pStyle w:val="A665E5FABB25458A838B40A2F434CD90"/>
          </w:pPr>
          <w:r w:rsidRPr="001B0ACF">
            <w:rPr>
              <w:rFonts w:hint="eastAsia"/>
              <w:noProof/>
              <w:lang w:val="ja-JP" w:bidi="ja-JP"/>
            </w:rPr>
            <w:t>キャリアの目標を述べ、目標とする仕事の説明とどのように一致するかを示してください。簡潔にし、一般的ではない内容にしてください。自分らしく記述してください。</w:t>
          </w:r>
        </w:p>
      </w:docPartBody>
    </w:docPart>
    <w:docPart>
      <w:docPartPr>
        <w:name w:val="6D334EEE591849A9A71AA8953209B3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464FF2-C78F-4D58-B5AC-9EF004807213}"/>
      </w:docPartPr>
      <w:docPartBody>
        <w:p w:rsidR="00000000" w:rsidRDefault="00000000">
          <w:pPr>
            <w:pStyle w:val="6D334EEE591849A9A71AA8953209B301"/>
          </w:pPr>
          <w:r w:rsidRPr="001B0ACF">
            <w:rPr>
              <w:rStyle w:val="a3"/>
              <w:rFonts w:hint="eastAsia"/>
              <w:noProof/>
              <w:lang w:val="ja-JP" w:bidi="ja-JP"/>
            </w:rPr>
            <w:t>職歴</w:t>
          </w:r>
        </w:p>
      </w:docPartBody>
    </w:docPart>
    <w:docPart>
      <w:docPartPr>
        <w:name w:val="AAF2813C29944AC4AE4534FD7B9C30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3184A7-2BFB-491C-A437-AC3C6722453C}"/>
      </w:docPartPr>
      <w:docPartBody>
        <w:p w:rsidR="00000000" w:rsidRDefault="00000000">
          <w:pPr>
            <w:pStyle w:val="AAF2813C29944AC4AE4534FD7B9C30C8"/>
          </w:pPr>
          <w:r w:rsidRPr="001B0ACF">
            <w:rPr>
              <w:rFonts w:hint="eastAsia"/>
              <w:noProof/>
              <w:lang w:val="ja-JP" w:bidi="ja-JP"/>
            </w:rPr>
            <w:t>学歴</w:t>
          </w:r>
        </w:p>
      </w:docPartBody>
    </w:docPart>
    <w:docPart>
      <w:docPartPr>
        <w:name w:val="4FCBA9E5BE0B41329A4926C5D5C72E3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EF7A45-9A32-47AC-8D5E-84E8EB05906F}"/>
      </w:docPartPr>
      <w:docPartBody>
        <w:p w:rsidR="00000000" w:rsidRDefault="00000000">
          <w:pPr>
            <w:pStyle w:val="4FCBA9E5BE0B41329A4926C5D5C72E3B"/>
          </w:pPr>
          <w:r w:rsidRPr="001B0ACF">
            <w:rPr>
              <w:rFonts w:hint="eastAsia"/>
              <w:noProof/>
              <w:lang w:val="ja-JP" w:bidi="ja-JP"/>
            </w:rPr>
            <w:t>2015</w:t>
          </w:r>
          <w:r w:rsidRPr="001B0ACF">
            <w:rPr>
              <w:rFonts w:hint="eastAsia"/>
              <w:noProof/>
              <w:lang w:val="ja-JP" w:bidi="ja-JP"/>
            </w:rPr>
            <w:t>年～現在に至る</w:t>
          </w:r>
        </w:p>
      </w:docPartBody>
    </w:docPart>
    <w:docPart>
      <w:docPartPr>
        <w:name w:val="83232BD477624A71939F8E0EA340F1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D23A57-2B94-4E87-A0D6-4F540BE8946F}"/>
      </w:docPartPr>
      <w:docPartBody>
        <w:p w:rsidR="00000000" w:rsidRDefault="00000000">
          <w:pPr>
            <w:pStyle w:val="83232BD477624A71939F8E0EA340F147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351E3012DA7D4EA299D2EB17430ECD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56DBB0-4745-45C5-B838-ECE2F0429E2B}"/>
      </w:docPartPr>
      <w:docPartBody>
        <w:p w:rsidR="00000000" w:rsidRDefault="00000000">
          <w:pPr>
            <w:pStyle w:val="351E3012DA7D4EA299D2EB17430ECD79"/>
          </w:pPr>
          <w:r w:rsidRPr="001B0ACF">
            <w:rPr>
              <w:rStyle w:val="a4"/>
              <w:rFonts w:hint="eastAsia"/>
              <w:noProof/>
              <w:lang w:val="ja-JP" w:bidi="ja-JP"/>
            </w:rPr>
            <w:t>電話会社</w:t>
          </w:r>
        </w:p>
      </w:docPartBody>
    </w:docPart>
    <w:docPart>
      <w:docPartPr>
        <w:name w:val="19CA734B77BC478CB6B84DC9965254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596E51-66D8-42B6-B7DC-54A20063E62F}"/>
      </w:docPartPr>
      <w:docPartBody>
        <w:p w:rsidR="00000000" w:rsidRDefault="00000000">
          <w:pPr>
            <w:pStyle w:val="19CA734B77BC478CB6B84DC99652549E"/>
          </w:pPr>
          <w:r w:rsidRPr="001B0ACF">
            <w:rPr>
              <w:rFonts w:hint="eastAsia"/>
              <w:noProof/>
              <w:lang w:val="ja-JP" w:bidi="ja-JP"/>
            </w:rPr>
            <w:t>主要な職務内容と実績について手短に説明します。必要な場合は、特定の職務の説明に記載されている言語と語句を使用します。簡潔に、</w:t>
          </w:r>
          <w:r w:rsidRPr="001B0ACF">
            <w:rPr>
              <w:rFonts w:hint="eastAsia"/>
              <w:noProof/>
              <w:lang w:val="ja-JP" w:bidi="ja-JP"/>
            </w:rPr>
            <w:t xml:space="preserve">3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5 </w:t>
          </w:r>
          <w:r w:rsidRPr="001B0ACF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7164F660F4B84542AC9FE3ADDFA6A3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55C0BB-2087-4D78-A281-D2E57027F8C7}"/>
      </w:docPartPr>
      <w:docPartBody>
        <w:p w:rsidR="00000000" w:rsidRDefault="00000000">
          <w:pPr>
            <w:pStyle w:val="7164F660F4B84542AC9FE3ADDFA6A3BD"/>
          </w:pPr>
          <w:r w:rsidRPr="001B0ACF">
            <w:rPr>
              <w:rFonts w:hint="eastAsia"/>
              <w:noProof/>
              <w:lang w:val="ja-JP" w:bidi="ja-JP"/>
            </w:rPr>
            <w:t xml:space="preserve">2009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2015 </w:t>
          </w:r>
          <w:r w:rsidRPr="001B0ACF">
            <w:rPr>
              <w:rFonts w:hint="eastAsia"/>
              <w:noProof/>
              <w:lang w:val="ja-JP" w:bidi="ja-JP"/>
            </w:rPr>
            <w:t>年</w:t>
          </w:r>
        </w:p>
      </w:docPartBody>
    </w:docPart>
    <w:docPart>
      <w:docPartPr>
        <w:name w:val="D708020782BE431AAD250231F5C394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1DF7B0-DAA2-4D04-A261-66362C77F21E}"/>
      </w:docPartPr>
      <w:docPartBody>
        <w:p w:rsidR="00000000" w:rsidRDefault="00000000">
          <w:pPr>
            <w:pStyle w:val="D708020782BE431AAD250231F5C39497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84003BA87F9D46D488D567A18E94EF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768354-456B-48B8-BD3D-54037177719A}"/>
      </w:docPartPr>
      <w:docPartBody>
        <w:p w:rsidR="00000000" w:rsidRDefault="00000000">
          <w:pPr>
            <w:pStyle w:val="84003BA87F9D46D488D567A18E94EFBA"/>
          </w:pPr>
          <w:r w:rsidRPr="001B0ACF">
            <w:rPr>
              <w:rFonts w:hint="eastAsia"/>
              <w:noProof/>
              <w:lang w:val="ja-JP" w:bidi="ja-JP"/>
            </w:rPr>
            <w:t>Trey Research</w:t>
          </w:r>
        </w:p>
      </w:docPartBody>
    </w:docPart>
    <w:docPart>
      <w:docPartPr>
        <w:name w:val="97C87BB1D9D949FDA9D73C32D3677C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7CEA1C-C954-41DE-8370-9D1EBB40F1A6}"/>
      </w:docPartPr>
      <w:docPartBody>
        <w:p w:rsidR="00000000" w:rsidRDefault="00000000">
          <w:pPr>
            <w:pStyle w:val="97C87BB1D9D949FDA9D73C32D3677CB5"/>
          </w:pPr>
          <w:r w:rsidRPr="001B0ACF">
            <w:rPr>
              <w:rFonts w:hint="eastAsia"/>
              <w:noProof/>
              <w:lang w:val="ja-JP" w:bidi="ja-JP"/>
            </w:rPr>
            <w:t>主要な職務内容と実績について手短に説明します。ここでも、職務の説明に記載されている言葉を使用してください。簡潔に説明します。</w:t>
          </w:r>
        </w:p>
      </w:docPartBody>
    </w:docPart>
    <w:docPart>
      <w:docPartPr>
        <w:name w:val="80188E7E263949BDBF80FF605DBF6F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246F58-5152-4D33-B5DD-F129207DA4BF}"/>
      </w:docPartPr>
      <w:docPartBody>
        <w:p w:rsidR="00000000" w:rsidRDefault="00000000">
          <w:pPr>
            <w:pStyle w:val="80188E7E263949BDBF80FF605DBF6F7E"/>
          </w:pPr>
          <w:r w:rsidRPr="001B0ACF">
            <w:rPr>
              <w:rFonts w:hint="eastAsia"/>
              <w:noProof/>
              <w:lang w:val="ja-JP" w:bidi="ja-JP"/>
            </w:rPr>
            <w:t xml:space="preserve">2004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2009 </w:t>
          </w:r>
          <w:r w:rsidRPr="001B0ACF">
            <w:rPr>
              <w:rFonts w:hint="eastAsia"/>
              <w:noProof/>
              <w:lang w:val="ja-JP" w:bidi="ja-JP"/>
            </w:rPr>
            <w:t>年</w:t>
          </w:r>
        </w:p>
      </w:docPartBody>
    </w:docPart>
    <w:docPart>
      <w:docPartPr>
        <w:name w:val="D9E79ABC32E3432BB5B7C255E10863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2FDB38-9BE8-4EAF-8A31-C533949DD98F}"/>
      </w:docPartPr>
      <w:docPartBody>
        <w:p w:rsidR="00000000" w:rsidRDefault="00000000">
          <w:pPr>
            <w:pStyle w:val="D9E79ABC32E3432BB5B7C255E108633F"/>
          </w:pPr>
          <w:r w:rsidRPr="001B0ACF">
            <w:rPr>
              <w:rFonts w:hint="eastAsia"/>
              <w:noProof/>
              <w:lang w:val="ja-JP" w:bidi="ja-JP"/>
            </w:rPr>
            <w:t>パラリーガル</w:t>
          </w:r>
        </w:p>
      </w:docPartBody>
    </w:docPart>
    <w:docPart>
      <w:docPartPr>
        <w:name w:val="71605057FA19495A8640DA53305C8F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0CF881-E2F7-487B-A75F-25E64F2EC2D6}"/>
      </w:docPartPr>
      <w:docPartBody>
        <w:p w:rsidR="00000000" w:rsidRDefault="00000000">
          <w:pPr>
            <w:pStyle w:val="71605057FA19495A8640DA53305C8FF8"/>
          </w:pPr>
          <w:r w:rsidRPr="001B0ACF">
            <w:rPr>
              <w:rFonts w:hint="eastAsia"/>
              <w:noProof/>
              <w:lang w:val="ja-JP" w:bidi="ja-JP"/>
            </w:rPr>
            <w:t>Adatum Corporation</w:t>
          </w:r>
        </w:p>
      </w:docPartBody>
    </w:docPart>
    <w:docPart>
      <w:docPartPr>
        <w:name w:val="EA0BAF56333945818B279EADAB7602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A6F34F-B1FD-404B-B3BA-F20D2405F0D2}"/>
      </w:docPartPr>
      <w:docPartBody>
        <w:p w:rsidR="00000000" w:rsidRDefault="00000000">
          <w:pPr>
            <w:pStyle w:val="EA0BAF56333945818B279EADAB7602D7"/>
          </w:pPr>
          <w:r w:rsidRPr="001B0ACF">
            <w:rPr>
              <w:rFonts w:hint="eastAsia"/>
              <w:noProof/>
              <w:lang w:val="ja-JP" w:bidi="ja-JP"/>
            </w:rPr>
            <w:t>主要な職務内容と実績について手短に説明します。必要な場合は、職務の説明に記載されている言語と語句を使用します。簡潔に、</w:t>
          </w:r>
          <w:r w:rsidRPr="001B0ACF">
            <w:rPr>
              <w:rFonts w:hint="eastAsia"/>
              <w:noProof/>
              <w:lang w:val="ja-JP" w:bidi="ja-JP"/>
            </w:rPr>
            <w:t xml:space="preserve">3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5 </w:t>
          </w:r>
          <w:r w:rsidRPr="001B0ACF">
            <w:rPr>
              <w:rFonts w:hint="eastAsia"/>
              <w:noProof/>
              <w:lang w:val="ja-JP" w:bidi="ja-JP"/>
            </w:rPr>
            <w:t>の主な領域を対象とします。</w:t>
          </w:r>
        </w:p>
      </w:docPartBody>
    </w:docPart>
    <w:docPart>
      <w:docPartPr>
        <w:name w:val="17D86C22CE504F6A8539072A376FA0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75A1FC-7FCA-432B-B021-8AE8B316A05A}"/>
      </w:docPartPr>
      <w:docPartBody>
        <w:p w:rsidR="00000000" w:rsidRDefault="00000000">
          <w:pPr>
            <w:pStyle w:val="17D86C22CE504F6A8539072A376FA0DD"/>
          </w:pPr>
          <w:r w:rsidRPr="001B0ACF">
            <w:rPr>
              <w:rFonts w:hint="eastAsia"/>
              <w:noProof/>
              <w:lang w:val="ja-JP" w:bidi="ja-JP"/>
            </w:rPr>
            <w:t xml:space="preserve">2000 </w:t>
          </w:r>
          <w:r w:rsidRPr="001B0ACF">
            <w:rPr>
              <w:rFonts w:hint="eastAsia"/>
              <w:noProof/>
              <w:lang w:val="ja-JP" w:bidi="ja-JP"/>
            </w:rPr>
            <w:t>～</w:t>
          </w:r>
          <w:r w:rsidRPr="001B0ACF">
            <w:rPr>
              <w:rFonts w:hint="eastAsia"/>
              <w:noProof/>
              <w:lang w:val="ja-JP" w:bidi="ja-JP"/>
            </w:rPr>
            <w:t xml:space="preserve"> 2004 </w:t>
          </w:r>
          <w:r w:rsidRPr="001B0ACF">
            <w:rPr>
              <w:rFonts w:hint="eastAsia"/>
              <w:noProof/>
              <w:lang w:val="ja-JP" w:bidi="ja-JP"/>
            </w:rPr>
            <w:t>年</w:t>
          </w:r>
        </w:p>
      </w:docPartBody>
    </w:docPart>
    <w:docPart>
      <w:docPartPr>
        <w:name w:val="B76A95A3C53841BB8D414938FA8F0C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DE086F-D7EC-48F0-B566-B93BC430995E}"/>
      </w:docPartPr>
      <w:docPartBody>
        <w:p w:rsidR="00000000" w:rsidRDefault="00000000">
          <w:pPr>
            <w:pStyle w:val="B76A95A3C53841BB8D414938FA8F0CDA"/>
          </w:pPr>
          <w:r w:rsidRPr="001B0ACF">
            <w:rPr>
              <w:rFonts w:hint="eastAsia"/>
              <w:noProof/>
              <w:lang w:val="ja-JP" w:bidi="ja-JP"/>
            </w:rPr>
            <w:t>A.A.</w:t>
          </w:r>
          <w:r w:rsidRPr="001B0ACF">
            <w:rPr>
              <w:rFonts w:hint="eastAsia"/>
              <w:noProof/>
              <w:lang w:val="ja-JP" w:bidi="ja-JP"/>
            </w:rPr>
            <w:t>パラリーガル学</w:t>
          </w:r>
        </w:p>
      </w:docPartBody>
    </w:docPart>
    <w:docPart>
      <w:docPartPr>
        <w:name w:val="A6B9B385EE15440EAF4F4327BED2D4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43C2DBC-DDB8-4A68-BEA4-8CD8B3BC5B87}"/>
      </w:docPartPr>
      <w:docPartBody>
        <w:p w:rsidR="00000000" w:rsidRDefault="00000000">
          <w:pPr>
            <w:pStyle w:val="A6B9B385EE15440EAF4F4327BED2D4F7"/>
          </w:pPr>
          <w:r w:rsidRPr="001B0ACF">
            <w:rPr>
              <w:rFonts w:hint="eastAsia"/>
              <w:noProof/>
              <w:lang w:val="ja-JP" w:bidi="ja-JP"/>
            </w:rPr>
            <w:t>メイプル大学</w:t>
          </w:r>
        </w:p>
      </w:docPartBody>
    </w:docPart>
    <w:docPart>
      <w:docPartPr>
        <w:name w:val="9E48F2FFDA3A4537B82D3A82D6C541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FA5E49-F7AC-43A5-891F-8E9A97F55091}"/>
      </w:docPartPr>
      <w:docPartBody>
        <w:p w:rsidR="00000000" w:rsidRDefault="00000000">
          <w:pPr>
            <w:pStyle w:val="9E48F2FFDA3A4537B82D3A82D6C541AB"/>
          </w:pPr>
          <w:r w:rsidRPr="001B0ACF">
            <w:rPr>
              <w:rFonts w:hint="eastAsia"/>
              <w:noProof/>
              <w:lang w:val="ja-JP" w:bidi="ja-JP"/>
            </w:rPr>
            <w:t>スキル</w:t>
          </w:r>
        </w:p>
      </w:docPartBody>
    </w:docPart>
    <w:docPart>
      <w:docPartPr>
        <w:name w:val="AF77059E7B0341EFA2F7A61F57B4D8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D9A06B-D029-43AE-A1F9-FC717FD78234}"/>
      </w:docPartPr>
      <w:docPartBody>
        <w:p w:rsidR="00E261AE" w:rsidRPr="001B0ACF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創造性</w:t>
          </w: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 xml:space="preserve"> </w:t>
          </w:r>
        </w:p>
        <w:p w:rsidR="00E261AE" w:rsidRPr="001B0ACF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リーダーシップ</w:t>
          </w: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 xml:space="preserve"> </w:t>
          </w:r>
        </w:p>
        <w:p w:rsidR="00E261AE" w:rsidRPr="001B0ACF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組織</w:t>
          </w: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 xml:space="preserve"> </w:t>
          </w:r>
        </w:p>
        <w:p w:rsidR="00E261AE" w:rsidRPr="001B0ACF" w:rsidRDefault="00000000" w:rsidP="000D478C">
          <w:pPr>
            <w:pStyle w:val="a5"/>
            <w:rPr>
              <w:rStyle w:val="a3"/>
              <w:noProof/>
              <w:color w:val="231F20"/>
            </w:rPr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問題解決</w:t>
          </w:r>
        </w:p>
        <w:p w:rsidR="00000000" w:rsidRDefault="00000000">
          <w:pPr>
            <w:pStyle w:val="AF77059E7B0341EFA2F7A61F57B4D8E4"/>
          </w:pPr>
          <w:r w:rsidRPr="001B0ACF">
            <w:rPr>
              <w:rStyle w:val="a3"/>
              <w:rFonts w:hint="eastAsia"/>
              <w:noProof/>
              <w:color w:val="231F20"/>
              <w:lang w:val="ja-JP" w:bidi="ja-JP"/>
            </w:rPr>
            <w:t>チームワーク</w:t>
          </w:r>
        </w:p>
      </w:docPartBody>
    </w:docPart>
    <w:docPart>
      <w:docPartPr>
        <w:name w:val="0C8A46A37A164748813DB0C1792756C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E5DE8D-BD19-421B-8AAE-EDC09DEDB8C7}"/>
      </w:docPartPr>
      <w:docPartBody>
        <w:p w:rsidR="00000000" w:rsidRDefault="00000000">
          <w:pPr>
            <w:pStyle w:val="0C8A46A37A164748813DB0C1792756C6"/>
          </w:pPr>
          <w:r w:rsidRPr="001B0ACF">
            <w:rPr>
              <w:rFonts w:hint="eastAsia"/>
              <w:noProof/>
              <w:lang w:val="ja-JP" w:bidi="ja-JP"/>
            </w:rPr>
            <w:t>連絡先</w:t>
          </w:r>
        </w:p>
      </w:docPartBody>
    </w:docPart>
    <w:docPart>
      <w:docPartPr>
        <w:name w:val="C7F872A520E64D758E04EE1B5EBB96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E7EF5F-18AB-4318-9E87-2E4B1165C271}"/>
      </w:docPartPr>
      <w:docPartBody>
        <w:p w:rsidR="00000000" w:rsidRDefault="00000000">
          <w:pPr>
            <w:pStyle w:val="C7F872A520E64D758E04EE1B5EBB96EB"/>
          </w:pPr>
          <w:r w:rsidRPr="001B0ACF">
            <w:rPr>
              <w:rFonts w:hint="eastAsia"/>
              <w:noProof/>
              <w:lang w:val="ja-JP" w:bidi="ja-JP"/>
            </w:rPr>
            <w:t>4567 Main Street</w:t>
          </w:r>
        </w:p>
      </w:docPartBody>
    </w:docPart>
    <w:docPart>
      <w:docPartPr>
        <w:name w:val="67AFF8A78F9249689F3E202DDF9E3A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F93EBD-A080-44BF-8477-B7E3D2661737}"/>
      </w:docPartPr>
      <w:docPartBody>
        <w:p w:rsidR="00000000" w:rsidRDefault="00000000">
          <w:pPr>
            <w:pStyle w:val="67AFF8A78F9249689F3E202DDF9E3AD7"/>
          </w:pPr>
          <w:r w:rsidRPr="001B0ACF">
            <w:rPr>
              <w:rFonts w:hint="eastAsia"/>
              <w:noProof/>
              <w:lang w:val="ja-JP" w:bidi="ja-JP"/>
            </w:rPr>
            <w:t>都道府県、市区町村</w:t>
          </w:r>
          <w:r w:rsidRPr="001B0ACF">
            <w:rPr>
              <w:rFonts w:hint="eastAsia"/>
              <w:noProof/>
              <w:lang w:val="ja-JP" w:bidi="ja-JP"/>
            </w:rPr>
            <w:t xml:space="preserve"> 98052</w:t>
          </w:r>
        </w:p>
      </w:docPartBody>
    </w:docPart>
    <w:docPart>
      <w:docPartPr>
        <w:name w:val="8D80B1FE39544B2FA4C0A271C20BBF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771416-83E0-4861-8BBD-E6C44FD08B0C}"/>
      </w:docPartPr>
      <w:docPartBody>
        <w:p w:rsidR="00000000" w:rsidRDefault="00000000">
          <w:pPr>
            <w:pStyle w:val="8D80B1FE39544B2FA4C0A271C20BBF63"/>
          </w:pPr>
          <w:r w:rsidRPr="001B0ACF">
            <w:rPr>
              <w:rFonts w:hint="eastAsia"/>
              <w:noProof/>
              <w:lang w:val="ja-JP" w:bidi="ja-JP"/>
            </w:rPr>
            <w:t>(718) 555</w:t>
          </w:r>
          <w:r w:rsidRPr="001B0ACF">
            <w:rPr>
              <w:rFonts w:hint="eastAsia"/>
              <w:noProof/>
              <w:lang w:val="ja-JP" w:bidi="ja-JP"/>
            </w:rPr>
            <w:t>–</w:t>
          </w:r>
          <w:r w:rsidRPr="001B0ACF">
            <w:rPr>
              <w:rFonts w:hint="eastAsia"/>
              <w:noProof/>
              <w:lang w:val="ja-JP" w:bidi="ja-JP"/>
            </w:rPr>
            <w:t>0100</w:t>
          </w:r>
        </w:p>
      </w:docPartBody>
    </w:docPart>
    <w:docPart>
      <w:docPartPr>
        <w:name w:val="1C8CA178324D4ED1B6AA3CC01A1080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6682908-81CA-4928-8504-66F7B7F55807}"/>
      </w:docPartPr>
      <w:docPartBody>
        <w:p w:rsidR="00000000" w:rsidRDefault="00000000">
          <w:pPr>
            <w:pStyle w:val="1C8CA178324D4ED1B6AA3CC01A1080AC"/>
          </w:pPr>
          <w:hyperlink r:id="rId6">
            <w:r w:rsidRPr="001B0ACF">
              <w:rPr>
                <w:rStyle w:val="a6"/>
                <w:rFonts w:hint="eastAsia"/>
                <w:noProof/>
                <w:color w:val="231F20"/>
                <w:lang w:val="ja-JP" w:bidi="ja-JP"/>
              </w:rPr>
              <w:t>robin.zupanc@example.com</w:t>
            </w:r>
          </w:hyperlink>
        </w:p>
      </w:docPartBody>
    </w:docPart>
    <w:docPart>
      <w:docPartPr>
        <w:name w:val="C76F0FC2195E45DD9C411B3C874420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2E7316-5588-46FB-93C9-DDDF60844363}"/>
      </w:docPartPr>
      <w:docPartBody>
        <w:p w:rsidR="00000000" w:rsidRDefault="00000000">
          <w:pPr>
            <w:pStyle w:val="C76F0FC2195E45DD9C411B3C874420A3"/>
          </w:pPr>
          <w:r w:rsidRPr="001B0ACF">
            <w:rPr>
              <w:rFonts w:hint="eastAsia"/>
              <w:noProof/>
              <w:lang w:val="ja-JP" w:bidi="ja-JP"/>
            </w:rPr>
            <w:t>linkedin.com/in/robinzupanc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85"/>
    <w:rsid w:val="008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04EE24006F4D6AA0C19851382DE72E">
    <w:name w:val="0604EE24006F4D6AA0C19851382DE72E"/>
    <w:pPr>
      <w:widowControl w:val="0"/>
      <w:jc w:val="both"/>
    </w:pPr>
  </w:style>
  <w:style w:type="paragraph" w:customStyle="1" w:styleId="7A4BA8E4654A40F69A159B901F91D54F">
    <w:name w:val="7A4BA8E4654A40F69A159B901F91D54F"/>
    <w:pPr>
      <w:widowControl w:val="0"/>
      <w:jc w:val="both"/>
    </w:pPr>
  </w:style>
  <w:style w:type="paragraph" w:customStyle="1" w:styleId="8031577CF11143B2BD4F1248B0F7B9AC">
    <w:name w:val="8031577CF11143B2BD4F1248B0F7B9A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eiryo UI" w:eastAsia="Meiryo UI" w:hAnsi="Meiryo UI" w:cs="Meiryo UI"/>
      <w:color w:val="808080"/>
    </w:rPr>
  </w:style>
  <w:style w:type="paragraph" w:customStyle="1" w:styleId="E4F8730D38FE443C8DBE915A79AB370F">
    <w:name w:val="E4F8730D38FE443C8DBE915A79AB370F"/>
    <w:pPr>
      <w:widowControl w:val="0"/>
      <w:jc w:val="both"/>
    </w:pPr>
  </w:style>
  <w:style w:type="paragraph" w:customStyle="1" w:styleId="CA52131CBC86468D958ABB8EF1DED48B">
    <w:name w:val="CA52131CBC86468D958ABB8EF1DED48B"/>
    <w:pPr>
      <w:widowControl w:val="0"/>
      <w:jc w:val="both"/>
    </w:pPr>
  </w:style>
  <w:style w:type="paragraph" w:customStyle="1" w:styleId="F10EFCB1C0314818B8BC4305A066A11F">
    <w:name w:val="F10EFCB1C0314818B8BC4305A066A11F"/>
    <w:pPr>
      <w:widowControl w:val="0"/>
      <w:jc w:val="both"/>
    </w:pPr>
  </w:style>
  <w:style w:type="paragraph" w:customStyle="1" w:styleId="44D1BE521EFE400588CB4B3277899885">
    <w:name w:val="44D1BE521EFE400588CB4B3277899885"/>
    <w:pPr>
      <w:widowControl w:val="0"/>
      <w:jc w:val="both"/>
    </w:pPr>
  </w:style>
  <w:style w:type="character" w:customStyle="1" w:styleId="a4">
    <w:name w:val="会社名"/>
    <w:basedOn w:val="a0"/>
    <w:uiPriority w:val="1"/>
    <w:qFormat/>
    <w:rPr>
      <w:rFonts w:ascii="Meiryo UI" w:eastAsia="Meiryo UI" w:hAnsi="Meiryo UI" w:cs="Meiryo UI"/>
      <w:i w:val="0"/>
    </w:rPr>
  </w:style>
  <w:style w:type="paragraph" w:customStyle="1" w:styleId="06C7E070A8E242CE99024FB29FA232FD">
    <w:name w:val="06C7E070A8E242CE99024FB29FA232FD"/>
    <w:pPr>
      <w:widowControl w:val="0"/>
      <w:jc w:val="both"/>
    </w:pPr>
  </w:style>
  <w:style w:type="paragraph" w:customStyle="1" w:styleId="C373B58A9C0749E2852318CF3C43BA88">
    <w:name w:val="C373B58A9C0749E2852318CF3C43BA88"/>
    <w:pPr>
      <w:widowControl w:val="0"/>
      <w:jc w:val="both"/>
    </w:pPr>
  </w:style>
  <w:style w:type="paragraph" w:customStyle="1" w:styleId="FB701BD5B8BB4AF1B97CC94FB8BD9D19">
    <w:name w:val="FB701BD5B8BB4AF1B97CC94FB8BD9D19"/>
    <w:pPr>
      <w:widowControl w:val="0"/>
      <w:jc w:val="both"/>
    </w:pPr>
  </w:style>
  <w:style w:type="paragraph" w:customStyle="1" w:styleId="B8F6B3B58EAC46FE92A38CEA060A0626">
    <w:name w:val="B8F6B3B58EAC46FE92A38CEA060A0626"/>
    <w:pPr>
      <w:widowControl w:val="0"/>
      <w:jc w:val="both"/>
    </w:pPr>
  </w:style>
  <w:style w:type="paragraph" w:customStyle="1" w:styleId="3839A771C13E4D91B27AA2177F3D1EB3">
    <w:name w:val="3839A771C13E4D91B27AA2177F3D1EB3"/>
    <w:pPr>
      <w:widowControl w:val="0"/>
      <w:jc w:val="both"/>
    </w:pPr>
  </w:style>
  <w:style w:type="paragraph" w:customStyle="1" w:styleId="16FEDB5BD1874CA38B68EA13CFB2A0F8">
    <w:name w:val="16FEDB5BD1874CA38B68EA13CFB2A0F8"/>
    <w:pPr>
      <w:widowControl w:val="0"/>
      <w:jc w:val="both"/>
    </w:pPr>
  </w:style>
  <w:style w:type="paragraph" w:customStyle="1" w:styleId="777F9A86B5B64FF4A6E653242E631E7F">
    <w:name w:val="777F9A86B5B64FF4A6E653242E631E7F"/>
    <w:pPr>
      <w:widowControl w:val="0"/>
      <w:jc w:val="both"/>
    </w:pPr>
  </w:style>
  <w:style w:type="paragraph" w:customStyle="1" w:styleId="34E674818F824CC9B56D5B486808B49F">
    <w:name w:val="34E674818F824CC9B56D5B486808B49F"/>
    <w:pPr>
      <w:widowControl w:val="0"/>
      <w:jc w:val="both"/>
    </w:pPr>
  </w:style>
  <w:style w:type="paragraph" w:customStyle="1" w:styleId="C7D29BC8D6A7437BB5B51A6176AC4856">
    <w:name w:val="C7D29BC8D6A7437BB5B51A6176AC4856"/>
    <w:pPr>
      <w:widowControl w:val="0"/>
      <w:jc w:val="both"/>
    </w:pPr>
  </w:style>
  <w:style w:type="paragraph" w:customStyle="1" w:styleId="8F15DF1A4DE14AD0A20A9472A85BDD71">
    <w:name w:val="8F15DF1A4DE14AD0A20A9472A85BDD71"/>
    <w:pPr>
      <w:widowControl w:val="0"/>
      <w:jc w:val="both"/>
    </w:pPr>
  </w:style>
  <w:style w:type="paragraph" w:customStyle="1" w:styleId="9120A6A3BAC942BB9E505EEEED2CB5D8">
    <w:name w:val="9120A6A3BAC942BB9E505EEEED2CB5D8"/>
    <w:pPr>
      <w:widowControl w:val="0"/>
      <w:jc w:val="both"/>
    </w:pPr>
  </w:style>
  <w:style w:type="paragraph" w:customStyle="1" w:styleId="74F45FAA8FD8467A8890D3D69FA1AA92">
    <w:name w:val="74F45FAA8FD8467A8890D3D69FA1AA92"/>
    <w:pPr>
      <w:widowControl w:val="0"/>
      <w:jc w:val="both"/>
    </w:pPr>
  </w:style>
  <w:style w:type="paragraph" w:customStyle="1" w:styleId="A2F1205FD73B4116A5CDC0AD140AE9DE">
    <w:name w:val="A2F1205FD73B4116A5CDC0AD140AE9DE"/>
    <w:pPr>
      <w:widowControl w:val="0"/>
      <w:jc w:val="both"/>
    </w:pPr>
  </w:style>
  <w:style w:type="paragraph" w:customStyle="1" w:styleId="6E8DA106835E4084968457759E3920E4">
    <w:name w:val="6E8DA106835E4084968457759E3920E4"/>
    <w:pPr>
      <w:widowControl w:val="0"/>
      <w:jc w:val="both"/>
    </w:pPr>
  </w:style>
  <w:style w:type="paragraph" w:customStyle="1" w:styleId="a5">
    <w:name w:val="スキルの箇条書き"/>
    <w:basedOn w:val="a"/>
    <w:qFormat/>
    <w:pPr>
      <w:autoSpaceDE w:val="0"/>
      <w:autoSpaceDN w:val="0"/>
      <w:spacing w:before="240"/>
      <w:ind w:left="288" w:hanging="288"/>
      <w:contextualSpacing/>
      <w:jc w:val="left"/>
    </w:pPr>
    <w:rPr>
      <w:rFonts w:ascii="Meiryo UI" w:eastAsia="Meiryo UI" w:hAnsi="Meiryo UI" w:cs="Meiryo UI"/>
      <w:kern w:val="0"/>
      <w:sz w:val="18"/>
      <w:szCs w:val="16"/>
      <w:lang w:bidi="en-US"/>
    </w:rPr>
  </w:style>
  <w:style w:type="paragraph" w:customStyle="1" w:styleId="07CF7214582E422BB364EF6F7519CDDF">
    <w:name w:val="07CF7214582E422BB364EF6F7519CDDF"/>
    <w:pPr>
      <w:widowControl w:val="0"/>
      <w:jc w:val="both"/>
    </w:pPr>
  </w:style>
  <w:style w:type="paragraph" w:customStyle="1" w:styleId="869D82A6A3C7409CB38DE3F628ABB324">
    <w:name w:val="869D82A6A3C7409CB38DE3F628ABB324"/>
    <w:pPr>
      <w:widowControl w:val="0"/>
      <w:jc w:val="both"/>
    </w:pPr>
  </w:style>
  <w:style w:type="paragraph" w:customStyle="1" w:styleId="318662EC16EF4BD68F0CFC6D0D1456AD">
    <w:name w:val="318662EC16EF4BD68F0CFC6D0D1456AD"/>
    <w:pPr>
      <w:widowControl w:val="0"/>
      <w:jc w:val="both"/>
    </w:pPr>
  </w:style>
  <w:style w:type="paragraph" w:customStyle="1" w:styleId="DCF4CA2A3FDC4F1EAC9E41B8EDECEC4D">
    <w:name w:val="DCF4CA2A3FDC4F1EAC9E41B8EDECEC4D"/>
    <w:pPr>
      <w:widowControl w:val="0"/>
      <w:jc w:val="both"/>
    </w:pPr>
  </w:style>
  <w:style w:type="paragraph" w:customStyle="1" w:styleId="E4B2A2AEFCBB49C8BD41BB68A927C769">
    <w:name w:val="E4B2A2AEFCBB49C8BD41BB68A927C769"/>
    <w:pPr>
      <w:widowControl w:val="0"/>
      <w:jc w:val="both"/>
    </w:pPr>
  </w:style>
  <w:style w:type="character" w:styleId="a6">
    <w:name w:val="Hyperlink"/>
    <w:basedOn w:val="a0"/>
    <w:uiPriority w:val="99"/>
    <w:unhideWhenUsed/>
    <w:rPr>
      <w:rFonts w:ascii="Meiryo UI" w:eastAsia="Meiryo UI" w:hAnsi="Meiryo UI" w:cs="Meiryo UI"/>
      <w:color w:val="0563C1" w:themeColor="hyperlink"/>
      <w:u w:val="single"/>
    </w:rPr>
  </w:style>
  <w:style w:type="paragraph" w:customStyle="1" w:styleId="A575420D06C844709245CA8164B94D74">
    <w:name w:val="A575420D06C844709245CA8164B94D74"/>
    <w:pPr>
      <w:widowControl w:val="0"/>
      <w:jc w:val="both"/>
    </w:pPr>
  </w:style>
  <w:style w:type="paragraph" w:customStyle="1" w:styleId="345F50D7D0CB43288A4BDE71E7222A90">
    <w:name w:val="345F50D7D0CB43288A4BDE71E7222A90"/>
    <w:pPr>
      <w:widowControl w:val="0"/>
      <w:jc w:val="both"/>
    </w:pPr>
  </w:style>
  <w:style w:type="paragraph" w:customStyle="1" w:styleId="9513A5C3D032423AA893E2EDB389F3F4">
    <w:name w:val="9513A5C3D032423AA893E2EDB389F3F4"/>
    <w:pPr>
      <w:widowControl w:val="0"/>
      <w:jc w:val="both"/>
    </w:pPr>
  </w:style>
  <w:style w:type="paragraph" w:customStyle="1" w:styleId="620F038C9642463097757B293FFC07CD">
    <w:name w:val="620F038C9642463097757B293FFC07CD"/>
    <w:pPr>
      <w:widowControl w:val="0"/>
      <w:jc w:val="both"/>
    </w:pPr>
  </w:style>
  <w:style w:type="paragraph" w:customStyle="1" w:styleId="614749103FFA4F1F8DBE2D73990546EB">
    <w:name w:val="614749103FFA4F1F8DBE2D73990546EB"/>
    <w:pPr>
      <w:widowControl w:val="0"/>
      <w:jc w:val="both"/>
    </w:pPr>
  </w:style>
  <w:style w:type="paragraph" w:customStyle="1" w:styleId="625A59DEBB364D2FAD3D9E54165B4669">
    <w:name w:val="625A59DEBB364D2FAD3D9E54165B4669"/>
    <w:pPr>
      <w:widowControl w:val="0"/>
      <w:jc w:val="both"/>
    </w:pPr>
  </w:style>
  <w:style w:type="paragraph" w:customStyle="1" w:styleId="E97E6D36E5D84D12B927E366DB717398">
    <w:name w:val="E97E6D36E5D84D12B927E366DB717398"/>
    <w:pPr>
      <w:widowControl w:val="0"/>
      <w:jc w:val="both"/>
    </w:pPr>
  </w:style>
  <w:style w:type="paragraph" w:customStyle="1" w:styleId="74DEEF4B71FB45F68E5920A5D3A6108A">
    <w:name w:val="74DEEF4B71FB45F68E5920A5D3A6108A"/>
    <w:pPr>
      <w:widowControl w:val="0"/>
      <w:jc w:val="both"/>
    </w:pPr>
  </w:style>
  <w:style w:type="paragraph" w:customStyle="1" w:styleId="F0108A36CA7D4EB09AB843F6C1D8C90A">
    <w:name w:val="F0108A36CA7D4EB09AB843F6C1D8C90A"/>
    <w:pPr>
      <w:widowControl w:val="0"/>
      <w:jc w:val="both"/>
    </w:pPr>
  </w:style>
  <w:style w:type="paragraph" w:customStyle="1" w:styleId="9CF5EB171D7B4563BF0E40FDB715926F">
    <w:name w:val="9CF5EB171D7B4563BF0E40FDB715926F"/>
    <w:pPr>
      <w:widowControl w:val="0"/>
      <w:jc w:val="both"/>
    </w:pPr>
  </w:style>
  <w:style w:type="paragraph" w:customStyle="1" w:styleId="005848C58A17471A92721DA99469D5F7">
    <w:name w:val="005848C58A17471A92721DA99469D5F7"/>
    <w:pPr>
      <w:widowControl w:val="0"/>
      <w:jc w:val="both"/>
    </w:pPr>
  </w:style>
  <w:style w:type="paragraph" w:customStyle="1" w:styleId="8655207F740A46E4BF5CDEA724B4F570">
    <w:name w:val="8655207F740A46E4BF5CDEA724B4F570"/>
    <w:pPr>
      <w:widowControl w:val="0"/>
      <w:jc w:val="both"/>
    </w:pPr>
  </w:style>
  <w:style w:type="paragraph" w:customStyle="1" w:styleId="996C14A7FB5544419C9F360C8AFCD7F5">
    <w:name w:val="996C14A7FB5544419C9F360C8AFCD7F5"/>
    <w:pPr>
      <w:widowControl w:val="0"/>
      <w:jc w:val="both"/>
    </w:pPr>
  </w:style>
  <w:style w:type="paragraph" w:customStyle="1" w:styleId="D589401E405244CFBA7567BECE130921">
    <w:name w:val="D589401E405244CFBA7567BECE130921"/>
    <w:pPr>
      <w:widowControl w:val="0"/>
      <w:jc w:val="both"/>
    </w:pPr>
  </w:style>
  <w:style w:type="paragraph" w:customStyle="1" w:styleId="B7DEA822357E4ABC9AB6C66726528C61">
    <w:name w:val="B7DEA822357E4ABC9AB6C66726528C61"/>
    <w:pPr>
      <w:widowControl w:val="0"/>
      <w:jc w:val="both"/>
    </w:pPr>
  </w:style>
  <w:style w:type="paragraph" w:customStyle="1" w:styleId="EA95EE59F2244DFB9ED6D3545AE7C1B0">
    <w:name w:val="EA95EE59F2244DFB9ED6D3545AE7C1B0"/>
    <w:pPr>
      <w:widowControl w:val="0"/>
      <w:jc w:val="both"/>
    </w:pPr>
  </w:style>
  <w:style w:type="paragraph" w:customStyle="1" w:styleId="555510CD0845481D95D3182598478BEB">
    <w:name w:val="555510CD0845481D95D3182598478BEB"/>
    <w:pPr>
      <w:widowControl w:val="0"/>
      <w:jc w:val="both"/>
    </w:pPr>
  </w:style>
  <w:style w:type="paragraph" w:customStyle="1" w:styleId="C791A14AC69D44A59864AC2A9C05D747">
    <w:name w:val="C791A14AC69D44A59864AC2A9C05D747"/>
    <w:pPr>
      <w:widowControl w:val="0"/>
      <w:jc w:val="both"/>
    </w:pPr>
  </w:style>
  <w:style w:type="paragraph" w:customStyle="1" w:styleId="87D4A73298E04CC6AFD3026FDBC39976">
    <w:name w:val="87D4A73298E04CC6AFD3026FDBC39976"/>
    <w:pPr>
      <w:widowControl w:val="0"/>
      <w:jc w:val="both"/>
    </w:pPr>
  </w:style>
  <w:style w:type="paragraph" w:customStyle="1" w:styleId="E1E982041DFF465C8AFA6208F525CA68">
    <w:name w:val="E1E982041DFF465C8AFA6208F525CA68"/>
    <w:pPr>
      <w:widowControl w:val="0"/>
      <w:jc w:val="both"/>
    </w:pPr>
  </w:style>
  <w:style w:type="paragraph" w:customStyle="1" w:styleId="467CB28DE51A4A8185372B3902AF150D">
    <w:name w:val="467CB28DE51A4A8185372B3902AF150D"/>
    <w:pPr>
      <w:widowControl w:val="0"/>
      <w:jc w:val="both"/>
    </w:pPr>
  </w:style>
  <w:style w:type="paragraph" w:customStyle="1" w:styleId="5741504F95554C4A8E815D2786A60EEE">
    <w:name w:val="5741504F95554C4A8E815D2786A60EEE"/>
    <w:pPr>
      <w:widowControl w:val="0"/>
      <w:jc w:val="both"/>
    </w:pPr>
  </w:style>
  <w:style w:type="paragraph" w:customStyle="1" w:styleId="3B12F27DC25B427E8FDED337B81D7DF7">
    <w:name w:val="3B12F27DC25B427E8FDED337B81D7DF7"/>
    <w:pPr>
      <w:widowControl w:val="0"/>
      <w:jc w:val="both"/>
    </w:pPr>
  </w:style>
  <w:style w:type="paragraph" w:customStyle="1" w:styleId="0A7C4CADF5054726B74C499CFE6E75D0">
    <w:name w:val="0A7C4CADF5054726B74C499CFE6E75D0"/>
    <w:pPr>
      <w:widowControl w:val="0"/>
      <w:jc w:val="both"/>
    </w:pPr>
  </w:style>
  <w:style w:type="paragraph" w:customStyle="1" w:styleId="9DE22786E8F94FA6826E23EB210AF543">
    <w:name w:val="9DE22786E8F94FA6826E23EB210AF543"/>
    <w:pPr>
      <w:widowControl w:val="0"/>
      <w:jc w:val="both"/>
    </w:pPr>
  </w:style>
  <w:style w:type="paragraph" w:customStyle="1" w:styleId="7C606DAC5AA64D63A17857996FF2D61C">
    <w:name w:val="7C606DAC5AA64D63A17857996FF2D61C"/>
    <w:pPr>
      <w:widowControl w:val="0"/>
      <w:jc w:val="both"/>
    </w:pPr>
  </w:style>
  <w:style w:type="paragraph" w:customStyle="1" w:styleId="0E501A1626FC4BCC80F5732B415B5F38">
    <w:name w:val="0E501A1626FC4BCC80F5732B415B5F38"/>
    <w:pPr>
      <w:widowControl w:val="0"/>
      <w:jc w:val="both"/>
    </w:pPr>
  </w:style>
  <w:style w:type="paragraph" w:customStyle="1" w:styleId="EF1816E29F804D29B7B15A4FB6AFFB1B">
    <w:name w:val="EF1816E29F804D29B7B15A4FB6AFFB1B"/>
    <w:pPr>
      <w:widowControl w:val="0"/>
      <w:jc w:val="both"/>
    </w:pPr>
  </w:style>
  <w:style w:type="paragraph" w:customStyle="1" w:styleId="781EF2852C894E88832ED1430EECDBA6">
    <w:name w:val="781EF2852C894E88832ED1430EECDBA6"/>
    <w:pPr>
      <w:widowControl w:val="0"/>
      <w:jc w:val="both"/>
    </w:pPr>
  </w:style>
  <w:style w:type="paragraph" w:customStyle="1" w:styleId="13E3B2B778624E84A89819FC61ACEC71">
    <w:name w:val="13E3B2B778624E84A89819FC61ACEC71"/>
    <w:pPr>
      <w:widowControl w:val="0"/>
      <w:jc w:val="both"/>
    </w:pPr>
  </w:style>
  <w:style w:type="paragraph" w:customStyle="1" w:styleId="5EE242AFD56240909464689306031971">
    <w:name w:val="5EE242AFD56240909464689306031971"/>
    <w:pPr>
      <w:widowControl w:val="0"/>
      <w:jc w:val="both"/>
    </w:pPr>
  </w:style>
  <w:style w:type="paragraph" w:customStyle="1" w:styleId="F879007BE29B4E6AB496566D245F0DBD">
    <w:name w:val="F879007BE29B4E6AB496566D245F0DBD"/>
    <w:pPr>
      <w:widowControl w:val="0"/>
      <w:jc w:val="both"/>
    </w:pPr>
  </w:style>
  <w:style w:type="paragraph" w:customStyle="1" w:styleId="A665E5FABB25458A838B40A2F434CD90">
    <w:name w:val="A665E5FABB25458A838B40A2F434CD90"/>
    <w:pPr>
      <w:widowControl w:val="0"/>
      <w:jc w:val="both"/>
    </w:pPr>
  </w:style>
  <w:style w:type="paragraph" w:customStyle="1" w:styleId="6D334EEE591849A9A71AA8953209B301">
    <w:name w:val="6D334EEE591849A9A71AA8953209B301"/>
    <w:pPr>
      <w:widowControl w:val="0"/>
      <w:jc w:val="both"/>
    </w:pPr>
  </w:style>
  <w:style w:type="paragraph" w:customStyle="1" w:styleId="AAF2813C29944AC4AE4534FD7B9C30C8">
    <w:name w:val="AAF2813C29944AC4AE4534FD7B9C30C8"/>
    <w:pPr>
      <w:widowControl w:val="0"/>
      <w:jc w:val="both"/>
    </w:pPr>
  </w:style>
  <w:style w:type="paragraph" w:customStyle="1" w:styleId="4FCBA9E5BE0B41329A4926C5D5C72E3B">
    <w:name w:val="4FCBA9E5BE0B41329A4926C5D5C72E3B"/>
    <w:pPr>
      <w:widowControl w:val="0"/>
      <w:jc w:val="both"/>
    </w:pPr>
  </w:style>
  <w:style w:type="paragraph" w:customStyle="1" w:styleId="83232BD477624A71939F8E0EA340F147">
    <w:name w:val="83232BD477624A71939F8E0EA340F147"/>
    <w:pPr>
      <w:widowControl w:val="0"/>
      <w:jc w:val="both"/>
    </w:pPr>
  </w:style>
  <w:style w:type="paragraph" w:customStyle="1" w:styleId="351E3012DA7D4EA299D2EB17430ECD79">
    <w:name w:val="351E3012DA7D4EA299D2EB17430ECD79"/>
    <w:pPr>
      <w:widowControl w:val="0"/>
      <w:jc w:val="both"/>
    </w:pPr>
  </w:style>
  <w:style w:type="paragraph" w:customStyle="1" w:styleId="19CA734B77BC478CB6B84DC99652549E">
    <w:name w:val="19CA734B77BC478CB6B84DC99652549E"/>
    <w:pPr>
      <w:widowControl w:val="0"/>
      <w:jc w:val="both"/>
    </w:pPr>
  </w:style>
  <w:style w:type="paragraph" w:customStyle="1" w:styleId="7164F660F4B84542AC9FE3ADDFA6A3BD">
    <w:name w:val="7164F660F4B84542AC9FE3ADDFA6A3BD"/>
    <w:pPr>
      <w:widowControl w:val="0"/>
      <w:jc w:val="both"/>
    </w:pPr>
  </w:style>
  <w:style w:type="paragraph" w:customStyle="1" w:styleId="D708020782BE431AAD250231F5C39497">
    <w:name w:val="D708020782BE431AAD250231F5C39497"/>
    <w:pPr>
      <w:widowControl w:val="0"/>
      <w:jc w:val="both"/>
    </w:pPr>
  </w:style>
  <w:style w:type="paragraph" w:customStyle="1" w:styleId="84003BA87F9D46D488D567A18E94EFBA">
    <w:name w:val="84003BA87F9D46D488D567A18E94EFBA"/>
    <w:pPr>
      <w:widowControl w:val="0"/>
      <w:jc w:val="both"/>
    </w:pPr>
  </w:style>
  <w:style w:type="paragraph" w:customStyle="1" w:styleId="97C87BB1D9D949FDA9D73C32D3677CB5">
    <w:name w:val="97C87BB1D9D949FDA9D73C32D3677CB5"/>
    <w:pPr>
      <w:widowControl w:val="0"/>
      <w:jc w:val="both"/>
    </w:pPr>
  </w:style>
  <w:style w:type="paragraph" w:customStyle="1" w:styleId="80188E7E263949BDBF80FF605DBF6F7E">
    <w:name w:val="80188E7E263949BDBF80FF605DBF6F7E"/>
    <w:pPr>
      <w:widowControl w:val="0"/>
      <w:jc w:val="both"/>
    </w:pPr>
  </w:style>
  <w:style w:type="paragraph" w:customStyle="1" w:styleId="D9E79ABC32E3432BB5B7C255E108633F">
    <w:name w:val="D9E79ABC32E3432BB5B7C255E108633F"/>
    <w:pPr>
      <w:widowControl w:val="0"/>
      <w:jc w:val="both"/>
    </w:pPr>
  </w:style>
  <w:style w:type="paragraph" w:customStyle="1" w:styleId="71605057FA19495A8640DA53305C8FF8">
    <w:name w:val="71605057FA19495A8640DA53305C8FF8"/>
    <w:pPr>
      <w:widowControl w:val="0"/>
      <w:jc w:val="both"/>
    </w:pPr>
  </w:style>
  <w:style w:type="paragraph" w:customStyle="1" w:styleId="EA0BAF56333945818B279EADAB7602D7">
    <w:name w:val="EA0BAF56333945818B279EADAB7602D7"/>
    <w:pPr>
      <w:widowControl w:val="0"/>
      <w:jc w:val="both"/>
    </w:pPr>
  </w:style>
  <w:style w:type="paragraph" w:customStyle="1" w:styleId="17D86C22CE504F6A8539072A376FA0DD">
    <w:name w:val="17D86C22CE504F6A8539072A376FA0DD"/>
    <w:pPr>
      <w:widowControl w:val="0"/>
      <w:jc w:val="both"/>
    </w:pPr>
  </w:style>
  <w:style w:type="paragraph" w:customStyle="1" w:styleId="B76A95A3C53841BB8D414938FA8F0CDA">
    <w:name w:val="B76A95A3C53841BB8D414938FA8F0CDA"/>
    <w:pPr>
      <w:widowControl w:val="0"/>
      <w:jc w:val="both"/>
    </w:pPr>
  </w:style>
  <w:style w:type="paragraph" w:customStyle="1" w:styleId="A6B9B385EE15440EAF4F4327BED2D4F7">
    <w:name w:val="A6B9B385EE15440EAF4F4327BED2D4F7"/>
    <w:pPr>
      <w:widowControl w:val="0"/>
      <w:jc w:val="both"/>
    </w:pPr>
  </w:style>
  <w:style w:type="paragraph" w:customStyle="1" w:styleId="9E48F2FFDA3A4537B82D3A82D6C541AB">
    <w:name w:val="9E48F2FFDA3A4537B82D3A82D6C541AB"/>
    <w:pPr>
      <w:widowControl w:val="0"/>
      <w:jc w:val="both"/>
    </w:pPr>
  </w:style>
  <w:style w:type="paragraph" w:customStyle="1" w:styleId="AF77059E7B0341EFA2F7A61F57B4D8E4">
    <w:name w:val="AF77059E7B0341EFA2F7A61F57B4D8E4"/>
    <w:pPr>
      <w:widowControl w:val="0"/>
      <w:jc w:val="both"/>
    </w:pPr>
  </w:style>
  <w:style w:type="paragraph" w:customStyle="1" w:styleId="0C8A46A37A164748813DB0C1792756C6">
    <w:name w:val="0C8A46A37A164748813DB0C1792756C6"/>
    <w:pPr>
      <w:widowControl w:val="0"/>
      <w:jc w:val="both"/>
    </w:pPr>
  </w:style>
  <w:style w:type="paragraph" w:customStyle="1" w:styleId="C7F872A520E64D758E04EE1B5EBB96EB">
    <w:name w:val="C7F872A520E64D758E04EE1B5EBB96EB"/>
    <w:pPr>
      <w:widowControl w:val="0"/>
      <w:jc w:val="both"/>
    </w:pPr>
  </w:style>
  <w:style w:type="paragraph" w:customStyle="1" w:styleId="67AFF8A78F9249689F3E202DDF9E3AD7">
    <w:name w:val="67AFF8A78F9249689F3E202DDF9E3AD7"/>
    <w:pPr>
      <w:widowControl w:val="0"/>
      <w:jc w:val="both"/>
    </w:pPr>
  </w:style>
  <w:style w:type="paragraph" w:customStyle="1" w:styleId="8D80B1FE39544B2FA4C0A271C20BBF63">
    <w:name w:val="8D80B1FE39544B2FA4C0A271C20BBF63"/>
    <w:pPr>
      <w:widowControl w:val="0"/>
      <w:jc w:val="both"/>
    </w:pPr>
  </w:style>
  <w:style w:type="paragraph" w:customStyle="1" w:styleId="1C8CA178324D4ED1B6AA3CC01A1080AC">
    <w:name w:val="1C8CA178324D4ED1B6AA3CC01A1080AC"/>
    <w:pPr>
      <w:widowControl w:val="0"/>
      <w:jc w:val="both"/>
    </w:pPr>
  </w:style>
  <w:style w:type="paragraph" w:customStyle="1" w:styleId="C76F0FC2195E45DD9C411B3C874420A3">
    <w:name w:val="C76F0FC2195E45DD9C411B3C874420A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tf00112764_win32.dotx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2022-12-12T01:29:00Z</dcterms:created>
  <dcterms:modified xsi:type="dcterms:W3CDTF">2022-12-12T01:29:00Z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