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AD47" w14:textId="77777777" w:rsidR="00410F37" w:rsidRPr="009128EB" w:rsidRDefault="007A242C">
      <w:pPr>
        <w:rPr>
          <w:noProof/>
        </w:rPr>
      </w:pPr>
      <w:r w:rsidRPr="009128EB">
        <w:rPr>
          <w:rFonts w:hint="eastAsia"/>
          <w:noProof/>
          <w:lang w:val="ja-JP" w:bidi="ja-JP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5E1841" wp14:editId="3BD55393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72400" cy="10833735"/>
                <wp:effectExtent l="0" t="0" r="0" b="5715"/>
                <wp:wrapNone/>
                <wp:docPr id="6" name="長方形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8337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ABA5" id="長方形 29" o:spid="_x0000_s1026" alt="&quot;&quot;" style="position:absolute;left:0;text-align:left;margin-left:0;margin-top:-36pt;width:612pt;height:853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" fillcolor="#fbe284 [3205]" stroked="f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989"/>
        <w:gridCol w:w="1445"/>
        <w:gridCol w:w="193"/>
        <w:gridCol w:w="1585"/>
        <w:gridCol w:w="657"/>
        <w:gridCol w:w="190"/>
        <w:gridCol w:w="10"/>
        <w:gridCol w:w="2290"/>
        <w:gridCol w:w="192"/>
        <w:gridCol w:w="2901"/>
      </w:tblGrid>
      <w:tr w:rsidR="00BC3C1B" w:rsidRPr="009128EB" w14:paraId="1E829898" w14:textId="77777777" w:rsidTr="00BC3C1B">
        <w:tc>
          <w:tcPr>
            <w:tcW w:w="2034" w:type="pct"/>
            <w:gridSpan w:val="4"/>
            <w:vMerge w:val="restart"/>
          </w:tcPr>
          <w:p w14:paraId="024129D4" w14:textId="77777777" w:rsidR="00BC3C1B" w:rsidRPr="009128EB" w:rsidRDefault="00000000" w:rsidP="00E8269A">
            <w:pPr>
              <w:pStyle w:val="a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8787029"/>
                <w:placeholder>
                  <w:docPart w:val="E23EBB86215548908948288D5B33C5B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 xml:space="preserve">オフィス マネージャー </w:t>
                </w:r>
              </w:sdtContent>
            </w:sdt>
          </w:p>
          <w:p w14:paraId="18EE63DD" w14:textId="77777777" w:rsidR="00BC3C1B" w:rsidRPr="009128EB" w:rsidRDefault="00000000" w:rsidP="00E8269A">
            <w:pPr>
              <w:pStyle w:val="a9"/>
              <w:rPr>
                <w:rFonts w:ascii="Meiryo UI" w:hAnsi="Meiryo UI"/>
                <w:b w:val="0"/>
                <w:noProof/>
                <w:spacing w:val="-16"/>
                <w:sz w:val="8"/>
                <w:szCs w:val="8"/>
              </w:rPr>
            </w:pPr>
            <w:sdt>
              <w:sdtPr>
                <w:rPr>
                  <w:rFonts w:ascii="Meiryo UI" w:hAnsi="Meiryo UI" w:hint="eastAsia"/>
                  <w:noProof/>
                </w:rPr>
                <w:id w:val="-552842305"/>
                <w:placeholder>
                  <w:docPart w:val="0E8D4571655645539BC89507052F4A3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ascii="Meiryo UI" w:hAnsi="Meiryo UI" w:hint="eastAsia"/>
                    <w:noProof/>
                    <w:lang w:val="ja-JP" w:bidi="ja-JP"/>
                  </w:rPr>
                  <w:t>Chanchal Sharma</w:t>
                </w:r>
              </w:sdtContent>
            </w:sdt>
          </w:p>
        </w:tc>
        <w:tc>
          <w:tcPr>
            <w:tcW w:w="423" w:type="pct"/>
            <w:gridSpan w:val="3"/>
          </w:tcPr>
          <w:p w14:paraId="0C79D175" w14:textId="77777777" w:rsidR="00BC3C1B" w:rsidRPr="009128EB" w:rsidRDefault="00BC3C1B" w:rsidP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8653A83" w14:textId="77777777" w:rsidR="00BC3C1B" w:rsidRPr="009128EB" w:rsidRDefault="00BC3C1B" w:rsidP="00E8269A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202E617C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1324D35E" w14:textId="77777777" w:rsidR="00BC3C1B" w:rsidRPr="009128EB" w:rsidRDefault="00BC3C1B" w:rsidP="00E8269A">
            <w:pPr>
              <w:pStyle w:val="a9"/>
              <w:rPr>
                <w:rFonts w:ascii="Meiryo UI" w:hAnsi="Meiryo UI"/>
                <w:noProof/>
              </w:rPr>
            </w:pPr>
          </w:p>
        </w:tc>
        <w:tc>
          <w:tcPr>
            <w:tcW w:w="423" w:type="pct"/>
            <w:gridSpan w:val="3"/>
          </w:tcPr>
          <w:p w14:paraId="06CD6FF4" w14:textId="77777777" w:rsidR="00BC3C1B" w:rsidRPr="009128EB" w:rsidRDefault="00BC3C1B" w:rsidP="00E8269A">
            <w:pPr>
              <w:spacing w:before="134"/>
              <w:ind w:left="80"/>
              <w:outlineLvl w:val="1"/>
              <w:rPr>
                <w:b/>
                <w:noProof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124C9CF7" w14:textId="77777777" w:rsidR="00BC3C1B" w:rsidRPr="009128EB" w:rsidRDefault="00000000" w:rsidP="00BC3C1B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92422069"/>
                <w:placeholder>
                  <w:docPart w:val="B620E79A933D4F7B8556DF11AD705FFB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10"/>
                    <w:rFonts w:eastAsia="Meiryo UI" w:hint="eastAsia"/>
                    <w:b/>
                    <w:noProof/>
                    <w:lang w:val="ja-JP" w:bidi="ja-JP"/>
                  </w:rPr>
                  <w:t>目標</w:t>
                </w:r>
              </w:sdtContent>
            </w:sdt>
          </w:p>
        </w:tc>
      </w:tr>
      <w:tr w:rsidR="00BC3C1B" w:rsidRPr="009128EB" w14:paraId="70CA468D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2E5E9CE7" w14:textId="77777777" w:rsidR="00BC3C1B" w:rsidRPr="009128EB" w:rsidRDefault="00BC3C1B" w:rsidP="00E8269A">
            <w:pPr>
              <w:spacing w:before="27" w:line="185" w:lineRule="auto"/>
              <w:ind w:left="14"/>
              <w:outlineLvl w:val="0"/>
              <w:rPr>
                <w:b/>
                <w:noProof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7EB60F00" w14:textId="77777777" w:rsidR="00BC3C1B" w:rsidRPr="009128EB" w:rsidRDefault="00BC3C1B" w:rsidP="00E8269A">
            <w:pPr>
              <w:spacing w:before="170"/>
              <w:rPr>
                <w:noProof/>
              </w:rPr>
            </w:pPr>
          </w:p>
        </w:tc>
        <w:tc>
          <w:tcPr>
            <w:tcW w:w="2543" w:type="pct"/>
            <w:gridSpan w:val="3"/>
          </w:tcPr>
          <w:p w14:paraId="296A5EF9" w14:textId="77777777" w:rsidR="00BC3C1B" w:rsidRPr="009128EB" w:rsidRDefault="00000000" w:rsidP="00E8269A">
            <w:pPr>
              <w:spacing w:before="240"/>
              <w:ind w:left="1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599449280"/>
                <w:placeholder>
                  <w:docPart w:val="E934BFAB47D04A07A67BBC828EB655A0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cs="Univers"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</w:p>
        </w:tc>
      </w:tr>
      <w:tr w:rsidR="00E8269A" w:rsidRPr="009128EB" w14:paraId="775A2186" w14:textId="77777777" w:rsidTr="00BC3C1B">
        <w:tc>
          <w:tcPr>
            <w:tcW w:w="478" w:type="pct"/>
            <w:shd w:val="clear" w:color="auto" w:fill="000000"/>
          </w:tcPr>
          <w:p w14:paraId="1B019619" w14:textId="77777777" w:rsidR="00E8269A" w:rsidRPr="009128EB" w:rsidRDefault="00E8269A" w:rsidP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26E7EEC3" w14:textId="77777777" w:rsidR="00E8269A" w:rsidRPr="009128EB" w:rsidRDefault="00E8269A" w:rsidP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2ABF72BA" w14:textId="77777777" w:rsidR="00E8269A" w:rsidRPr="009128EB" w:rsidRDefault="00E8269A" w:rsidP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0DA112C7" w14:textId="77777777" w:rsidR="00E8269A" w:rsidRPr="009128EB" w:rsidRDefault="00E8269A" w:rsidP="00E8269A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670743EE" w14:textId="77777777" w:rsidTr="00293C9B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57C50B96" w14:textId="77777777" w:rsidR="00BC3C1B" w:rsidRPr="009128EB" w:rsidRDefault="00000000" w:rsidP="00BC3C1B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627612088"/>
                <w:placeholder>
                  <w:docPart w:val="6A3F2D77183B4E14A73CBC21344708C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職務経歴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3D5A67B6" w14:textId="77777777" w:rsidR="00BC3C1B" w:rsidRPr="009128EB" w:rsidRDefault="00000000" w:rsidP="00BC3C1B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052056146"/>
                <w:placeholder>
                  <w:docPart w:val="77F906C94CCB42B5A87BD08A528506C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2017 年 1 月～現在に至る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0499260" w14:textId="77777777" w:rsidR="00BC3C1B" w:rsidRPr="009128EB" w:rsidRDefault="00000000" w:rsidP="00BC3C1B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39887674"/>
                <w:placeholder>
                  <w:docPart w:val="F2AFEC495C4C40759E2A8D5E28B850E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1175226252"/>
                <w:placeholder>
                  <w:docPart w:val="E6CDDAE66E2A43B3834B790C7944D33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31813DE0" w14:textId="77777777" w:rsidR="00BC3C1B" w:rsidRPr="009128EB" w:rsidRDefault="00000000" w:rsidP="00BC3C1B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785694840"/>
                <w:placeholder>
                  <w:docPart w:val="B675BDE692744B51B3F7A6A00446C3F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462F7B6A" w14:textId="77777777" w:rsidR="00BC3C1B" w:rsidRPr="009128EB" w:rsidRDefault="00BC3C1B" w:rsidP="00BC3C1B">
            <w:pPr>
              <w:rPr>
                <w:noProof/>
              </w:rPr>
            </w:pPr>
          </w:p>
          <w:p w14:paraId="269E5E76" w14:textId="77777777" w:rsidR="00BC3C1B" w:rsidRPr="009128EB" w:rsidRDefault="00000000" w:rsidP="00BC3C1B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82035382"/>
                <w:placeholder>
                  <w:docPart w:val="08373CFF34664B12AC2952055D47A59B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2009 年 3 月～ 2016 年 12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249A9D40" w14:textId="77777777" w:rsidR="00BC3C1B" w:rsidRPr="009128EB" w:rsidRDefault="00000000" w:rsidP="00BC3C1B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80491952"/>
                <w:placeholder>
                  <w:docPart w:val="66C96A3FF69648E9877DD961C13689FC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506799617"/>
                <w:placeholder>
                  <w:docPart w:val="8820561F43534F2E92ED7CA93EE65F97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Nod Publishing</w:t>
                </w:r>
              </w:sdtContent>
            </w:sdt>
          </w:p>
          <w:p w14:paraId="5A8F658F" w14:textId="77777777" w:rsidR="00BC3C1B" w:rsidRPr="009128EB" w:rsidRDefault="00000000" w:rsidP="00BC3C1B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57962270"/>
                <w:placeholder>
                  <w:docPart w:val="8A07FB12BDE342D794002B838B7D7D90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4A37F976" w14:textId="77777777" w:rsidR="00BC3C1B" w:rsidRPr="009128EB" w:rsidRDefault="00BC3C1B" w:rsidP="00BC3C1B">
            <w:pPr>
              <w:rPr>
                <w:noProof/>
              </w:rPr>
            </w:pPr>
          </w:p>
          <w:p w14:paraId="606A0DE4" w14:textId="77777777" w:rsidR="00BC3C1B" w:rsidRPr="009128EB" w:rsidRDefault="00000000" w:rsidP="00BC3C1B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66438973"/>
                <w:placeholder>
                  <w:docPart w:val="F67F72D97A824C7695E38B4F6968F397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2004 年 8 月～2009 年 3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FA3BE7D" w14:textId="77777777" w:rsidR="00BC3C1B" w:rsidRPr="009128EB" w:rsidRDefault="00000000" w:rsidP="00BC3C1B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56070763"/>
                <w:placeholder>
                  <w:docPart w:val="F623217208454C3381225F55279A04F2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-961108818"/>
                <w:placeholder>
                  <w:docPart w:val="F1555CFEA33F44599213A69C0EFB7152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Southridge Video</w:t>
                </w:r>
              </w:sdtContent>
            </w:sdt>
          </w:p>
          <w:p w14:paraId="27CFB95F" w14:textId="77777777" w:rsidR="00BC3C1B" w:rsidRPr="009128EB" w:rsidRDefault="00000000" w:rsidP="00BC3C1B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8772349"/>
                <w:placeholder>
                  <w:docPart w:val="6D16A867D0FF406789DDECC32DD2B319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</w:tr>
      <w:tr w:rsidR="00410F37" w:rsidRPr="009128EB" w14:paraId="1433116A" w14:textId="77777777" w:rsidTr="00BC3C1B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CC5FA2C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721B355C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8DB0049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24A6BFB9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C15CF76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5BC49EA2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2106929B" w14:textId="77777777" w:rsidR="00E8269A" w:rsidRPr="009128EB" w:rsidRDefault="00E8269A">
            <w:pPr>
              <w:rPr>
                <w:noProof/>
                <w:sz w:val="8"/>
                <w:szCs w:val="8"/>
              </w:rPr>
            </w:pPr>
          </w:p>
        </w:tc>
      </w:tr>
      <w:tr w:rsidR="00410F37" w:rsidRPr="009128EB" w14:paraId="79974A29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62FBF77" w14:textId="77777777" w:rsidR="00E8269A" w:rsidRPr="009128EB" w:rsidRDefault="00000000" w:rsidP="00E8269A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71094533"/>
                <w:placeholder>
                  <w:docPart w:val="C8EDE8358C764D5BB2FC5E73085B219D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  <w:p w14:paraId="70D0F54B" w14:textId="77777777" w:rsidR="00E8269A" w:rsidRPr="009128EB" w:rsidRDefault="00000000" w:rsidP="00E8269A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82392342"/>
                <w:placeholder>
                  <w:docPart w:val="8E9F694791D84B6C8E841384938F6EEC"/>
                </w:placeholder>
                <w:temporary/>
                <w:showingPlcHdr/>
                <w15:appearance w15:val="hidden"/>
              </w:sdtPr>
              <w:sdtContent>
                <w:r w:rsidR="00410F37" w:rsidRPr="009128EB">
                  <w:rPr>
                    <w:rFonts w:hint="eastAsia"/>
                    <w:noProof/>
                    <w:lang w:val="ja-JP" w:bidi="ja-JP"/>
                  </w:rPr>
                  <w:t>2000 年 9 月～2004 年 3 月</w:t>
                </w:r>
              </w:sdtContent>
            </w:sdt>
          </w:p>
          <w:p w14:paraId="1B5F3FE0" w14:textId="77777777" w:rsidR="00E8269A" w:rsidRPr="009128EB" w:rsidRDefault="00000000" w:rsidP="00BC0E27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694506592"/>
                <w:placeholder>
                  <w:docPart w:val="D48787922EAD46218532F341603D97C5"/>
                </w:placeholder>
                <w:temporary/>
                <w:showingPlcHdr/>
                <w15:appearance w15:val="hidden"/>
              </w:sdtPr>
              <w:sdtContent>
                <w:r w:rsidR="00410F37" w:rsidRPr="009128EB">
                  <w:rPr>
                    <w:rFonts w:hint="eastAsia"/>
                    <w:noProof/>
                    <w:lang w:val="ja-JP" w:bidi="ja-JP"/>
                  </w:rPr>
                  <w:t>A.S.H.R.管理</w:t>
                </w:r>
              </w:sdtContent>
            </w:sdt>
            <w:r w:rsidR="00E8269A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30223125" w14:textId="77777777" w:rsidR="00E8269A" w:rsidRPr="009128EB" w:rsidRDefault="00000000" w:rsidP="00410F37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706299590"/>
                <w:placeholder>
                  <w:docPart w:val="3C50BE3916EC421996A65DA45EA580FA"/>
                </w:placeholder>
                <w:temporary/>
                <w:showingPlcHdr/>
                <w15:appearance w15:val="hidden"/>
              </w:sdtPr>
              <w:sdtContent>
                <w:r w:rsidR="00410F37" w:rsidRPr="009128EB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047507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2AC417D5" w14:textId="77777777" w:rsidR="00E8269A" w:rsidRPr="009128EB" w:rsidRDefault="00E8269A">
            <w:pPr>
              <w:rPr>
                <w:noProof/>
              </w:rPr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3FD3137B" w14:textId="77777777" w:rsidR="00E8269A" w:rsidRPr="009128EB" w:rsidRDefault="00000000" w:rsidP="00E8269A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9269848"/>
                <w:placeholder>
                  <w:docPart w:val="C22B615E5C2E4B418EEB113D76269F78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-568574215"/>
              <w:placeholder>
                <w:docPart w:val="C92FD966FE5E4FA7803E471617EB899F"/>
              </w:placeholder>
              <w:temporary/>
              <w:showingPlcHdr/>
              <w15:appearance w15:val="hidden"/>
            </w:sdtPr>
            <w:sdtContent>
              <w:p w14:paraId="1F9F2C01" w14:textId="77777777" w:rsidR="00410F37" w:rsidRPr="009128EB" w:rsidRDefault="00410F37" w:rsidP="00410F37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データ分析</w:t>
                </w:r>
              </w:p>
              <w:p w14:paraId="3867DF6E" w14:textId="77777777" w:rsidR="00410F37" w:rsidRPr="009128EB" w:rsidRDefault="00410F37" w:rsidP="00410F37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プロジェクト管理</w:t>
                </w:r>
              </w:p>
              <w:p w14:paraId="03F35A3A" w14:textId="77777777" w:rsidR="00410F37" w:rsidRPr="009128EB" w:rsidRDefault="00410F37" w:rsidP="00410F37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コミュニケーション</w:t>
                </w:r>
              </w:p>
              <w:p w14:paraId="29D91FB0" w14:textId="77777777" w:rsidR="00410F37" w:rsidRPr="009128EB" w:rsidRDefault="00410F37" w:rsidP="00410F37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組織</w:t>
                </w:r>
              </w:p>
              <w:p w14:paraId="09A17AC2" w14:textId="77777777" w:rsidR="00E8269A" w:rsidRPr="009128EB" w:rsidRDefault="00410F37" w:rsidP="00410F37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問題解決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12EF1376" w14:textId="77777777" w:rsidR="00E8269A" w:rsidRPr="009128EB" w:rsidRDefault="00E8269A">
            <w:pPr>
              <w:rPr>
                <w:noProof/>
              </w:rPr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8CA4512" w14:textId="77777777" w:rsidR="00E8269A" w:rsidRPr="009128EB" w:rsidRDefault="00000000" w:rsidP="00E8269A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26249777"/>
                <w:placeholder>
                  <w:docPart w:val="B764F210244546379E193FFF1747BA73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興味分野</w:t>
                </w:r>
              </w:sdtContent>
            </w:sdt>
          </w:p>
          <w:p w14:paraId="02C8AE04" w14:textId="77777777" w:rsidR="00E8269A" w:rsidRPr="009128EB" w:rsidRDefault="00000000" w:rsidP="00E8269A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575328598"/>
                <w:placeholder>
                  <w:docPart w:val="A28EAC27EADA4021A298C0246772A2FE"/>
                </w:placeholder>
                <w:temporary/>
                <w:showingPlcHdr/>
                <w15:appearance w15:val="hidden"/>
              </w:sdtPr>
              <w:sdtContent>
                <w:r w:rsidR="00047507" w:rsidRPr="009128EB">
                  <w:rPr>
                    <w:rFonts w:hint="eastAsia"/>
                    <w:noProof/>
                    <w:lang w:val="ja-JP" w:bidi="ja-JP"/>
                  </w:rPr>
                  <w:t>このセクションは省略可能ですが、あなたが誰であるかというユニークで興味深く、さらには楽しい面を紹介することができます。</w:t>
                </w:r>
              </w:sdtContent>
            </w:sdt>
            <w:r w:rsidR="00E8269A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7C88746" w14:textId="77777777" w:rsidR="00E8269A" w:rsidRPr="009128EB" w:rsidRDefault="00E8269A">
            <w:pPr>
              <w:rPr>
                <w:noProof/>
              </w:rPr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12FA6EA3" w14:textId="77777777" w:rsidR="00E8269A" w:rsidRPr="009128EB" w:rsidRDefault="00000000" w:rsidP="00E8269A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013365906"/>
                <w:placeholder>
                  <w:docPart w:val="E6E2AD0D2B054474AFD6A7564BB45A2C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  <w:p w14:paraId="2C732467" w14:textId="77777777" w:rsidR="00E8269A" w:rsidRPr="009128EB" w:rsidRDefault="00000000" w:rsidP="00E8269A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04358897"/>
                <w:placeholder>
                  <w:docPart w:val="63138231C5E44189B2B9F75FBCBF3D97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410F37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410F37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-1489637632"/>
                <w:placeholder>
                  <w:docPart w:val="FAEBB868C39446F4A5C6B90A3A145566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410F37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410F37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-915866273"/>
                <w:placeholder>
                  <w:docPart w:val="255DF2A4EED34F51A95369C9566C2639"/>
                </w:placeholder>
                <w:temporary/>
                <w:showingPlcHdr/>
                <w15:appearance w15:val="hidden"/>
              </w:sdtPr>
              <w:sdtContent>
                <w:r w:rsidR="00E8269A" w:rsidRPr="009128EB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410F37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8485E4E" w14:textId="77777777" w:rsidR="00E8269A" w:rsidRPr="009128EB" w:rsidRDefault="00000000" w:rsidP="00410F37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47061504"/>
                <w:placeholder>
                  <w:docPart w:val="82E3667DF16B410995D182615D0A870E"/>
                </w:placeholder>
                <w:temporary/>
                <w:showingPlcHdr/>
                <w15:appearance w15:val="hidden"/>
              </w:sdtPr>
              <w:sdtContent>
                <w:hyperlink r:id="rId10" w:history="1">
                  <w:r w:rsidR="009200F5" w:rsidRPr="009128EB">
                    <w:rPr>
                      <w:rStyle w:val="af2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chanchals@example.com</w:t>
                  </w:r>
                </w:hyperlink>
              </w:sdtContent>
            </w:sdt>
            <w:r w:rsidR="00E8269A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B56BCD6" w14:textId="77777777" w:rsidR="00E8269A" w:rsidRPr="009128EB" w:rsidRDefault="00000000" w:rsidP="00410F37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21666519"/>
                <w:placeholder>
                  <w:docPart w:val="83ED60D7786F49B19124CD46FA59937B"/>
                </w:placeholder>
                <w:temporary/>
                <w:showingPlcHdr/>
                <w15:appearance w15:val="hidden"/>
              </w:sdtPr>
              <w:sdtContent>
                <w:r w:rsidR="009200F5" w:rsidRPr="009128EB">
                  <w:rPr>
                    <w:rFonts w:hint="eastAsia"/>
                    <w:noProof/>
                    <w:lang w:val="ja-JP" w:bidi="ja-JP"/>
                  </w:rPr>
                  <w:t>linkedin.com/inchanchalsharma</w:t>
                </w:r>
              </w:sdtContent>
            </w:sdt>
            <w:r w:rsidR="009200F5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</w:tbl>
    <w:p w14:paraId="3C0500CE" w14:textId="77777777" w:rsidR="00C8183F" w:rsidRPr="009128EB" w:rsidRDefault="00C8183F" w:rsidP="00F5689F">
      <w:pPr>
        <w:rPr>
          <w:noProof/>
        </w:rPr>
      </w:pPr>
    </w:p>
    <w:p w14:paraId="26FCA6B2" w14:textId="77777777" w:rsidR="00340C75" w:rsidRPr="009128EB" w:rsidRDefault="00340C75" w:rsidP="00F5689F">
      <w:pPr>
        <w:rPr>
          <w:noProof/>
        </w:rPr>
        <w:sectPr w:rsidR="00340C75" w:rsidRPr="009128EB" w:rsidSect="00364E63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4593B58F" w14:textId="77777777" w:rsidR="00D87E03" w:rsidRPr="009128EB" w:rsidRDefault="007A242C" w:rsidP="00D87E03">
      <w:pPr>
        <w:rPr>
          <w:noProof/>
        </w:rPr>
      </w:pPr>
      <w:r w:rsidRPr="009128EB">
        <w:rPr>
          <w:rFonts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1F3FFB4" wp14:editId="08A552F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165465" cy="10856595"/>
                <wp:effectExtent l="0" t="0" r="6985" b="1905"/>
                <wp:wrapNone/>
                <wp:docPr id="3" name="フリーフォーム:図形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65465" cy="10856595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6BCFB" id="フリーフォーム:図形 3" o:spid="_x0000_s1026" alt="&quot;&quot;" style="position:absolute;left:0;text-align:left;margin-left:0;margin-top:0;width:642.95pt;height:854.8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page" anchory="page"/>
                <w10:anchorlock/>
              </v:shape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989"/>
        <w:gridCol w:w="1445"/>
        <w:gridCol w:w="193"/>
        <w:gridCol w:w="1585"/>
        <w:gridCol w:w="657"/>
        <w:gridCol w:w="190"/>
        <w:gridCol w:w="10"/>
        <w:gridCol w:w="2290"/>
        <w:gridCol w:w="192"/>
        <w:gridCol w:w="2901"/>
      </w:tblGrid>
      <w:tr w:rsidR="00BC3C1B" w:rsidRPr="009128EB" w14:paraId="3AFA7C12" w14:textId="77777777" w:rsidTr="00427C94">
        <w:tc>
          <w:tcPr>
            <w:tcW w:w="2034" w:type="pct"/>
            <w:gridSpan w:val="4"/>
            <w:vMerge w:val="restart"/>
          </w:tcPr>
          <w:p w14:paraId="4EA8FFF2" w14:textId="77777777" w:rsidR="00BC3C1B" w:rsidRPr="009128EB" w:rsidRDefault="00000000" w:rsidP="00427C94">
            <w:pPr>
              <w:pStyle w:val="a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11477417"/>
                <w:placeholder>
                  <w:docPart w:val="0613BB0E5F0F48AA9BA89C8E0061C3D2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 xml:space="preserve">オフィス マネージャー </w:t>
                </w:r>
              </w:sdtContent>
            </w:sdt>
          </w:p>
          <w:p w14:paraId="446FCE51" w14:textId="77777777" w:rsidR="00BC3C1B" w:rsidRPr="009128EB" w:rsidRDefault="00000000" w:rsidP="00427C94">
            <w:pPr>
              <w:pStyle w:val="a9"/>
              <w:rPr>
                <w:rFonts w:ascii="Meiryo UI" w:hAnsi="Meiryo UI"/>
                <w:b w:val="0"/>
                <w:noProof/>
                <w:spacing w:val="-16"/>
                <w:sz w:val="8"/>
                <w:szCs w:val="8"/>
              </w:rPr>
            </w:pPr>
            <w:sdt>
              <w:sdtPr>
                <w:rPr>
                  <w:rFonts w:ascii="Meiryo UI" w:hAnsi="Meiryo UI" w:hint="eastAsia"/>
                  <w:noProof/>
                </w:rPr>
                <w:id w:val="-922109263"/>
                <w:placeholder>
                  <w:docPart w:val="AC07511F9AF54B21B48E97F1B141AA6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ascii="Meiryo UI" w:hAnsi="Meiryo UI" w:hint="eastAsia"/>
                    <w:noProof/>
                    <w:lang w:val="ja-JP" w:bidi="ja-JP"/>
                  </w:rPr>
                  <w:t>Chanchal Sharma</w:t>
                </w:r>
              </w:sdtContent>
            </w:sdt>
          </w:p>
        </w:tc>
        <w:tc>
          <w:tcPr>
            <w:tcW w:w="423" w:type="pct"/>
            <w:gridSpan w:val="3"/>
          </w:tcPr>
          <w:p w14:paraId="104AC661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1FA93F9F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4F2BCF78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3676990E" w14:textId="77777777" w:rsidR="00BC3C1B" w:rsidRPr="009128EB" w:rsidRDefault="00BC3C1B" w:rsidP="00427C94">
            <w:pPr>
              <w:pStyle w:val="a9"/>
              <w:rPr>
                <w:rFonts w:ascii="Meiryo UI" w:hAnsi="Meiryo UI"/>
                <w:noProof/>
              </w:rPr>
            </w:pPr>
          </w:p>
        </w:tc>
        <w:tc>
          <w:tcPr>
            <w:tcW w:w="423" w:type="pct"/>
            <w:gridSpan w:val="3"/>
          </w:tcPr>
          <w:p w14:paraId="7EDA71BE" w14:textId="77777777" w:rsidR="00BC3C1B" w:rsidRPr="009128EB" w:rsidRDefault="00BC3C1B" w:rsidP="00427C94">
            <w:pPr>
              <w:spacing w:before="134"/>
              <w:ind w:left="80"/>
              <w:outlineLvl w:val="1"/>
              <w:rPr>
                <w:b/>
                <w:noProof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1D4A870D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20169124"/>
                <w:placeholder>
                  <w:docPart w:val="F7675D83209544708088295889CDA6C4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10"/>
                    <w:rFonts w:eastAsia="Meiryo UI" w:hint="eastAsia"/>
                    <w:b/>
                    <w:noProof/>
                    <w:lang w:val="ja-JP" w:bidi="ja-JP"/>
                  </w:rPr>
                  <w:t>目標</w:t>
                </w:r>
              </w:sdtContent>
            </w:sdt>
          </w:p>
        </w:tc>
      </w:tr>
      <w:tr w:rsidR="00BC3C1B" w:rsidRPr="009128EB" w14:paraId="54FF5F68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5EC30EF3" w14:textId="77777777" w:rsidR="00BC3C1B" w:rsidRPr="009128EB" w:rsidRDefault="00BC3C1B" w:rsidP="00427C94">
            <w:pPr>
              <w:spacing w:before="27" w:line="185" w:lineRule="auto"/>
              <w:ind w:left="14"/>
              <w:outlineLvl w:val="0"/>
              <w:rPr>
                <w:b/>
                <w:noProof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7C2170BE" w14:textId="77777777" w:rsidR="00BC3C1B" w:rsidRPr="009128EB" w:rsidRDefault="00BC3C1B" w:rsidP="00427C94">
            <w:pPr>
              <w:spacing w:before="170"/>
              <w:rPr>
                <w:noProof/>
              </w:rPr>
            </w:pPr>
          </w:p>
        </w:tc>
        <w:tc>
          <w:tcPr>
            <w:tcW w:w="2543" w:type="pct"/>
            <w:gridSpan w:val="3"/>
          </w:tcPr>
          <w:p w14:paraId="29EF1B84" w14:textId="77777777" w:rsidR="00BC3C1B" w:rsidRPr="009128EB" w:rsidRDefault="00000000" w:rsidP="00427C94">
            <w:pPr>
              <w:spacing w:before="240"/>
              <w:ind w:left="1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683898685"/>
                <w:placeholder>
                  <w:docPart w:val="AA0F9EE08CAA4AE8AD6F1E6FDF58493E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cs="Univers"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</w:p>
        </w:tc>
      </w:tr>
      <w:tr w:rsidR="00BC3C1B" w:rsidRPr="009128EB" w14:paraId="3CF9D2A5" w14:textId="77777777" w:rsidTr="00427C94">
        <w:tc>
          <w:tcPr>
            <w:tcW w:w="478" w:type="pct"/>
            <w:shd w:val="clear" w:color="auto" w:fill="000000"/>
          </w:tcPr>
          <w:p w14:paraId="63FC0B6B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574F04A0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0D715887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505DE3D2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1F60C523" w14:textId="77777777" w:rsidTr="00293C9B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5712D83C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20281227"/>
                <w:placeholder>
                  <w:docPart w:val="F44FFEDF57DF441CA580BEA613FF87FF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職務経歴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08FE5CE7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69221972"/>
                <w:placeholder>
                  <w:docPart w:val="D0AF27615F904D79BAF4D2A4B9E7236C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2017 年 1 月～現在に至る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213EBB00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57121863"/>
                <w:placeholder>
                  <w:docPart w:val="2414927AFC764DA8BBF172E7D90F7304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-945456010"/>
                <w:placeholder>
                  <w:docPart w:val="7DB1C51203F7460593C52D6261C370A9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7E98A180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75914252"/>
                <w:placeholder>
                  <w:docPart w:val="35C7B91426DD48ABB50E4EE5D5BCDC49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407895AC" w14:textId="77777777" w:rsidR="00BC3C1B" w:rsidRPr="009128EB" w:rsidRDefault="00BC3C1B" w:rsidP="00427C94">
            <w:pPr>
              <w:rPr>
                <w:noProof/>
              </w:rPr>
            </w:pPr>
          </w:p>
          <w:p w14:paraId="6D12D028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4496169"/>
                <w:placeholder>
                  <w:docPart w:val="D0729D91FD784732A7A382A88AAE623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2009 年 3 月～ 2016 年 12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05C88539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712305437"/>
                <w:placeholder>
                  <w:docPart w:val="C63B6B70FB704B77A139536C6062801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684337531"/>
                <w:placeholder>
                  <w:docPart w:val="44BD9BDDCF644B2CAEF22E12088A3048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Nod Publishing</w:t>
                </w:r>
              </w:sdtContent>
            </w:sdt>
          </w:p>
          <w:p w14:paraId="78AB8464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26670078"/>
                <w:placeholder>
                  <w:docPart w:val="8BB5A019326C4C28A212A9B081F7293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6702E25E" w14:textId="77777777" w:rsidR="00BC3C1B" w:rsidRPr="009128EB" w:rsidRDefault="00BC3C1B" w:rsidP="00427C94">
            <w:pPr>
              <w:rPr>
                <w:noProof/>
              </w:rPr>
            </w:pPr>
          </w:p>
          <w:p w14:paraId="74B31BAB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40762367"/>
                <w:placeholder>
                  <w:docPart w:val="FD7BBCE9B6BF4D0DA61D2EF3C1D9AEA9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2004 年 8 月～2009 年 3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6396210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36339967"/>
                <w:placeholder>
                  <w:docPart w:val="25576DD55D484027A0440B6854F5EE4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-1451085343"/>
                <w:placeholder>
                  <w:docPart w:val="77AB2E097F1248F0858A1C517D5B07EF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Southridge Video</w:t>
                </w:r>
              </w:sdtContent>
            </w:sdt>
          </w:p>
          <w:p w14:paraId="3273CBDE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47365338"/>
                <w:placeholder>
                  <w:docPart w:val="886D4FE85D70409697AA356ADE85CC27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</w:tr>
      <w:tr w:rsidR="00BC3C1B" w:rsidRPr="009128EB" w14:paraId="08A61582" w14:textId="77777777" w:rsidTr="00427C94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E77A01D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2E464E8E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A406524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737501D2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AD3DD22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5CD74754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9D84399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6F5F9F43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6693D64B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8115208"/>
                <w:placeholder>
                  <w:docPart w:val="96723E7452054D95AA53D6DAA38FAA1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  <w:p w14:paraId="5090F2AE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440376800"/>
                <w:placeholder>
                  <w:docPart w:val="C176E076BB8D453EBF6263A4F7CA6833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2000 年 9 月～2004 年 3 月</w:t>
                </w:r>
              </w:sdtContent>
            </w:sdt>
          </w:p>
          <w:p w14:paraId="63BAEB94" w14:textId="77777777" w:rsidR="00BC3C1B" w:rsidRPr="009128EB" w:rsidRDefault="00000000" w:rsidP="00BC0E27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02781156"/>
                <w:placeholder>
                  <w:docPart w:val="97666F331352407B85A13949FB1B8F33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A.S.H.R.管理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4EC7BF6" w14:textId="77777777" w:rsidR="00BC3C1B" w:rsidRPr="009128EB" w:rsidRDefault="00000000" w:rsidP="00427C94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42895756"/>
                <w:placeholder>
                  <w:docPart w:val="A5895CC1F80740FAB36332F1A3B66F4E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4F5C551F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43A6E6A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02086608"/>
                <w:placeholder>
                  <w:docPart w:val="2C8D408E724A49FCA0DC8640F01AABD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1018733059"/>
              <w:placeholder>
                <w:docPart w:val="86DF3E855DA9405493833AE4A530E30A"/>
              </w:placeholder>
              <w:temporary/>
              <w:showingPlcHdr/>
              <w15:appearance w15:val="hidden"/>
            </w:sdtPr>
            <w:sdtContent>
              <w:p w14:paraId="70AA9E6A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データ分析</w:t>
                </w:r>
              </w:p>
              <w:p w14:paraId="5C8C3467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プロジェクト管理</w:t>
                </w:r>
              </w:p>
              <w:p w14:paraId="09C342D7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コミュニケーション</w:t>
                </w:r>
              </w:p>
              <w:p w14:paraId="22E7E968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組織</w:t>
                </w:r>
              </w:p>
              <w:p w14:paraId="35F1F035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問題解決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1D98E84A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E1419DB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45862198"/>
                <w:placeholder>
                  <w:docPart w:val="B119A6962BDF402790C47F3FACEDE5D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興味分野</w:t>
                </w:r>
              </w:sdtContent>
            </w:sdt>
          </w:p>
          <w:p w14:paraId="3430982A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09914162"/>
                <w:placeholder>
                  <w:docPart w:val="E75D4CFCFE30480AB8CE9DCEDDDFA41E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このセクションは省略可能ですが、あなたが誰であるかというユニークで興味深く、さらには楽しい面を紹介することができます。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474A402D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068CCBAD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117048045"/>
                <w:placeholder>
                  <w:docPart w:val="65BAAC7B4A3C40738DBC8E14E4CECB1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  <w:p w14:paraId="626E70B4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86054272"/>
                <w:placeholder>
                  <w:docPart w:val="EBB4697426F24DD4AF2C48D01FFFE72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BC3C1B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-1864884852"/>
                <w:placeholder>
                  <w:docPart w:val="64C1C143D8B34143A7DE8FC62CBEDC6E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BC3C1B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-630557020"/>
                <w:placeholder>
                  <w:docPart w:val="6DCCC7286481403498B06B5BB30710E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41E6A6D2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46987641"/>
                <w:placeholder>
                  <w:docPart w:val="50B878FC0BF54FB8AE09C807565F761A"/>
                </w:placeholder>
                <w:temporary/>
                <w:showingPlcHdr/>
                <w15:appearance w15:val="hidden"/>
              </w:sdtPr>
              <w:sdtContent>
                <w:hyperlink r:id="rId11" w:history="1">
                  <w:r w:rsidR="009200F5" w:rsidRPr="009128EB">
                    <w:rPr>
                      <w:rStyle w:val="af2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chanchals@example.com</w:t>
                  </w:r>
                </w:hyperlink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489AA2AD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04974658"/>
                <w:placeholder>
                  <w:docPart w:val="5EB6B9768B0F4241BB8BEDFA85E3C44B"/>
                </w:placeholder>
                <w:temporary/>
                <w:showingPlcHdr/>
                <w15:appearance w15:val="hidden"/>
              </w:sdtPr>
              <w:sdtContent>
                <w:r w:rsidR="009200F5" w:rsidRPr="009128EB">
                  <w:rPr>
                    <w:rFonts w:hint="eastAsia"/>
                    <w:noProof/>
                    <w:lang w:val="ja-JP" w:bidi="ja-JP"/>
                  </w:rPr>
                  <w:t>linkedin.com/inchanchalsharma</w:t>
                </w:r>
              </w:sdtContent>
            </w:sdt>
            <w:r w:rsidR="009200F5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</w:tbl>
    <w:p w14:paraId="426DB411" w14:textId="77777777" w:rsidR="00340C75" w:rsidRPr="009128EB" w:rsidRDefault="00340C75" w:rsidP="00F5689F">
      <w:pPr>
        <w:rPr>
          <w:noProof/>
        </w:rPr>
      </w:pPr>
    </w:p>
    <w:p w14:paraId="05A1CB38" w14:textId="77777777" w:rsidR="00340C75" w:rsidRPr="009128EB" w:rsidRDefault="00340C75" w:rsidP="00F5689F">
      <w:pPr>
        <w:rPr>
          <w:noProof/>
        </w:rPr>
        <w:sectPr w:rsidR="00340C75" w:rsidRPr="009128EB" w:rsidSect="00364E63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2AFDCB0F" w14:textId="77777777" w:rsidR="00D87E03" w:rsidRPr="009128EB" w:rsidRDefault="00D87E03" w:rsidP="00D87E03">
      <w:pPr>
        <w:rPr>
          <w:noProof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89"/>
        <w:gridCol w:w="1445"/>
        <w:gridCol w:w="193"/>
        <w:gridCol w:w="1585"/>
        <w:gridCol w:w="657"/>
        <w:gridCol w:w="190"/>
        <w:gridCol w:w="10"/>
        <w:gridCol w:w="2290"/>
        <w:gridCol w:w="192"/>
        <w:gridCol w:w="2901"/>
      </w:tblGrid>
      <w:tr w:rsidR="00BC3C1B" w:rsidRPr="009128EB" w14:paraId="0223051D" w14:textId="77777777" w:rsidTr="00427C94">
        <w:tc>
          <w:tcPr>
            <w:tcW w:w="2034" w:type="pct"/>
            <w:gridSpan w:val="4"/>
            <w:vMerge w:val="restart"/>
          </w:tcPr>
          <w:p w14:paraId="6563BC43" w14:textId="77777777" w:rsidR="00BC3C1B" w:rsidRPr="009128EB" w:rsidRDefault="00000000" w:rsidP="00427C94">
            <w:pPr>
              <w:pStyle w:val="a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79683911"/>
                <w:placeholder>
                  <w:docPart w:val="89207C01E1814AAB9F1D35DD868E764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 xml:space="preserve">オフィス マネージャー </w:t>
                </w:r>
              </w:sdtContent>
            </w:sdt>
          </w:p>
          <w:p w14:paraId="3E3A50EC" w14:textId="77777777" w:rsidR="00BC3C1B" w:rsidRPr="009128EB" w:rsidRDefault="00000000" w:rsidP="00427C94">
            <w:pPr>
              <w:pStyle w:val="a9"/>
              <w:rPr>
                <w:rFonts w:ascii="Meiryo UI" w:hAnsi="Meiryo UI"/>
                <w:b w:val="0"/>
                <w:noProof/>
                <w:spacing w:val="-16"/>
                <w:sz w:val="8"/>
                <w:szCs w:val="8"/>
              </w:rPr>
            </w:pPr>
            <w:sdt>
              <w:sdtPr>
                <w:rPr>
                  <w:rFonts w:ascii="Meiryo UI" w:hAnsi="Meiryo UI" w:hint="eastAsia"/>
                  <w:noProof/>
                </w:rPr>
                <w:id w:val="987442115"/>
                <w:placeholder>
                  <w:docPart w:val="35611A12AFDA46DAA8CB642CF6F24E9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ascii="Meiryo UI" w:hAnsi="Meiryo UI" w:hint="eastAsia"/>
                    <w:noProof/>
                    <w:lang w:val="ja-JP" w:bidi="ja-JP"/>
                  </w:rPr>
                  <w:t>Chanchal Sharma</w:t>
                </w:r>
              </w:sdtContent>
            </w:sdt>
          </w:p>
        </w:tc>
        <w:tc>
          <w:tcPr>
            <w:tcW w:w="423" w:type="pct"/>
            <w:gridSpan w:val="3"/>
          </w:tcPr>
          <w:p w14:paraId="5E3F4DDE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D9B1936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03C8FAE0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1487CA82" w14:textId="77777777" w:rsidR="00BC3C1B" w:rsidRPr="009128EB" w:rsidRDefault="00BC3C1B" w:rsidP="00427C94">
            <w:pPr>
              <w:pStyle w:val="a9"/>
              <w:rPr>
                <w:rFonts w:ascii="Meiryo UI" w:hAnsi="Meiryo UI"/>
                <w:noProof/>
              </w:rPr>
            </w:pPr>
          </w:p>
        </w:tc>
        <w:tc>
          <w:tcPr>
            <w:tcW w:w="423" w:type="pct"/>
            <w:gridSpan w:val="3"/>
          </w:tcPr>
          <w:p w14:paraId="38708DB5" w14:textId="77777777" w:rsidR="00BC3C1B" w:rsidRPr="009128EB" w:rsidRDefault="00BC3C1B" w:rsidP="00427C94">
            <w:pPr>
              <w:spacing w:before="134"/>
              <w:ind w:left="80"/>
              <w:outlineLvl w:val="1"/>
              <w:rPr>
                <w:b/>
                <w:noProof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50F9373D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699822852"/>
                <w:placeholder>
                  <w:docPart w:val="0A5EB36A35A64D65B2CF4735FEDE5531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10"/>
                    <w:rFonts w:eastAsia="Meiryo UI" w:hint="eastAsia"/>
                    <w:b/>
                    <w:noProof/>
                    <w:lang w:val="ja-JP" w:bidi="ja-JP"/>
                  </w:rPr>
                  <w:t>目標</w:t>
                </w:r>
              </w:sdtContent>
            </w:sdt>
          </w:p>
        </w:tc>
      </w:tr>
      <w:tr w:rsidR="00BC3C1B" w:rsidRPr="009128EB" w14:paraId="594B9FEC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504D2370" w14:textId="77777777" w:rsidR="00BC3C1B" w:rsidRPr="009128EB" w:rsidRDefault="00BC3C1B" w:rsidP="00427C94">
            <w:pPr>
              <w:spacing w:before="27" w:line="185" w:lineRule="auto"/>
              <w:ind w:left="14"/>
              <w:outlineLvl w:val="0"/>
              <w:rPr>
                <w:b/>
                <w:noProof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3A556524" w14:textId="77777777" w:rsidR="00BC3C1B" w:rsidRPr="009128EB" w:rsidRDefault="00BC3C1B" w:rsidP="00427C94">
            <w:pPr>
              <w:spacing w:before="170"/>
              <w:rPr>
                <w:noProof/>
              </w:rPr>
            </w:pPr>
          </w:p>
        </w:tc>
        <w:tc>
          <w:tcPr>
            <w:tcW w:w="2543" w:type="pct"/>
            <w:gridSpan w:val="3"/>
          </w:tcPr>
          <w:p w14:paraId="7915EDAB" w14:textId="77777777" w:rsidR="00BC3C1B" w:rsidRPr="009128EB" w:rsidRDefault="00000000" w:rsidP="00427C94">
            <w:pPr>
              <w:spacing w:before="240"/>
              <w:ind w:left="1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16861668"/>
                <w:placeholder>
                  <w:docPart w:val="923821EDA36E43EC8C24F9CEFC1A09AC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cs="Univers"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</w:p>
        </w:tc>
      </w:tr>
      <w:tr w:rsidR="00BC3C1B" w:rsidRPr="009128EB" w14:paraId="4E8EE190" w14:textId="77777777" w:rsidTr="00427C94">
        <w:tc>
          <w:tcPr>
            <w:tcW w:w="478" w:type="pct"/>
            <w:shd w:val="clear" w:color="auto" w:fill="000000"/>
          </w:tcPr>
          <w:p w14:paraId="454302AA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36CA1D1C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02CB7D7D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5399CE5E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19A227B8" w14:textId="77777777" w:rsidTr="00293C9B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5A7033FE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79026002"/>
                <w:placeholder>
                  <w:docPart w:val="BFEBE6F6926F431CB375B350E2879AA0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職務経歴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1D877995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77914563"/>
                <w:placeholder>
                  <w:docPart w:val="91C1D2D888AD4286B72BCE52375EC40E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2017 年 1 月～現在に至る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1500897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11113156"/>
                <w:placeholder>
                  <w:docPart w:val="07A11FACF6684EBEBE1B1EB74AB93D5B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371116907"/>
                <w:placeholder>
                  <w:docPart w:val="D11F95F552684D058BAC4BB18893F836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2666834A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91673240"/>
                <w:placeholder>
                  <w:docPart w:val="37039D253C094C12922A6311240FC68F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45C7803B" w14:textId="77777777" w:rsidR="00BC3C1B" w:rsidRPr="009128EB" w:rsidRDefault="00BC3C1B" w:rsidP="00427C94">
            <w:pPr>
              <w:rPr>
                <w:noProof/>
              </w:rPr>
            </w:pPr>
          </w:p>
          <w:p w14:paraId="118F22D1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421760542"/>
                <w:placeholder>
                  <w:docPart w:val="DA7BF906F2D04B92AFEDD8FD1281C3A8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2009 年 3 月～ 2016 年 12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3B375510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111340833"/>
                <w:placeholder>
                  <w:docPart w:val="C8220B06A3D34A2487958A741372E1F0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-2120136330"/>
                <w:placeholder>
                  <w:docPart w:val="B8D9CE20AC674417B99EFC4A9C977A37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Nod Publishing</w:t>
                </w:r>
              </w:sdtContent>
            </w:sdt>
          </w:p>
          <w:p w14:paraId="54C715F0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15078763"/>
                <w:placeholder>
                  <w:docPart w:val="6B0241CFE11247D98A1860505DBE131B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74A16AD5" w14:textId="77777777" w:rsidR="00BC3C1B" w:rsidRPr="009128EB" w:rsidRDefault="00BC3C1B" w:rsidP="00427C94">
            <w:pPr>
              <w:rPr>
                <w:noProof/>
              </w:rPr>
            </w:pPr>
          </w:p>
          <w:p w14:paraId="6F8C54A1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09932432"/>
                <w:placeholder>
                  <w:docPart w:val="2209616ABA544DEEAD0BEC8B8B07BE6F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2004 年 8 月～2009 年 3 月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5978A03" w14:textId="77777777" w:rsidR="00BC3C1B" w:rsidRPr="009128EB" w:rsidRDefault="00000000" w:rsidP="00427C94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94195400"/>
                <w:placeholder>
                  <w:docPart w:val="7F64E276F74D412999B83B6AC1A4BDD6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オフィス マネージャー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6"/>
                  <w:rFonts w:hint="eastAsia"/>
                  <w:noProof/>
                </w:rPr>
                <w:id w:val="2058894379"/>
                <w:placeholder>
                  <w:docPart w:val="507E69629E9449568E754F283C0F883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Style w:val="af6"/>
                    <w:rFonts w:hint="eastAsia"/>
                    <w:noProof/>
                    <w:lang w:val="ja-JP" w:bidi="ja-JP"/>
                  </w:rPr>
                  <w:t>Southridge Video</w:t>
                </w:r>
              </w:sdtContent>
            </w:sdt>
          </w:p>
          <w:p w14:paraId="51969A16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03370583"/>
                <w:placeholder>
                  <w:docPart w:val="B3ED9FFFE3894A4384F3E003CD0D116C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</w:tr>
      <w:tr w:rsidR="00BC3C1B" w:rsidRPr="009128EB" w14:paraId="5A790980" w14:textId="77777777" w:rsidTr="00427C94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CDA7CA1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64EC34EE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4B785D2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1F95B0B1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4CA84340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6E28DCFE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30B2E7F2" w14:textId="77777777" w:rsidR="00BC3C1B" w:rsidRPr="009128EB" w:rsidRDefault="00BC3C1B" w:rsidP="00427C94">
            <w:pPr>
              <w:rPr>
                <w:noProof/>
                <w:sz w:val="8"/>
                <w:szCs w:val="8"/>
              </w:rPr>
            </w:pPr>
          </w:p>
        </w:tc>
      </w:tr>
      <w:tr w:rsidR="00BC3C1B" w:rsidRPr="009128EB" w14:paraId="130457D7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06E647D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37807810"/>
                <w:placeholder>
                  <w:docPart w:val="27C607D74E0C42C28DAB7A979C2A61E5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  <w:p w14:paraId="56120C51" w14:textId="77777777" w:rsidR="00BC3C1B" w:rsidRPr="009128EB" w:rsidRDefault="00000000" w:rsidP="00427C94">
            <w:pPr>
              <w:pStyle w:val="af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75507612"/>
                <w:placeholder>
                  <w:docPart w:val="643AF1097E97427BA3DF0EDB89F8DDD3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2000 年 9 月～2004 年 3 月</w:t>
                </w:r>
              </w:sdtContent>
            </w:sdt>
          </w:p>
          <w:p w14:paraId="0D6F517A" w14:textId="77777777" w:rsidR="00BC3C1B" w:rsidRPr="009128EB" w:rsidRDefault="00000000" w:rsidP="00BC0E27">
            <w:pPr>
              <w:pStyle w:val="af5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64057189"/>
                <w:placeholder>
                  <w:docPart w:val="363AD82653284BD7B2A622EF96621896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A.S.H.R.管理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029564D4" w14:textId="77777777" w:rsidR="00BC3C1B" w:rsidRPr="009128EB" w:rsidRDefault="00000000" w:rsidP="00427C94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406848161"/>
                <w:placeholder>
                  <w:docPart w:val="3CFF98B283784F4EBCB7420283CB6768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3849D2A3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32284D9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62181134"/>
                <w:placeholder>
                  <w:docPart w:val="FDA66BDA55744E948CB69ADF086D8D9A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236674796"/>
              <w:placeholder>
                <w:docPart w:val="10E26467DCF34F24A2664CEDD4B7C8BB"/>
              </w:placeholder>
              <w:temporary/>
              <w:showingPlcHdr/>
              <w15:appearance w15:val="hidden"/>
            </w:sdtPr>
            <w:sdtContent>
              <w:p w14:paraId="5E4F23D7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データ分析</w:t>
                </w:r>
              </w:p>
              <w:p w14:paraId="1D1ED2FD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プロジェクト管理</w:t>
                </w:r>
              </w:p>
              <w:p w14:paraId="42910342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コミュニケーション</w:t>
                </w:r>
              </w:p>
              <w:p w14:paraId="5036E287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組織</w:t>
                </w:r>
              </w:p>
              <w:p w14:paraId="649D2FEE" w14:textId="77777777" w:rsidR="00BC3C1B" w:rsidRPr="009128EB" w:rsidRDefault="00BC3C1B" w:rsidP="00427C94">
                <w:pPr>
                  <w:pStyle w:val="a8"/>
                  <w:rPr>
                    <w:noProof/>
                  </w:rPr>
                </w:pPr>
                <w:r w:rsidRPr="009128EB">
                  <w:rPr>
                    <w:rFonts w:hint="eastAsia"/>
                    <w:noProof/>
                    <w:lang w:val="ja-JP" w:bidi="ja-JP"/>
                  </w:rPr>
                  <w:t>問題解決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7D44A3F6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D5300CA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401140181"/>
                <w:placeholder>
                  <w:docPart w:val="244007007C8943DB852EA164D5D3D7C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興味分野</w:t>
                </w:r>
              </w:sdtContent>
            </w:sdt>
          </w:p>
          <w:p w14:paraId="045218EF" w14:textId="77777777" w:rsidR="00BC3C1B" w:rsidRPr="009128EB" w:rsidRDefault="00000000" w:rsidP="00427C9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41841506"/>
                <w:placeholder>
                  <w:docPart w:val="9E8DD7512D9347E39487574DE49DBB2F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このセクションは省略可能ですが、あなたが誰であるかというユニークで興味深く、さらには楽しい面を紹介することができます。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5C932A3E" w14:textId="77777777" w:rsidR="00BC3C1B" w:rsidRPr="009128EB" w:rsidRDefault="00BC3C1B" w:rsidP="00427C94">
            <w:pPr>
              <w:rPr>
                <w:noProof/>
              </w:rPr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14C866D1" w14:textId="77777777" w:rsidR="00BC3C1B" w:rsidRPr="009128EB" w:rsidRDefault="00000000" w:rsidP="00427C94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07340366"/>
                <w:placeholder>
                  <w:docPart w:val="3410467582654C009842BA980BFC2C44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  <w:p w14:paraId="671D0EAE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9599707"/>
                <w:placeholder>
                  <w:docPart w:val="31F07D415586439FA62371B2169E3400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BC3C1B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1573549641"/>
                <w:placeholder>
                  <w:docPart w:val="4870B1AE5D174D859CDA9C4C0BB17187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  <w:r w:rsidR="00BC3C1B" w:rsidRPr="009128EB">
              <w:rPr>
                <w:rFonts w:hint="eastAsia"/>
                <w:noProof/>
                <w:lang w:val="ja-JP" w:bidi="ja-JP"/>
              </w:rPr>
              <w:br/>
            </w:r>
            <w:sdt>
              <w:sdtPr>
                <w:rPr>
                  <w:rFonts w:hint="eastAsia"/>
                  <w:noProof/>
                </w:rPr>
                <w:id w:val="522051044"/>
                <w:placeholder>
                  <w:docPart w:val="7C7D7C063FCE4F93929735E3547F903D"/>
                </w:placeholder>
                <w:temporary/>
                <w:showingPlcHdr/>
                <w15:appearance w15:val="hidden"/>
              </w:sdtPr>
              <w:sdtContent>
                <w:r w:rsidR="00BC3C1B" w:rsidRPr="009128EB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0C9103C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56230164"/>
                <w:placeholder>
                  <w:docPart w:val="D570FA3D0C82477186624396725171B9"/>
                </w:placeholder>
                <w:temporary/>
                <w:showingPlcHdr/>
                <w15:appearance w15:val="hidden"/>
              </w:sdtPr>
              <w:sdtContent>
                <w:hyperlink r:id="rId12" w:history="1">
                  <w:r w:rsidR="009200F5" w:rsidRPr="009128EB">
                    <w:rPr>
                      <w:rStyle w:val="af2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chanchals@example.com</w:t>
                  </w:r>
                </w:hyperlink>
              </w:sdtContent>
            </w:sdt>
            <w:r w:rsidR="00BC3C1B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C80C4A3" w14:textId="77777777" w:rsidR="00BC3C1B" w:rsidRPr="009128EB" w:rsidRDefault="00000000" w:rsidP="00427C94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20461063"/>
                <w:placeholder>
                  <w:docPart w:val="33AA4F7862404E14A284937270582075"/>
                </w:placeholder>
                <w:temporary/>
                <w:showingPlcHdr/>
                <w15:appearance w15:val="hidden"/>
              </w:sdtPr>
              <w:sdtContent>
                <w:r w:rsidR="009200F5" w:rsidRPr="009128EB">
                  <w:rPr>
                    <w:rFonts w:hint="eastAsia"/>
                    <w:noProof/>
                    <w:lang w:val="ja-JP" w:bidi="ja-JP"/>
                  </w:rPr>
                  <w:t>linkedin.com/inchanchalsharma</w:t>
                </w:r>
              </w:sdtContent>
            </w:sdt>
            <w:r w:rsidR="009200F5" w:rsidRPr="009128EB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</w:tbl>
    <w:p w14:paraId="28AA968B" w14:textId="77777777" w:rsidR="00340C75" w:rsidRPr="009128EB" w:rsidRDefault="00340C75" w:rsidP="00F5689F">
      <w:pPr>
        <w:rPr>
          <w:noProof/>
        </w:rPr>
      </w:pPr>
    </w:p>
    <w:sectPr w:rsidR="00340C75" w:rsidRPr="009128EB" w:rsidSect="00364E6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2C44" w14:textId="77777777" w:rsidR="00DB366C" w:rsidRDefault="00DB366C" w:rsidP="002F6CB9">
      <w:r>
        <w:separator/>
      </w:r>
    </w:p>
  </w:endnote>
  <w:endnote w:type="continuationSeparator" w:id="0">
    <w:p w14:paraId="0F11B302" w14:textId="77777777" w:rsidR="00DB366C" w:rsidRDefault="00DB366C" w:rsidP="002F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8B85" w14:textId="77777777" w:rsidR="00DB366C" w:rsidRDefault="00DB366C" w:rsidP="002F6CB9">
      <w:r>
        <w:separator/>
      </w:r>
    </w:p>
  </w:footnote>
  <w:footnote w:type="continuationSeparator" w:id="0">
    <w:p w14:paraId="2C4A2603" w14:textId="77777777" w:rsidR="00DB366C" w:rsidRDefault="00DB366C" w:rsidP="002F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20482378">
    <w:abstractNumId w:val="2"/>
  </w:num>
  <w:num w:numId="2" w16cid:durableId="1357925327">
    <w:abstractNumId w:val="4"/>
  </w:num>
  <w:num w:numId="3" w16cid:durableId="1582520374">
    <w:abstractNumId w:val="3"/>
  </w:num>
  <w:num w:numId="4" w16cid:durableId="1005399843">
    <w:abstractNumId w:val="0"/>
  </w:num>
  <w:num w:numId="5" w16cid:durableId="1709573103">
    <w:abstractNumId w:val="1"/>
  </w:num>
  <w:num w:numId="6" w16cid:durableId="173823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8E"/>
    <w:rsid w:val="00047507"/>
    <w:rsid w:val="000746AE"/>
    <w:rsid w:val="0013658E"/>
    <w:rsid w:val="0017049C"/>
    <w:rsid w:val="00292A11"/>
    <w:rsid w:val="00293C9B"/>
    <w:rsid w:val="002F6CB9"/>
    <w:rsid w:val="00340C75"/>
    <w:rsid w:val="00364E63"/>
    <w:rsid w:val="003E6D64"/>
    <w:rsid w:val="00410F37"/>
    <w:rsid w:val="00504AB8"/>
    <w:rsid w:val="005A05E2"/>
    <w:rsid w:val="005D49CA"/>
    <w:rsid w:val="006409F0"/>
    <w:rsid w:val="006B3BC2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9128EB"/>
    <w:rsid w:val="009200F5"/>
    <w:rsid w:val="009C1962"/>
    <w:rsid w:val="00A53BD3"/>
    <w:rsid w:val="00A635D5"/>
    <w:rsid w:val="00A82D03"/>
    <w:rsid w:val="00B80EE9"/>
    <w:rsid w:val="00BC0E27"/>
    <w:rsid w:val="00BC3C1B"/>
    <w:rsid w:val="00C764ED"/>
    <w:rsid w:val="00C8183F"/>
    <w:rsid w:val="00C83E97"/>
    <w:rsid w:val="00D87E03"/>
    <w:rsid w:val="00DB29DA"/>
    <w:rsid w:val="00DB366C"/>
    <w:rsid w:val="00E6525B"/>
    <w:rsid w:val="00E8269A"/>
    <w:rsid w:val="00E97CB2"/>
    <w:rsid w:val="00ED6E70"/>
    <w:rsid w:val="00EF10F2"/>
    <w:rsid w:val="00F31058"/>
    <w:rsid w:val="00F41ACF"/>
    <w:rsid w:val="00F5689F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759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28EB"/>
    <w:rPr>
      <w:rFonts w:ascii="Meiryo UI" w:eastAsia="Meiryo UI" w:hAnsi="Meiryo UI" w:cs="Arial"/>
      <w:sz w:val="18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qFormat/>
    <w:rsid w:val="00BC3C1B"/>
    <w:pPr>
      <w:spacing w:before="120" w:after="170"/>
      <w:outlineLvl w:val="0"/>
    </w:pPr>
    <w:rPr>
      <w:b/>
      <w:bCs/>
      <w:sz w:val="22"/>
      <w:szCs w:val="40"/>
    </w:rPr>
  </w:style>
  <w:style w:type="paragraph" w:styleId="2">
    <w:name w:val="heading 2"/>
    <w:basedOn w:val="a0"/>
    <w:next w:val="a0"/>
    <w:link w:val="20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3">
    <w:name w:val="heading 3"/>
    <w:aliases w:val="Heading 3 Section Category"/>
    <w:basedOn w:val="a0"/>
    <w:next w:val="a0"/>
    <w:link w:val="30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semiHidden/>
    <w:qFormat/>
    <w:rsid w:val="00EF10F2"/>
  </w:style>
  <w:style w:type="paragraph" w:styleId="a5">
    <w:name w:val="List Paragraph"/>
    <w:basedOn w:val="a0"/>
    <w:uiPriority w:val="1"/>
    <w:semiHidden/>
    <w:qFormat/>
  </w:style>
  <w:style w:type="paragraph" w:customStyle="1" w:styleId="a6">
    <w:name w:val="表の段落"/>
    <w:basedOn w:val="a0"/>
    <w:uiPriority w:val="1"/>
    <w:semiHidden/>
    <w:qFormat/>
  </w:style>
  <w:style w:type="character" w:customStyle="1" w:styleId="10">
    <w:name w:val="見出し 1 (文字)"/>
    <w:basedOn w:val="a1"/>
    <w:link w:val="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20">
    <w:name w:val="見出し 2 (文字)"/>
    <w:basedOn w:val="a1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見出し 3 (文字)"/>
    <w:aliases w:val="Heading 3 Section Category (文字)"/>
    <w:basedOn w:val="a1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見出し 4 (文字)"/>
    <w:aliases w:val="Heading 4 Job Title (文字)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7">
    <w:name w:val="連絡先情報"/>
    <w:basedOn w:val="a0"/>
    <w:qFormat/>
    <w:rsid w:val="009128EB"/>
  </w:style>
  <w:style w:type="paragraph" w:customStyle="1" w:styleId="a8">
    <w:name w:val="スキルの箇条書き"/>
    <w:basedOn w:val="a"/>
    <w:qFormat/>
    <w:rsid w:val="009128EB"/>
  </w:style>
  <w:style w:type="paragraph" w:customStyle="1" w:styleId="a">
    <w:name w:val="箇条書きのスキル"/>
    <w:basedOn w:val="a7"/>
    <w:semiHidden/>
    <w:qFormat/>
    <w:rsid w:val="00EF10F2"/>
    <w:pPr>
      <w:numPr>
        <w:numId w:val="5"/>
      </w:numPr>
    </w:pPr>
  </w:style>
  <w:style w:type="paragraph" w:styleId="a9">
    <w:name w:val="Title"/>
    <w:basedOn w:val="a0"/>
    <w:next w:val="a0"/>
    <w:link w:val="aa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aa">
    <w:name w:val="表題 (文字)"/>
    <w:basedOn w:val="a1"/>
    <w:link w:val="a9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ab">
    <w:name w:val="斜体の仕事の場所"/>
    <w:basedOn w:val="a1"/>
    <w:uiPriority w:val="1"/>
    <w:semiHidden/>
    <w:qFormat/>
    <w:rsid w:val="00EF10F2"/>
    <w:rPr>
      <w:i/>
      <w:iCs/>
    </w:rPr>
  </w:style>
  <w:style w:type="character" w:customStyle="1" w:styleId="ac">
    <w:name w:val="斜体の仕事"/>
    <w:basedOn w:val="a1"/>
    <w:uiPriority w:val="1"/>
    <w:semiHidden/>
    <w:qFormat/>
    <w:rsid w:val="00EF10F2"/>
    <w:rPr>
      <w:i/>
      <w:iCs/>
    </w:rPr>
  </w:style>
  <w:style w:type="paragraph" w:customStyle="1" w:styleId="11">
    <w:name w:val="本文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d">
    <w:name w:val="本文の箇条書き"/>
    <w:basedOn w:val="11"/>
    <w:uiPriority w:val="99"/>
    <w:semiHidden/>
    <w:rsid w:val="00EF10F2"/>
    <w:pPr>
      <w:ind w:left="180" w:hanging="180"/>
    </w:pPr>
  </w:style>
  <w:style w:type="paragraph" w:styleId="ae">
    <w:name w:val="Subtitle"/>
    <w:basedOn w:val="a0"/>
    <w:next w:val="a0"/>
    <w:link w:val="af"/>
    <w:uiPriority w:val="11"/>
    <w:qFormat/>
    <w:rsid w:val="009128EB"/>
    <w:pPr>
      <w:spacing w:after="120"/>
      <w:outlineLvl w:val="1"/>
    </w:pPr>
    <w:rPr>
      <w:b/>
      <w:sz w:val="28"/>
    </w:rPr>
  </w:style>
  <w:style w:type="character" w:customStyle="1" w:styleId="af">
    <w:name w:val="副題 (文字)"/>
    <w:basedOn w:val="a1"/>
    <w:link w:val="ae"/>
    <w:uiPriority w:val="11"/>
    <w:rsid w:val="009128EB"/>
    <w:rPr>
      <w:rFonts w:ascii="Meiryo UI" w:eastAsia="Meiryo UI" w:hAnsi="Meiryo UI" w:cs="Arial"/>
      <w:b/>
      <w:sz w:val="28"/>
      <w:szCs w:val="16"/>
      <w:lang w:bidi="en-US"/>
    </w:rPr>
  </w:style>
  <w:style w:type="character" w:styleId="af0">
    <w:name w:val="Placeholder Text"/>
    <w:basedOn w:val="a1"/>
    <w:uiPriority w:val="99"/>
    <w:semiHidden/>
    <w:rsid w:val="00F5689F"/>
    <w:rPr>
      <w:color w:val="808080"/>
    </w:rPr>
  </w:style>
  <w:style w:type="table" w:styleId="af1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1"/>
    <w:uiPriority w:val="99"/>
    <w:unhideWhenUsed/>
    <w:rsid w:val="00F5689F"/>
    <w:rPr>
      <w:color w:val="4495A2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af4">
    <w:name w:val="日付範囲"/>
    <w:basedOn w:val="a0"/>
    <w:qFormat/>
    <w:rsid w:val="009128EB"/>
    <w:pPr>
      <w:spacing w:before="170"/>
      <w:ind w:left="14"/>
    </w:pPr>
    <w:rPr>
      <w:szCs w:val="24"/>
    </w:rPr>
  </w:style>
  <w:style w:type="paragraph" w:customStyle="1" w:styleId="af5">
    <w:name w:val="役職と学位"/>
    <w:basedOn w:val="a0"/>
    <w:qFormat/>
    <w:rsid w:val="009128EB"/>
    <w:rPr>
      <w:b/>
      <w:sz w:val="22"/>
    </w:rPr>
  </w:style>
  <w:style w:type="character" w:customStyle="1" w:styleId="af6">
    <w:name w:val="会社名"/>
    <w:basedOn w:val="a1"/>
    <w:uiPriority w:val="1"/>
    <w:qFormat/>
    <w:rsid w:val="009128EB"/>
    <w:rPr>
      <w:rFonts w:ascii="Meiryo UI" w:eastAsia="Meiryo UI" w:hAnsi="Meiryo UI"/>
      <w:b/>
    </w:rPr>
  </w:style>
  <w:style w:type="paragraph" w:customStyle="1" w:styleId="af7">
    <w:name w:val="学校名"/>
    <w:basedOn w:val="a0"/>
    <w:qFormat/>
    <w:rsid w:val="009128EB"/>
    <w:pPr>
      <w:ind w:left="14"/>
    </w:pPr>
    <w:rPr>
      <w:sz w:val="20"/>
      <w:szCs w:val="20"/>
    </w:rPr>
  </w:style>
  <w:style w:type="paragraph" w:styleId="af8">
    <w:name w:val="header"/>
    <w:basedOn w:val="a0"/>
    <w:link w:val="af9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af9">
    <w:name w:val="ヘッダー (文字)"/>
    <w:basedOn w:val="a1"/>
    <w:link w:val="af8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afa">
    <w:name w:val="footer"/>
    <w:basedOn w:val="a0"/>
    <w:link w:val="afb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afb">
    <w:name w:val="フッター (文字)"/>
    <w:basedOn w:val="a1"/>
    <w:link w:val="afa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afc">
    <w:name w:val="Balloon Text"/>
    <w:basedOn w:val="a0"/>
    <w:link w:val="afd"/>
    <w:uiPriority w:val="99"/>
    <w:semiHidden/>
    <w:unhideWhenUsed/>
    <w:rsid w:val="005A05E2"/>
    <w:rPr>
      <w:rFonts w:ascii="Segoe UI" w:hAnsi="Segoe UI" w:cs="Segoe UI"/>
      <w:szCs w:val="18"/>
    </w:rPr>
  </w:style>
  <w:style w:type="character" w:customStyle="1" w:styleId="afd">
    <w:name w:val="吹き出し (文字)"/>
    <w:basedOn w:val="a1"/>
    <w:link w:val="afc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nchalS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anchalS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hanchalS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56316827_win32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chalS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chalS@example.com" TargetMode="External"/><Relationship Id="rId5" Type="http://schemas.openxmlformats.org/officeDocument/2006/relationships/hyperlink" Target="mailto:ChanchalS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3EBB86215548908948288D5B33C5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9E511E-CCC0-4233-B59E-9333048A8DD3}"/>
      </w:docPartPr>
      <w:docPartBody>
        <w:p w:rsidR="00000000" w:rsidRDefault="00000000">
          <w:pPr>
            <w:pStyle w:val="E23EBB86215548908948288D5B33C5B5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</w:p>
      </w:docPartBody>
    </w:docPart>
    <w:docPart>
      <w:docPartPr>
        <w:name w:val="0E8D4571655645539BC89507052F4A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7F3726-2D28-44B3-9027-507856A3F990}"/>
      </w:docPartPr>
      <w:docPartBody>
        <w:p w:rsidR="00000000" w:rsidRDefault="00000000">
          <w:pPr>
            <w:pStyle w:val="0E8D4571655645539BC89507052F4A3D"/>
          </w:pPr>
          <w:r w:rsidRPr="009128EB">
            <w:rPr>
              <w:rFonts w:ascii="Meiryo UI" w:hAnsi="Meiryo UI" w:hint="eastAsia"/>
              <w:noProof/>
              <w:lang w:val="ja-JP" w:bidi="ja-JP"/>
            </w:rPr>
            <w:t>Chanchal Sharma</w:t>
          </w:r>
        </w:p>
      </w:docPartBody>
    </w:docPart>
    <w:docPart>
      <w:docPartPr>
        <w:name w:val="B620E79A933D4F7B8556DF11AD705F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12B6E7-4A34-4ADF-B52E-46CDD14E0B18}"/>
      </w:docPartPr>
      <w:docPartBody>
        <w:p w:rsidR="00000000" w:rsidRDefault="00000000">
          <w:pPr>
            <w:pStyle w:val="B620E79A933D4F7B8556DF11AD705FFB"/>
          </w:pPr>
          <w:r w:rsidRPr="009128EB">
            <w:rPr>
              <w:rStyle w:val="10"/>
              <w:rFonts w:hint="eastAsia"/>
              <w:noProof/>
              <w:lang w:val="ja-JP" w:bidi="ja-JP"/>
            </w:rPr>
            <w:t>目標</w:t>
          </w:r>
        </w:p>
      </w:docPartBody>
    </w:docPart>
    <w:docPart>
      <w:docPartPr>
        <w:name w:val="E934BFAB47D04A07A67BBC828EB655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42AB61-C73C-4390-8814-8FA87E295683}"/>
      </w:docPartPr>
      <w:docPartBody>
        <w:p w:rsidR="00000000" w:rsidRDefault="00000000">
          <w:pPr>
            <w:pStyle w:val="E934BFAB47D04A07A67BBC828EB655A0"/>
          </w:pPr>
          <w:r w:rsidRPr="009128EB">
            <w:rPr>
              <w:rFonts w:cs="Univers"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6A3F2D77183B4E14A73CBC21344708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7AF6A9-95C5-4099-AB64-FCAE74E48828}"/>
      </w:docPartPr>
      <w:docPartBody>
        <w:p w:rsidR="00000000" w:rsidRDefault="00000000">
          <w:pPr>
            <w:pStyle w:val="6A3F2D77183B4E14A73CBC21344708C5"/>
          </w:pPr>
          <w:r w:rsidRPr="009128EB">
            <w:rPr>
              <w:rFonts w:hint="eastAsia"/>
              <w:noProof/>
              <w:lang w:val="ja-JP" w:bidi="ja-JP"/>
            </w:rPr>
            <w:t>職務経歴</w:t>
          </w:r>
        </w:p>
      </w:docPartBody>
    </w:docPart>
    <w:docPart>
      <w:docPartPr>
        <w:name w:val="77F906C94CCB42B5A87BD08A528506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6B2AE8-95E1-4C2C-BD43-D5CD723F9C26}"/>
      </w:docPartPr>
      <w:docPartBody>
        <w:p w:rsidR="00000000" w:rsidRDefault="00000000">
          <w:pPr>
            <w:pStyle w:val="77F906C94CCB42B5A87BD08A528506CA"/>
          </w:pPr>
          <w:r w:rsidRPr="009128EB">
            <w:rPr>
              <w:rFonts w:hint="eastAsia"/>
              <w:noProof/>
              <w:lang w:val="ja-JP" w:bidi="ja-JP"/>
            </w:rPr>
            <w:t xml:space="preserve">2017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 </w:t>
          </w:r>
          <w:r w:rsidRPr="009128EB">
            <w:rPr>
              <w:rFonts w:hint="eastAsia"/>
              <w:noProof/>
              <w:lang w:val="ja-JP" w:bidi="ja-JP"/>
            </w:rPr>
            <w:t>月～現在に至る</w:t>
          </w:r>
        </w:p>
      </w:docPartBody>
    </w:docPart>
    <w:docPart>
      <w:docPartPr>
        <w:name w:val="F2AFEC495C4C40759E2A8D5E28B850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153AF4-FD54-42BD-B371-B102055FA9CB}"/>
      </w:docPartPr>
      <w:docPartBody>
        <w:p w:rsidR="00000000" w:rsidRDefault="00000000">
          <w:pPr>
            <w:pStyle w:val="F2AFEC495C4C40759E2A8D5E28B850E5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E6CDDAE66E2A43B3834B790C7944D3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567EF2-DB0D-4C37-A369-50D3A3CB8413}"/>
      </w:docPartPr>
      <w:docPartBody>
        <w:p w:rsidR="00000000" w:rsidRDefault="00000000">
          <w:pPr>
            <w:pStyle w:val="E6CDDAE66E2A43B3834B790C7944D33D"/>
          </w:pPr>
          <w:r w:rsidRPr="009128EB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B675BDE692744B51B3F7A6A00446C3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2D02FD-8AB6-46B2-B8F4-CC53FBAE2C9B}"/>
      </w:docPartPr>
      <w:docPartBody>
        <w:p w:rsidR="00000000" w:rsidRDefault="00000000">
          <w:pPr>
            <w:pStyle w:val="B675BDE692744B51B3F7A6A00446C3F1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08373CFF34664B12AC2952055D47A5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E1425-F5D8-448D-BEA6-2E637365A6DF}"/>
      </w:docPartPr>
      <w:docPartBody>
        <w:p w:rsidR="00000000" w:rsidRDefault="00000000">
          <w:pPr>
            <w:pStyle w:val="08373CFF34664B12AC2952055D47A59B"/>
          </w:pP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 2016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12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66C96A3FF69648E9877DD961C13689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FF6A90-1394-49B7-952B-C96726E81A19}"/>
      </w:docPartPr>
      <w:docPartBody>
        <w:p w:rsidR="00000000" w:rsidRDefault="00000000">
          <w:pPr>
            <w:pStyle w:val="66C96A3FF69648E9877DD961C13689FC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8820561F43534F2E92ED7CA93EE65F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ACE83B-2737-4B9E-B9D5-4082C1F78088}"/>
      </w:docPartPr>
      <w:docPartBody>
        <w:p w:rsidR="00000000" w:rsidRDefault="00000000">
          <w:pPr>
            <w:pStyle w:val="8820561F43534F2E92ED7CA93EE65F97"/>
          </w:pPr>
          <w:r w:rsidRPr="009128EB">
            <w:rPr>
              <w:rStyle w:val="a4"/>
              <w:rFonts w:hint="eastAsia"/>
              <w:noProof/>
              <w:lang w:val="ja-JP" w:bidi="ja-JP"/>
            </w:rPr>
            <w:t xml:space="preserve">Nod </w:t>
          </w:r>
          <w:r w:rsidRPr="009128EB">
            <w:rPr>
              <w:rStyle w:val="a4"/>
              <w:rFonts w:hint="eastAsia"/>
              <w:noProof/>
              <w:lang w:val="ja-JP" w:bidi="ja-JP"/>
            </w:rPr>
            <w:t>Publishing</w:t>
          </w:r>
        </w:p>
      </w:docPartBody>
    </w:docPart>
    <w:docPart>
      <w:docPartPr>
        <w:name w:val="8A07FB12BDE342D794002B838B7D7D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123730-C0BF-4043-899E-68C68B16708D}"/>
      </w:docPartPr>
      <w:docPartBody>
        <w:p w:rsidR="00000000" w:rsidRDefault="00000000">
          <w:pPr>
            <w:pStyle w:val="8A07FB12BDE342D794002B838B7D7D90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F67F72D97A824C7695E38B4F6968F3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D55FB4-A6F2-4BA5-8FC1-C80FC98CDEAA}"/>
      </w:docPartPr>
      <w:docPartBody>
        <w:p w:rsidR="00000000" w:rsidRDefault="00000000">
          <w:pPr>
            <w:pStyle w:val="F67F72D97A824C7695E38B4F6968F397"/>
          </w:pP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8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F623217208454C3381225F55279A04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D93544-80CC-4DCC-AA25-CF7E5BBFB3C1}"/>
      </w:docPartPr>
      <w:docPartBody>
        <w:p w:rsidR="00000000" w:rsidRDefault="00000000">
          <w:pPr>
            <w:pStyle w:val="F623217208454C3381225F55279A04F2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F1555CFEA33F44599213A69C0EFB71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3EA1C6-DD1C-436A-ADA3-7DD1D59E1EE1}"/>
      </w:docPartPr>
      <w:docPartBody>
        <w:p w:rsidR="00000000" w:rsidRDefault="00000000">
          <w:pPr>
            <w:pStyle w:val="F1555CFEA33F44599213A69C0EFB7152"/>
          </w:pPr>
          <w:r w:rsidRPr="009128EB">
            <w:rPr>
              <w:rStyle w:val="a4"/>
              <w:rFonts w:hint="eastAsia"/>
              <w:noProof/>
              <w:lang w:val="ja-JP" w:bidi="ja-JP"/>
            </w:rPr>
            <w:t>Southridge Video</w:t>
          </w:r>
        </w:p>
      </w:docPartBody>
    </w:docPart>
    <w:docPart>
      <w:docPartPr>
        <w:name w:val="6D16A867D0FF406789DDECC32DD2B3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1B62E5-FABB-4F4E-BB4A-3BEA7ECFDF0A}"/>
      </w:docPartPr>
      <w:docPartBody>
        <w:p w:rsidR="00000000" w:rsidRDefault="00000000">
          <w:pPr>
            <w:pStyle w:val="6D16A867D0FF406789DDECC32DD2B319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C8EDE8358C764D5BB2FC5E73085B21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9FD9E0-D77C-4355-931B-F654B243B966}"/>
      </w:docPartPr>
      <w:docPartBody>
        <w:p w:rsidR="00000000" w:rsidRDefault="00000000">
          <w:pPr>
            <w:pStyle w:val="C8EDE8358C764D5BB2FC5E73085B219D"/>
          </w:pPr>
          <w:r w:rsidRPr="009128EB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8E9F694791D84B6C8E841384938F6E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B3621F-B671-4D11-AA35-EB3AEBF035E1}"/>
      </w:docPartPr>
      <w:docPartBody>
        <w:p w:rsidR="00000000" w:rsidRDefault="00000000">
          <w:pPr>
            <w:pStyle w:val="8E9F694791D84B6C8E841384938F6EEC"/>
          </w:pPr>
          <w:r w:rsidRPr="009128EB">
            <w:rPr>
              <w:rFonts w:hint="eastAsia"/>
              <w:noProof/>
              <w:lang w:val="ja-JP" w:bidi="ja-JP"/>
            </w:rPr>
            <w:t xml:space="preserve">2000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9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D48787922EAD46218532F341603D97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C4EDEC-D8C1-4F9A-9FCD-374E4E5B6C46}"/>
      </w:docPartPr>
      <w:docPartBody>
        <w:p w:rsidR="00000000" w:rsidRDefault="00000000">
          <w:pPr>
            <w:pStyle w:val="D48787922EAD46218532F341603D97C5"/>
          </w:pPr>
          <w:r w:rsidRPr="009128EB">
            <w:rPr>
              <w:rFonts w:hint="eastAsia"/>
              <w:noProof/>
              <w:lang w:val="ja-JP" w:bidi="ja-JP"/>
            </w:rPr>
            <w:t>A.S.H.R.</w:t>
          </w:r>
          <w:r w:rsidRPr="009128EB">
            <w:rPr>
              <w:rFonts w:hint="eastAsia"/>
              <w:noProof/>
              <w:lang w:val="ja-JP" w:bidi="ja-JP"/>
            </w:rPr>
            <w:t>管理</w:t>
          </w:r>
        </w:p>
      </w:docPartBody>
    </w:docPart>
    <w:docPart>
      <w:docPartPr>
        <w:name w:val="3C50BE3916EC421996A65DA45EA580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75C35A-7612-47C1-BD03-494E3F30F01B}"/>
      </w:docPartPr>
      <w:docPartBody>
        <w:p w:rsidR="00000000" w:rsidRDefault="00000000">
          <w:pPr>
            <w:pStyle w:val="3C50BE3916EC421996A65DA45EA580FA"/>
          </w:pPr>
          <w:r w:rsidRPr="009128EB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C22B615E5C2E4B418EEB113D76269F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7BE8F8-D6F9-44A3-9ADB-CAC94BB3C086}"/>
      </w:docPartPr>
      <w:docPartBody>
        <w:p w:rsidR="00000000" w:rsidRDefault="00000000">
          <w:pPr>
            <w:pStyle w:val="C22B615E5C2E4B418EEB113D76269F78"/>
          </w:pPr>
          <w:r w:rsidRPr="009128EB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C92FD966FE5E4FA7803E471617EB89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E00920-4CB6-40BF-ADB7-6BEEAB7FDF1D}"/>
      </w:docPartPr>
      <w:docPartBody>
        <w:p w:rsidR="00163299" w:rsidRPr="009128EB" w:rsidRDefault="00000000" w:rsidP="00410F37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データ分析</w:t>
          </w:r>
        </w:p>
        <w:p w:rsidR="00163299" w:rsidRPr="009128EB" w:rsidRDefault="00000000" w:rsidP="00410F37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プロジェクト管理</w:t>
          </w:r>
        </w:p>
        <w:p w:rsidR="00163299" w:rsidRPr="009128EB" w:rsidRDefault="00000000" w:rsidP="00410F37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コミュニケーション</w:t>
          </w:r>
        </w:p>
        <w:p w:rsidR="00163299" w:rsidRPr="009128EB" w:rsidRDefault="00000000" w:rsidP="00410F37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組織</w:t>
          </w:r>
        </w:p>
        <w:p w:rsidR="00000000" w:rsidRDefault="00000000">
          <w:pPr>
            <w:pStyle w:val="C92FD966FE5E4FA7803E471617EB899F"/>
          </w:pPr>
          <w:r w:rsidRPr="009128EB">
            <w:rPr>
              <w:rFonts w:hint="eastAsia"/>
              <w:noProof/>
              <w:lang w:val="ja-JP" w:bidi="ja-JP"/>
            </w:rPr>
            <w:t>問題解決</w:t>
          </w:r>
        </w:p>
      </w:docPartBody>
    </w:docPart>
    <w:docPart>
      <w:docPartPr>
        <w:name w:val="B764F210244546379E193FFF1747BA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A49FB6-3E48-4BB7-8778-2BD811ACB090}"/>
      </w:docPartPr>
      <w:docPartBody>
        <w:p w:rsidR="00000000" w:rsidRDefault="00000000">
          <w:pPr>
            <w:pStyle w:val="B764F210244546379E193FFF1747BA73"/>
          </w:pPr>
          <w:r w:rsidRPr="009128EB">
            <w:rPr>
              <w:rFonts w:hint="eastAsia"/>
              <w:noProof/>
              <w:lang w:val="ja-JP" w:bidi="ja-JP"/>
            </w:rPr>
            <w:t>興味分野</w:t>
          </w:r>
        </w:p>
      </w:docPartBody>
    </w:docPart>
    <w:docPart>
      <w:docPartPr>
        <w:name w:val="A28EAC27EADA4021A298C0246772A2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CBCE52-F963-4485-BCED-B24F1E16DF65}"/>
      </w:docPartPr>
      <w:docPartBody>
        <w:p w:rsidR="00000000" w:rsidRDefault="00000000">
          <w:pPr>
            <w:pStyle w:val="A28EAC27EADA4021A298C0246772A2FE"/>
          </w:pPr>
          <w:r w:rsidRPr="009128EB">
            <w:rPr>
              <w:rFonts w:hint="eastAsia"/>
              <w:noProof/>
              <w:lang w:val="ja-JP" w:bidi="ja-JP"/>
            </w:rPr>
            <w:t>このセクションは省略可能ですが、あなたが誰であるかというユニークで興味深く、さらには楽しい面を紹介することができます。</w:t>
          </w:r>
        </w:p>
      </w:docPartBody>
    </w:docPart>
    <w:docPart>
      <w:docPartPr>
        <w:name w:val="E6E2AD0D2B054474AFD6A7564BB45A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80EF9B-1A69-4F7D-BB80-06C8D3B97E51}"/>
      </w:docPartPr>
      <w:docPartBody>
        <w:p w:rsidR="00000000" w:rsidRDefault="00000000">
          <w:pPr>
            <w:pStyle w:val="E6E2AD0D2B054474AFD6A7564BB45A2C"/>
          </w:pPr>
          <w:r w:rsidRPr="009128EB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63138231C5E44189B2B9F75FBCBF3D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CF3A63-6D4C-4C11-B0C5-AC9BEAD2FFE7}"/>
      </w:docPartPr>
      <w:docPartBody>
        <w:p w:rsidR="00000000" w:rsidRDefault="00000000">
          <w:pPr>
            <w:pStyle w:val="63138231C5E44189B2B9F75FBCBF3D97"/>
          </w:pPr>
          <w:r w:rsidRPr="009128EB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FAEBB868C39446F4A5C6B90A3A1455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29E9F7-A0B9-4309-96F5-0D86DD6902C3}"/>
      </w:docPartPr>
      <w:docPartBody>
        <w:p w:rsidR="00000000" w:rsidRDefault="00000000">
          <w:pPr>
            <w:pStyle w:val="FAEBB868C39446F4A5C6B90A3A145566"/>
          </w:pPr>
          <w:r w:rsidRPr="009128EB">
            <w:rPr>
              <w:rFonts w:hint="eastAsia"/>
              <w:noProof/>
              <w:lang w:val="ja-JP" w:bidi="ja-JP"/>
            </w:rPr>
            <w:t>都道府県、市区町村</w:t>
          </w:r>
          <w:r w:rsidRPr="009128EB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255DF2A4EED34F51A95369C9566C26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82B921-87B3-4133-AF38-C04C232A8885}"/>
      </w:docPartPr>
      <w:docPartBody>
        <w:p w:rsidR="00000000" w:rsidRDefault="00000000">
          <w:pPr>
            <w:pStyle w:val="255DF2A4EED34F51A95369C9566C2639"/>
          </w:pPr>
          <w:r w:rsidRPr="009128EB">
            <w:rPr>
              <w:rFonts w:hint="eastAsia"/>
              <w:noProof/>
              <w:lang w:val="ja-JP" w:bidi="ja-JP"/>
            </w:rPr>
            <w:t>(718) 555</w:t>
          </w:r>
          <w:r w:rsidRPr="009128EB">
            <w:rPr>
              <w:rFonts w:hint="eastAsia"/>
              <w:noProof/>
              <w:lang w:val="ja-JP" w:bidi="ja-JP"/>
            </w:rPr>
            <w:t>–</w:t>
          </w:r>
          <w:r w:rsidRPr="009128EB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82E3667DF16B410995D182615D0A87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0308A7-9395-4030-8778-C5490BAC3137}"/>
      </w:docPartPr>
      <w:docPartBody>
        <w:p w:rsidR="00000000" w:rsidRDefault="00000000">
          <w:pPr>
            <w:pStyle w:val="82E3667DF16B410995D182615D0A870E"/>
          </w:pPr>
          <w:hyperlink r:id="rId5" w:history="1">
            <w:r w:rsidRPr="009128EB">
              <w:rPr>
                <w:rStyle w:val="a6"/>
                <w:rFonts w:hint="eastAsia"/>
                <w:noProof/>
                <w:color w:val="231F20"/>
                <w:lang w:val="ja-JP" w:bidi="ja-JP"/>
              </w:rPr>
              <w:t>chanchals@example.com</w:t>
            </w:r>
          </w:hyperlink>
        </w:p>
      </w:docPartBody>
    </w:docPart>
    <w:docPart>
      <w:docPartPr>
        <w:name w:val="83ED60D7786F49B19124CD46FA5993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65BA3D-6CBB-4444-BE05-4B7C4855F476}"/>
      </w:docPartPr>
      <w:docPartBody>
        <w:p w:rsidR="00000000" w:rsidRDefault="00000000">
          <w:pPr>
            <w:pStyle w:val="83ED60D7786F49B19124CD46FA59937B"/>
          </w:pPr>
          <w:r w:rsidRPr="009128EB">
            <w:rPr>
              <w:rFonts w:hint="eastAsia"/>
              <w:noProof/>
              <w:lang w:val="ja-JP" w:bidi="ja-JP"/>
            </w:rPr>
            <w:t>linkedin.com/inchanchalsharma</w:t>
          </w:r>
        </w:p>
      </w:docPartBody>
    </w:docPart>
    <w:docPart>
      <w:docPartPr>
        <w:name w:val="0613BB0E5F0F48AA9BA89C8E0061C3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D0AA1B-A388-4893-A565-8F84D0407605}"/>
      </w:docPartPr>
      <w:docPartBody>
        <w:p w:rsidR="00000000" w:rsidRDefault="00000000">
          <w:pPr>
            <w:pStyle w:val="0613BB0E5F0F48AA9BA89C8E0061C3D2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</w:p>
      </w:docPartBody>
    </w:docPart>
    <w:docPart>
      <w:docPartPr>
        <w:name w:val="AC07511F9AF54B21B48E97F1B141AA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8B6533-89A5-4DB4-A135-16EB9BAD0C53}"/>
      </w:docPartPr>
      <w:docPartBody>
        <w:p w:rsidR="00000000" w:rsidRDefault="00000000">
          <w:pPr>
            <w:pStyle w:val="AC07511F9AF54B21B48E97F1B141AA6A"/>
          </w:pPr>
          <w:r w:rsidRPr="009128EB">
            <w:rPr>
              <w:rFonts w:ascii="Meiryo UI" w:hAnsi="Meiryo UI" w:hint="eastAsia"/>
              <w:noProof/>
              <w:lang w:val="ja-JP" w:bidi="ja-JP"/>
            </w:rPr>
            <w:t>Chanchal Sharma</w:t>
          </w:r>
        </w:p>
      </w:docPartBody>
    </w:docPart>
    <w:docPart>
      <w:docPartPr>
        <w:name w:val="F7675D83209544708088295889CDA6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BF01E6-5CB0-47B9-8437-54EA74BCB988}"/>
      </w:docPartPr>
      <w:docPartBody>
        <w:p w:rsidR="00000000" w:rsidRDefault="00000000">
          <w:pPr>
            <w:pStyle w:val="F7675D83209544708088295889CDA6C4"/>
          </w:pPr>
          <w:r w:rsidRPr="009128EB">
            <w:rPr>
              <w:rStyle w:val="10"/>
              <w:rFonts w:hint="eastAsia"/>
              <w:noProof/>
              <w:lang w:val="ja-JP" w:bidi="ja-JP"/>
            </w:rPr>
            <w:t>目標</w:t>
          </w:r>
        </w:p>
      </w:docPartBody>
    </w:docPart>
    <w:docPart>
      <w:docPartPr>
        <w:name w:val="AA0F9EE08CAA4AE8AD6F1E6FDF5849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8D4422-A766-4090-801F-F9F02F45168C}"/>
      </w:docPartPr>
      <w:docPartBody>
        <w:p w:rsidR="00000000" w:rsidRDefault="00000000">
          <w:pPr>
            <w:pStyle w:val="AA0F9EE08CAA4AE8AD6F1E6FDF58493E"/>
          </w:pPr>
          <w:r w:rsidRPr="009128EB">
            <w:rPr>
              <w:rFonts w:cs="Univers"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F44FFEDF57DF441CA580BEA613FF87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257B4A-F61F-4BD7-921E-62C10AD87CE8}"/>
      </w:docPartPr>
      <w:docPartBody>
        <w:p w:rsidR="00000000" w:rsidRDefault="00000000">
          <w:pPr>
            <w:pStyle w:val="F44FFEDF57DF441CA580BEA613FF87FF"/>
          </w:pPr>
          <w:r w:rsidRPr="009128EB">
            <w:rPr>
              <w:rFonts w:hint="eastAsia"/>
              <w:noProof/>
              <w:lang w:val="ja-JP" w:bidi="ja-JP"/>
            </w:rPr>
            <w:t>職務経歴</w:t>
          </w:r>
        </w:p>
      </w:docPartBody>
    </w:docPart>
    <w:docPart>
      <w:docPartPr>
        <w:name w:val="D0AF27615F904D79BAF4D2A4B9E723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BEE199-8969-43CA-8C9A-8F464A5E4948}"/>
      </w:docPartPr>
      <w:docPartBody>
        <w:p w:rsidR="00000000" w:rsidRDefault="00000000">
          <w:pPr>
            <w:pStyle w:val="D0AF27615F904D79BAF4D2A4B9E7236C"/>
          </w:pPr>
          <w:r w:rsidRPr="009128EB">
            <w:rPr>
              <w:rFonts w:hint="eastAsia"/>
              <w:noProof/>
              <w:lang w:val="ja-JP" w:bidi="ja-JP"/>
            </w:rPr>
            <w:t xml:space="preserve">2017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 </w:t>
          </w:r>
          <w:r w:rsidRPr="009128EB">
            <w:rPr>
              <w:rFonts w:hint="eastAsia"/>
              <w:noProof/>
              <w:lang w:val="ja-JP" w:bidi="ja-JP"/>
            </w:rPr>
            <w:t>月～現在に至る</w:t>
          </w:r>
        </w:p>
      </w:docPartBody>
    </w:docPart>
    <w:docPart>
      <w:docPartPr>
        <w:name w:val="2414927AFC764DA8BBF172E7D90F73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11937A-8437-453E-A01F-991C033FE042}"/>
      </w:docPartPr>
      <w:docPartBody>
        <w:p w:rsidR="00000000" w:rsidRDefault="00000000">
          <w:pPr>
            <w:pStyle w:val="2414927AFC764DA8BBF172E7D90F7304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7DB1C51203F7460593C52D6261C370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05E17E-48AC-4D26-AC4A-A492255A8F27}"/>
      </w:docPartPr>
      <w:docPartBody>
        <w:p w:rsidR="00000000" w:rsidRDefault="00000000">
          <w:pPr>
            <w:pStyle w:val="7DB1C51203F7460593C52D6261C370A9"/>
          </w:pPr>
          <w:r w:rsidRPr="009128EB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35C7B91426DD48ABB50E4EE5D5BCDC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A55ACF-46A2-4EF8-A276-1562A724B9FB}"/>
      </w:docPartPr>
      <w:docPartBody>
        <w:p w:rsidR="00000000" w:rsidRDefault="00000000">
          <w:pPr>
            <w:pStyle w:val="35C7B91426DD48ABB50E4EE5D5BCDC49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D0729D91FD784732A7A382A88AAE62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B5F965-5397-49AB-9D51-F42C71D4090F}"/>
      </w:docPartPr>
      <w:docPartBody>
        <w:p w:rsidR="00000000" w:rsidRDefault="00000000">
          <w:pPr>
            <w:pStyle w:val="D0729D91FD784732A7A382A88AAE6231"/>
          </w:pP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 2016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12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C63B6B70FB704B77A139536C606280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F25C32-1E2A-47A7-88C4-05123724068A}"/>
      </w:docPartPr>
      <w:docPartBody>
        <w:p w:rsidR="00000000" w:rsidRDefault="00000000">
          <w:pPr>
            <w:pStyle w:val="C63B6B70FB704B77A139536C60628011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44BD9BDDCF644B2CAEF22E12088A30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2134DC-35FC-4F58-B55C-F26C5C37B770}"/>
      </w:docPartPr>
      <w:docPartBody>
        <w:p w:rsidR="00000000" w:rsidRDefault="00000000">
          <w:pPr>
            <w:pStyle w:val="44BD9BDDCF644B2CAEF22E12088A3048"/>
          </w:pPr>
          <w:r w:rsidRPr="009128EB">
            <w:rPr>
              <w:rStyle w:val="a4"/>
              <w:rFonts w:hint="eastAsia"/>
              <w:noProof/>
              <w:lang w:val="ja-JP" w:bidi="ja-JP"/>
            </w:rPr>
            <w:t>Nod Publishing</w:t>
          </w:r>
        </w:p>
      </w:docPartBody>
    </w:docPart>
    <w:docPart>
      <w:docPartPr>
        <w:name w:val="8BB5A019326C4C28A212A9B081F729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B85487-C9AC-4372-94C3-EE40CBAE59F1}"/>
      </w:docPartPr>
      <w:docPartBody>
        <w:p w:rsidR="00000000" w:rsidRDefault="00000000">
          <w:pPr>
            <w:pStyle w:val="8BB5A019326C4C28A212A9B081F72931"/>
          </w:pPr>
          <w:r w:rsidRPr="009128EB">
            <w:rPr>
              <w:rFonts w:hint="eastAsia"/>
              <w:noProof/>
              <w:lang w:val="ja-JP" w:bidi="ja-JP"/>
            </w:rPr>
            <w:t>主要な職務内</w:t>
          </w:r>
          <w:r w:rsidRPr="009128EB">
            <w:rPr>
              <w:rFonts w:hint="eastAsia"/>
              <w:noProof/>
              <w:lang w:val="ja-JP" w:bidi="ja-JP"/>
            </w:rPr>
            <w:t>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FD7BBCE9B6BF4D0DA61D2EF3C1D9AE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6118A5-B5A9-4735-8788-647C7AECA72C}"/>
      </w:docPartPr>
      <w:docPartBody>
        <w:p w:rsidR="00000000" w:rsidRDefault="00000000">
          <w:pPr>
            <w:pStyle w:val="FD7BBCE9B6BF4D0DA61D2EF3C1D9AEA9"/>
          </w:pP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8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25576DD55D484027A0440B6854F5EE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37E621-4D1D-4CCC-96E1-9F1351185D17}"/>
      </w:docPartPr>
      <w:docPartBody>
        <w:p w:rsidR="00000000" w:rsidRDefault="00000000">
          <w:pPr>
            <w:pStyle w:val="25576DD55D484027A0440B6854F5EE4A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77AB2E097F1248F0858A1C517D5B07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7B0FB4-4C14-4BD7-993F-44C0B325235C}"/>
      </w:docPartPr>
      <w:docPartBody>
        <w:p w:rsidR="00000000" w:rsidRDefault="00000000">
          <w:pPr>
            <w:pStyle w:val="77AB2E097F1248F0858A1C517D5B07EF"/>
          </w:pPr>
          <w:r w:rsidRPr="009128EB">
            <w:rPr>
              <w:rStyle w:val="a4"/>
              <w:rFonts w:hint="eastAsia"/>
              <w:noProof/>
              <w:lang w:val="ja-JP" w:bidi="ja-JP"/>
            </w:rPr>
            <w:t>Southridge Video</w:t>
          </w:r>
        </w:p>
      </w:docPartBody>
    </w:docPart>
    <w:docPart>
      <w:docPartPr>
        <w:name w:val="886D4FE85D70409697AA356ADE85CC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A8F4DE-ABFF-4A31-9162-237027FD0EDE}"/>
      </w:docPartPr>
      <w:docPartBody>
        <w:p w:rsidR="00000000" w:rsidRDefault="00000000">
          <w:pPr>
            <w:pStyle w:val="886D4FE85D70409697AA356ADE85CC27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96723E7452054D95AA53D6DAA38FAA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4B4A45-0273-4E23-BDB1-500630563796}"/>
      </w:docPartPr>
      <w:docPartBody>
        <w:p w:rsidR="00000000" w:rsidRDefault="00000000">
          <w:pPr>
            <w:pStyle w:val="96723E7452054D95AA53D6DAA38FAA1A"/>
          </w:pPr>
          <w:r w:rsidRPr="009128EB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C176E076BB8D453EBF6263A4F7CA68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C95A5F-B136-4525-8253-7D5ACACD46B6}"/>
      </w:docPartPr>
      <w:docPartBody>
        <w:p w:rsidR="00000000" w:rsidRDefault="00000000">
          <w:pPr>
            <w:pStyle w:val="C176E076BB8D453EBF6263A4F7CA6833"/>
          </w:pPr>
          <w:r w:rsidRPr="009128EB">
            <w:rPr>
              <w:rFonts w:hint="eastAsia"/>
              <w:noProof/>
              <w:lang w:val="ja-JP" w:bidi="ja-JP"/>
            </w:rPr>
            <w:t xml:space="preserve">2000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9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97666F331352407B85A13949FB1B8F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B31DBA-B279-4174-BA4C-9EF8C0B08E09}"/>
      </w:docPartPr>
      <w:docPartBody>
        <w:p w:rsidR="00000000" w:rsidRDefault="00000000">
          <w:pPr>
            <w:pStyle w:val="97666F331352407B85A13949FB1B8F33"/>
          </w:pPr>
          <w:r w:rsidRPr="009128EB">
            <w:rPr>
              <w:rFonts w:hint="eastAsia"/>
              <w:noProof/>
              <w:lang w:val="ja-JP" w:bidi="ja-JP"/>
            </w:rPr>
            <w:t>A.S.H.R.</w:t>
          </w:r>
          <w:r w:rsidRPr="009128EB">
            <w:rPr>
              <w:rFonts w:hint="eastAsia"/>
              <w:noProof/>
              <w:lang w:val="ja-JP" w:bidi="ja-JP"/>
            </w:rPr>
            <w:t>管理</w:t>
          </w:r>
        </w:p>
      </w:docPartBody>
    </w:docPart>
    <w:docPart>
      <w:docPartPr>
        <w:name w:val="A5895CC1F80740FAB36332F1A3B66F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FC027D-73BF-4D29-9E0F-8C22E1774163}"/>
      </w:docPartPr>
      <w:docPartBody>
        <w:p w:rsidR="00000000" w:rsidRDefault="00000000">
          <w:pPr>
            <w:pStyle w:val="A5895CC1F80740FAB36332F1A3B66F4E"/>
          </w:pPr>
          <w:r w:rsidRPr="009128EB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2C8D408E724A49FCA0DC8640F01AAB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CE0A3C-3BA3-4AF6-8702-801408EFE9B2}"/>
      </w:docPartPr>
      <w:docPartBody>
        <w:p w:rsidR="00000000" w:rsidRDefault="00000000">
          <w:pPr>
            <w:pStyle w:val="2C8D408E724A49FCA0DC8640F01AABDA"/>
          </w:pPr>
          <w:r w:rsidRPr="009128EB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86DF3E855DA9405493833AE4A530E3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C53346-722C-48AD-9E69-D079CD96E8B9}"/>
      </w:docPartPr>
      <w:docPartBody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データ分析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プロジェクト管理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コミュニケーション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組織</w:t>
          </w:r>
        </w:p>
        <w:p w:rsidR="00000000" w:rsidRDefault="00000000">
          <w:pPr>
            <w:pStyle w:val="86DF3E855DA9405493833AE4A530E30A"/>
          </w:pPr>
          <w:r w:rsidRPr="009128EB">
            <w:rPr>
              <w:rFonts w:hint="eastAsia"/>
              <w:noProof/>
              <w:lang w:val="ja-JP" w:bidi="ja-JP"/>
            </w:rPr>
            <w:t>問題解決</w:t>
          </w:r>
        </w:p>
      </w:docPartBody>
    </w:docPart>
    <w:docPart>
      <w:docPartPr>
        <w:name w:val="B119A6962BDF402790C47F3FACEDE5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02E57F-AFCD-41C4-A980-CCD42B666B30}"/>
      </w:docPartPr>
      <w:docPartBody>
        <w:p w:rsidR="00000000" w:rsidRDefault="00000000">
          <w:pPr>
            <w:pStyle w:val="B119A6962BDF402790C47F3FACEDE5D1"/>
          </w:pPr>
          <w:r w:rsidRPr="009128EB">
            <w:rPr>
              <w:rFonts w:hint="eastAsia"/>
              <w:noProof/>
              <w:lang w:val="ja-JP" w:bidi="ja-JP"/>
            </w:rPr>
            <w:t>興味分野</w:t>
          </w:r>
        </w:p>
      </w:docPartBody>
    </w:docPart>
    <w:docPart>
      <w:docPartPr>
        <w:name w:val="E75D4CFCFE30480AB8CE9DCEDDDFA4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790D2C-2B80-4640-9D8D-D5C6E9B25530}"/>
      </w:docPartPr>
      <w:docPartBody>
        <w:p w:rsidR="00000000" w:rsidRDefault="00000000">
          <w:pPr>
            <w:pStyle w:val="E75D4CFCFE30480AB8CE9DCEDDDFA41E"/>
          </w:pPr>
          <w:r w:rsidRPr="009128EB">
            <w:rPr>
              <w:rFonts w:hint="eastAsia"/>
              <w:noProof/>
              <w:lang w:val="ja-JP" w:bidi="ja-JP"/>
            </w:rPr>
            <w:t>このセクションは省略可能ですが、あなたが誰であるかというユニークで興味深く、さらには楽しい面を紹介することができます。</w:t>
          </w:r>
        </w:p>
      </w:docPartBody>
    </w:docPart>
    <w:docPart>
      <w:docPartPr>
        <w:name w:val="65BAAC7B4A3C40738DBC8E14E4CECB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93E423-69FF-47DE-9EFC-162272D2CCFF}"/>
      </w:docPartPr>
      <w:docPartBody>
        <w:p w:rsidR="00000000" w:rsidRDefault="00000000">
          <w:pPr>
            <w:pStyle w:val="65BAAC7B4A3C40738DBC8E14E4CECB11"/>
          </w:pPr>
          <w:r w:rsidRPr="009128EB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EBB4697426F24DD4AF2C48D01FFFE7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453E86-D869-452A-AEC0-5736B18D60DA}"/>
      </w:docPartPr>
      <w:docPartBody>
        <w:p w:rsidR="00000000" w:rsidRDefault="00000000">
          <w:pPr>
            <w:pStyle w:val="EBB4697426F24DD4AF2C48D01FFFE72D"/>
          </w:pPr>
          <w:r w:rsidRPr="009128EB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64C1C143D8B34143A7DE8FC62CBEDC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85BBDB-7384-4ED2-AB46-9AE4ED9CF6B3}"/>
      </w:docPartPr>
      <w:docPartBody>
        <w:p w:rsidR="00000000" w:rsidRDefault="00000000">
          <w:pPr>
            <w:pStyle w:val="64C1C143D8B34143A7DE8FC62CBEDC6E"/>
          </w:pPr>
          <w:r w:rsidRPr="009128EB">
            <w:rPr>
              <w:rFonts w:hint="eastAsia"/>
              <w:noProof/>
              <w:lang w:val="ja-JP" w:bidi="ja-JP"/>
            </w:rPr>
            <w:t>都道府県、市区町村</w:t>
          </w:r>
          <w:r w:rsidRPr="009128EB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6DCCC7286481403498B06B5BB30710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7563ED-7B8B-4454-BBC4-73A4ADA0F283}"/>
      </w:docPartPr>
      <w:docPartBody>
        <w:p w:rsidR="00000000" w:rsidRDefault="00000000">
          <w:pPr>
            <w:pStyle w:val="6DCCC7286481403498B06B5BB30710E5"/>
          </w:pPr>
          <w:r w:rsidRPr="009128EB">
            <w:rPr>
              <w:rFonts w:hint="eastAsia"/>
              <w:noProof/>
              <w:lang w:val="ja-JP" w:bidi="ja-JP"/>
            </w:rPr>
            <w:t>(718) 555</w:t>
          </w:r>
          <w:r w:rsidRPr="009128EB">
            <w:rPr>
              <w:rFonts w:hint="eastAsia"/>
              <w:noProof/>
              <w:lang w:val="ja-JP" w:bidi="ja-JP"/>
            </w:rPr>
            <w:t>–</w:t>
          </w:r>
          <w:r w:rsidRPr="009128EB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50B878FC0BF54FB8AE09C807565F76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3E5C94-2301-4759-A9FB-425858AC0575}"/>
      </w:docPartPr>
      <w:docPartBody>
        <w:p w:rsidR="00000000" w:rsidRDefault="00000000">
          <w:pPr>
            <w:pStyle w:val="50B878FC0BF54FB8AE09C807565F761A"/>
          </w:pPr>
          <w:hyperlink r:id="rId6" w:history="1">
            <w:r w:rsidRPr="009128EB">
              <w:rPr>
                <w:rStyle w:val="a6"/>
                <w:rFonts w:hint="eastAsia"/>
                <w:noProof/>
                <w:color w:val="231F20"/>
                <w:lang w:val="ja-JP" w:bidi="ja-JP"/>
              </w:rPr>
              <w:t>chanchals@example.com</w:t>
            </w:r>
          </w:hyperlink>
        </w:p>
      </w:docPartBody>
    </w:docPart>
    <w:docPart>
      <w:docPartPr>
        <w:name w:val="5EB6B9768B0F4241BB8BEDFA85E3C4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028C6E-4F52-450A-AE95-979AE7D3BAEF}"/>
      </w:docPartPr>
      <w:docPartBody>
        <w:p w:rsidR="00000000" w:rsidRDefault="00000000">
          <w:pPr>
            <w:pStyle w:val="5EB6B9768B0F4241BB8BEDFA85E3C44B"/>
          </w:pPr>
          <w:r w:rsidRPr="009128EB">
            <w:rPr>
              <w:rFonts w:hint="eastAsia"/>
              <w:noProof/>
              <w:lang w:val="ja-JP" w:bidi="ja-JP"/>
            </w:rPr>
            <w:t>linkedin.com/inchanc</w:t>
          </w:r>
          <w:r w:rsidRPr="009128EB">
            <w:rPr>
              <w:rFonts w:hint="eastAsia"/>
              <w:noProof/>
              <w:lang w:val="ja-JP" w:bidi="ja-JP"/>
            </w:rPr>
            <w:t>halsharma</w:t>
          </w:r>
        </w:p>
      </w:docPartBody>
    </w:docPart>
    <w:docPart>
      <w:docPartPr>
        <w:name w:val="89207C01E1814AAB9F1D35DD868E764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D6B3B6-823E-4162-8792-AB7CF45F6CA5}"/>
      </w:docPartPr>
      <w:docPartBody>
        <w:p w:rsidR="00000000" w:rsidRDefault="00000000">
          <w:pPr>
            <w:pStyle w:val="89207C01E1814AAB9F1D35DD868E7645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</w:p>
      </w:docPartBody>
    </w:docPart>
    <w:docPart>
      <w:docPartPr>
        <w:name w:val="35611A12AFDA46DAA8CB642CF6F24E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D8F006-69B3-459D-AC3D-6256BBCB4AC8}"/>
      </w:docPartPr>
      <w:docPartBody>
        <w:p w:rsidR="00000000" w:rsidRDefault="00000000">
          <w:pPr>
            <w:pStyle w:val="35611A12AFDA46DAA8CB642CF6F24E95"/>
          </w:pPr>
          <w:r w:rsidRPr="009128EB">
            <w:rPr>
              <w:rFonts w:ascii="Meiryo UI" w:hAnsi="Meiryo UI" w:hint="eastAsia"/>
              <w:noProof/>
              <w:lang w:val="ja-JP" w:bidi="ja-JP"/>
            </w:rPr>
            <w:t>Chanchal Sharma</w:t>
          </w:r>
        </w:p>
      </w:docPartBody>
    </w:docPart>
    <w:docPart>
      <w:docPartPr>
        <w:name w:val="0A5EB36A35A64D65B2CF4735FEDE55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6EEA10-04C7-4B14-972B-524E223FE8AF}"/>
      </w:docPartPr>
      <w:docPartBody>
        <w:p w:rsidR="00000000" w:rsidRDefault="00000000">
          <w:pPr>
            <w:pStyle w:val="0A5EB36A35A64D65B2CF4735FEDE5531"/>
          </w:pPr>
          <w:r w:rsidRPr="009128EB">
            <w:rPr>
              <w:rStyle w:val="10"/>
              <w:rFonts w:hint="eastAsia"/>
              <w:noProof/>
              <w:lang w:val="ja-JP" w:bidi="ja-JP"/>
            </w:rPr>
            <w:t>目標</w:t>
          </w:r>
        </w:p>
      </w:docPartBody>
    </w:docPart>
    <w:docPart>
      <w:docPartPr>
        <w:name w:val="923821EDA36E43EC8C24F9CEFC1A09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48D3DD-BD99-4896-9664-878ECFCDFB72}"/>
      </w:docPartPr>
      <w:docPartBody>
        <w:p w:rsidR="00000000" w:rsidRDefault="00000000">
          <w:pPr>
            <w:pStyle w:val="923821EDA36E43EC8C24F9CEFC1A09AC"/>
          </w:pPr>
          <w:r w:rsidRPr="009128EB">
            <w:rPr>
              <w:rFonts w:cs="Univers"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BFEBE6F6926F431CB375B350E2879A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A450B8-7F8F-4A87-9A9B-052E3A85B92E}"/>
      </w:docPartPr>
      <w:docPartBody>
        <w:p w:rsidR="00000000" w:rsidRDefault="00000000">
          <w:pPr>
            <w:pStyle w:val="BFEBE6F6926F431CB375B350E2879AA0"/>
          </w:pPr>
          <w:r w:rsidRPr="009128EB">
            <w:rPr>
              <w:rFonts w:hint="eastAsia"/>
              <w:noProof/>
              <w:lang w:val="ja-JP" w:bidi="ja-JP"/>
            </w:rPr>
            <w:t>職務経歴</w:t>
          </w:r>
        </w:p>
      </w:docPartBody>
    </w:docPart>
    <w:docPart>
      <w:docPartPr>
        <w:name w:val="91C1D2D888AD4286B72BCE52375EC4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FC07F7-1434-4332-98EB-5C36D2507417}"/>
      </w:docPartPr>
      <w:docPartBody>
        <w:p w:rsidR="00000000" w:rsidRDefault="00000000">
          <w:pPr>
            <w:pStyle w:val="91C1D2D888AD4286B72BCE52375EC40E"/>
          </w:pPr>
          <w:r w:rsidRPr="009128EB">
            <w:rPr>
              <w:rFonts w:hint="eastAsia"/>
              <w:noProof/>
              <w:lang w:val="ja-JP" w:bidi="ja-JP"/>
            </w:rPr>
            <w:t xml:space="preserve">2017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 </w:t>
          </w:r>
          <w:r w:rsidRPr="009128EB">
            <w:rPr>
              <w:rFonts w:hint="eastAsia"/>
              <w:noProof/>
              <w:lang w:val="ja-JP" w:bidi="ja-JP"/>
            </w:rPr>
            <w:t>月～現在に至る</w:t>
          </w:r>
        </w:p>
      </w:docPartBody>
    </w:docPart>
    <w:docPart>
      <w:docPartPr>
        <w:name w:val="07A11FACF6684EBEBE1B1EB74AB93D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D1F1C8-ECA3-4F8B-BE3C-3D28029B2AC2}"/>
      </w:docPartPr>
      <w:docPartBody>
        <w:p w:rsidR="00000000" w:rsidRDefault="00000000">
          <w:pPr>
            <w:pStyle w:val="07A11FACF6684EBEBE1B1EB74AB93D5B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D11F95F552684D058BAC4BB18893F8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AC3F70-2BBF-48BA-827F-D63F57F586EB}"/>
      </w:docPartPr>
      <w:docPartBody>
        <w:p w:rsidR="00000000" w:rsidRDefault="00000000">
          <w:pPr>
            <w:pStyle w:val="D11F95F552684D058BAC4BB18893F836"/>
          </w:pPr>
          <w:r w:rsidRPr="009128EB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37039D253C094C12922A6311240FC6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C6EBE4-6E84-4004-84EC-996E67D86641}"/>
      </w:docPartPr>
      <w:docPartBody>
        <w:p w:rsidR="00000000" w:rsidRDefault="00000000">
          <w:pPr>
            <w:pStyle w:val="37039D253C094C12922A6311240FC68F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DA7BF906F2D04B92AFEDD8FD1281C3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EAA63C-04F0-457E-8862-C7D1F4B24483}"/>
      </w:docPartPr>
      <w:docPartBody>
        <w:p w:rsidR="00000000" w:rsidRDefault="00000000">
          <w:pPr>
            <w:pStyle w:val="DA7BF906F2D04B92AFEDD8FD1281C3A8"/>
          </w:pP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 2016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12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C8220B06A3D34A2487958A741372E1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05D47D-0D47-4E9E-B17C-1A38936DF68B}"/>
      </w:docPartPr>
      <w:docPartBody>
        <w:p w:rsidR="00000000" w:rsidRDefault="00000000">
          <w:pPr>
            <w:pStyle w:val="C8220B06A3D34A2487958A741372E1F0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B8D9CE20AC674417B99EFC4A9C977A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6F2D33-68B5-4F89-96CF-711890D3CF36}"/>
      </w:docPartPr>
      <w:docPartBody>
        <w:p w:rsidR="00000000" w:rsidRDefault="00000000">
          <w:pPr>
            <w:pStyle w:val="B8D9CE20AC674417B99EFC4A9C977A37"/>
          </w:pPr>
          <w:r w:rsidRPr="009128EB">
            <w:rPr>
              <w:rStyle w:val="a4"/>
              <w:rFonts w:hint="eastAsia"/>
              <w:noProof/>
              <w:lang w:val="ja-JP" w:bidi="ja-JP"/>
            </w:rPr>
            <w:t>Nod Publishing</w:t>
          </w:r>
        </w:p>
      </w:docPartBody>
    </w:docPart>
    <w:docPart>
      <w:docPartPr>
        <w:name w:val="6B0241CFE11247D98A1860505DBE13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191F02-7184-445D-BF5B-A5BCB32A8317}"/>
      </w:docPartPr>
      <w:docPartBody>
        <w:p w:rsidR="00000000" w:rsidRDefault="00000000">
          <w:pPr>
            <w:pStyle w:val="6B0241CFE11247D98A1860505DBE131B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2209616ABA544DEEAD0BEC8B8B07BE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CF7E58-9982-4973-97D0-602B7B5ABAD0}"/>
      </w:docPartPr>
      <w:docPartBody>
        <w:p w:rsidR="00000000" w:rsidRDefault="00000000">
          <w:pPr>
            <w:pStyle w:val="2209616ABA544DEEAD0BEC8B8B07BE6F"/>
          </w:pP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8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2009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7F64E276F74D412999B83B6AC1A4BD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AFCC93-6021-4444-AD47-816315A0E183}"/>
      </w:docPartPr>
      <w:docPartBody>
        <w:p w:rsidR="00000000" w:rsidRDefault="00000000">
          <w:pPr>
            <w:pStyle w:val="7F64E276F74D412999B83B6AC1A4BDD6"/>
          </w:pPr>
          <w:r w:rsidRPr="009128EB">
            <w:rPr>
              <w:rFonts w:hint="eastAsia"/>
              <w:noProof/>
              <w:lang w:val="ja-JP" w:bidi="ja-JP"/>
            </w:rPr>
            <w:t>オフィス</w:t>
          </w:r>
          <w:r w:rsidRPr="009128EB">
            <w:rPr>
              <w:rFonts w:hint="eastAsia"/>
              <w:noProof/>
              <w:lang w:val="ja-JP" w:bidi="ja-JP"/>
            </w:rPr>
            <w:t xml:space="preserve"> </w:t>
          </w:r>
          <w:r w:rsidRPr="009128EB">
            <w:rPr>
              <w:rFonts w:hint="eastAsia"/>
              <w:noProof/>
              <w:lang w:val="ja-JP" w:bidi="ja-JP"/>
            </w:rPr>
            <w:t>マネージャー</w:t>
          </w:r>
        </w:p>
      </w:docPartBody>
    </w:docPart>
    <w:docPart>
      <w:docPartPr>
        <w:name w:val="507E69629E9449568E754F283C0F88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65193F-D270-4E75-A899-0A5D453A2425}"/>
      </w:docPartPr>
      <w:docPartBody>
        <w:p w:rsidR="00000000" w:rsidRDefault="00000000">
          <w:pPr>
            <w:pStyle w:val="507E69629E9449568E754F283C0F883D"/>
          </w:pPr>
          <w:r w:rsidRPr="009128EB">
            <w:rPr>
              <w:rStyle w:val="a4"/>
              <w:rFonts w:hint="eastAsia"/>
              <w:noProof/>
              <w:lang w:val="ja-JP" w:bidi="ja-JP"/>
            </w:rPr>
            <w:t>Southridge Video</w:t>
          </w:r>
        </w:p>
      </w:docPartBody>
    </w:docPart>
    <w:docPart>
      <w:docPartPr>
        <w:name w:val="B3ED9FFFE3894A4384F3E003CD0D11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AA22B2-A7B9-4B63-9422-1A193B7CFE02}"/>
      </w:docPartPr>
      <w:docPartBody>
        <w:p w:rsidR="00000000" w:rsidRDefault="00000000">
          <w:pPr>
            <w:pStyle w:val="B3ED9FFFE3894A4384F3E003CD0D116C"/>
          </w:pPr>
          <w:r w:rsidRPr="009128EB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主要な職務内容と実績について手短に説明します。必要な場合は、職務の説明に記載されている言語と語句を使用します。簡潔に、</w:t>
          </w:r>
          <w:r w:rsidRPr="009128EB">
            <w:rPr>
              <w:rFonts w:hint="eastAsia"/>
              <w:noProof/>
              <w:lang w:val="ja-JP" w:bidi="ja-JP"/>
            </w:rPr>
            <w:t xml:space="preserve">3 </w:t>
          </w:r>
          <w:r w:rsidRPr="009128EB">
            <w:rPr>
              <w:rFonts w:hint="eastAsia"/>
              <w:noProof/>
              <w:lang w:val="ja-JP" w:bidi="ja-JP"/>
            </w:rPr>
            <w:t>～</w:t>
          </w:r>
          <w:r w:rsidRPr="009128EB">
            <w:rPr>
              <w:rFonts w:hint="eastAsia"/>
              <w:noProof/>
              <w:lang w:val="ja-JP" w:bidi="ja-JP"/>
            </w:rPr>
            <w:t xml:space="preserve"> 5 </w:t>
          </w:r>
          <w:r w:rsidRPr="009128EB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27C607D74E0C42C28DAB7A979C2A61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05C762-44D6-46C3-80AC-F9571FF39F48}"/>
      </w:docPartPr>
      <w:docPartBody>
        <w:p w:rsidR="00000000" w:rsidRDefault="00000000">
          <w:pPr>
            <w:pStyle w:val="27C607D74E0C42C28DAB7A979C2A61E5"/>
          </w:pPr>
          <w:r w:rsidRPr="009128EB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643AF1097E97427BA3DF0EDB89F8DD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97F43A-F7CC-4499-BDEE-BD405ECC7850}"/>
      </w:docPartPr>
      <w:docPartBody>
        <w:p w:rsidR="00000000" w:rsidRDefault="00000000">
          <w:pPr>
            <w:pStyle w:val="643AF1097E97427BA3DF0EDB89F8DDD3"/>
          </w:pPr>
          <w:r w:rsidRPr="009128EB">
            <w:rPr>
              <w:rFonts w:hint="eastAsia"/>
              <w:noProof/>
              <w:lang w:val="ja-JP" w:bidi="ja-JP"/>
            </w:rPr>
            <w:t xml:space="preserve">2000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9 </w:t>
          </w:r>
          <w:r w:rsidRPr="009128EB">
            <w:rPr>
              <w:rFonts w:hint="eastAsia"/>
              <w:noProof/>
              <w:lang w:val="ja-JP" w:bidi="ja-JP"/>
            </w:rPr>
            <w:t>月～</w:t>
          </w:r>
          <w:r w:rsidRPr="009128EB">
            <w:rPr>
              <w:rFonts w:hint="eastAsia"/>
              <w:noProof/>
              <w:lang w:val="ja-JP" w:bidi="ja-JP"/>
            </w:rPr>
            <w:t xml:space="preserve">2004 </w:t>
          </w:r>
          <w:r w:rsidRPr="009128EB">
            <w:rPr>
              <w:rFonts w:hint="eastAsia"/>
              <w:noProof/>
              <w:lang w:val="ja-JP" w:bidi="ja-JP"/>
            </w:rPr>
            <w:t>年</w:t>
          </w:r>
          <w:r w:rsidRPr="009128EB">
            <w:rPr>
              <w:rFonts w:hint="eastAsia"/>
              <w:noProof/>
              <w:lang w:val="ja-JP" w:bidi="ja-JP"/>
            </w:rPr>
            <w:t xml:space="preserve"> 3 </w:t>
          </w:r>
          <w:r w:rsidRPr="009128EB">
            <w:rPr>
              <w:rFonts w:hint="eastAsia"/>
              <w:noProof/>
              <w:lang w:val="ja-JP" w:bidi="ja-JP"/>
            </w:rPr>
            <w:t>月</w:t>
          </w:r>
        </w:p>
      </w:docPartBody>
    </w:docPart>
    <w:docPart>
      <w:docPartPr>
        <w:name w:val="363AD82653284BD7B2A622EF966218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FB0975-B826-4599-AA74-1E2BF63BDDB4}"/>
      </w:docPartPr>
      <w:docPartBody>
        <w:p w:rsidR="00000000" w:rsidRDefault="00000000">
          <w:pPr>
            <w:pStyle w:val="363AD82653284BD7B2A622EF96621896"/>
          </w:pPr>
          <w:r w:rsidRPr="009128EB">
            <w:rPr>
              <w:rFonts w:hint="eastAsia"/>
              <w:noProof/>
              <w:lang w:val="ja-JP" w:bidi="ja-JP"/>
            </w:rPr>
            <w:t>A.S.H.R.</w:t>
          </w:r>
          <w:r w:rsidRPr="009128EB">
            <w:rPr>
              <w:rFonts w:hint="eastAsia"/>
              <w:noProof/>
              <w:lang w:val="ja-JP" w:bidi="ja-JP"/>
            </w:rPr>
            <w:t>管理</w:t>
          </w:r>
        </w:p>
      </w:docPartBody>
    </w:docPart>
    <w:docPart>
      <w:docPartPr>
        <w:name w:val="3CFF98B283784F4EBCB7420283CB67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A882DA-3DF1-43F9-8CE3-984FEFE05354}"/>
      </w:docPartPr>
      <w:docPartBody>
        <w:p w:rsidR="00000000" w:rsidRDefault="00000000">
          <w:pPr>
            <w:pStyle w:val="3CFF98B283784F4EBCB7420283CB6768"/>
          </w:pPr>
          <w:r w:rsidRPr="009128EB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FDA66BDA55744E948CB69ADF086D8D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B52753-0AF5-462E-8F2A-A24C2236CA19}"/>
      </w:docPartPr>
      <w:docPartBody>
        <w:p w:rsidR="00000000" w:rsidRDefault="00000000">
          <w:pPr>
            <w:pStyle w:val="FDA66BDA55744E948CB69ADF086D8D9A"/>
          </w:pPr>
          <w:r w:rsidRPr="009128EB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10E26467DCF34F24A2664CEDD4B7C8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988D4E-A8CB-47D6-80F7-BCCFA9F92CD9}"/>
      </w:docPartPr>
      <w:docPartBody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データ分析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プロジェクト管理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コミュニケーション</w:t>
          </w:r>
        </w:p>
        <w:p w:rsidR="00163299" w:rsidRPr="009128EB" w:rsidRDefault="00000000" w:rsidP="00427C94">
          <w:pPr>
            <w:pStyle w:val="a5"/>
            <w:rPr>
              <w:noProof/>
            </w:rPr>
          </w:pPr>
          <w:r w:rsidRPr="009128EB">
            <w:rPr>
              <w:rFonts w:hint="eastAsia"/>
              <w:noProof/>
              <w:lang w:val="ja-JP" w:bidi="ja-JP"/>
            </w:rPr>
            <w:t>組織</w:t>
          </w:r>
        </w:p>
        <w:p w:rsidR="00000000" w:rsidRDefault="00000000">
          <w:pPr>
            <w:pStyle w:val="10E26467DCF34F24A2664CEDD4B7C8BB"/>
          </w:pPr>
          <w:r w:rsidRPr="009128EB">
            <w:rPr>
              <w:rFonts w:hint="eastAsia"/>
              <w:noProof/>
              <w:lang w:val="ja-JP" w:bidi="ja-JP"/>
            </w:rPr>
            <w:t>問題解決</w:t>
          </w:r>
        </w:p>
      </w:docPartBody>
    </w:docPart>
    <w:docPart>
      <w:docPartPr>
        <w:name w:val="244007007C8943DB852EA164D5D3D7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8EE758-2F7B-4D60-8399-60620A0854B7}"/>
      </w:docPartPr>
      <w:docPartBody>
        <w:p w:rsidR="00000000" w:rsidRDefault="00000000">
          <w:pPr>
            <w:pStyle w:val="244007007C8943DB852EA164D5D3D7CD"/>
          </w:pPr>
          <w:r w:rsidRPr="009128EB">
            <w:rPr>
              <w:rFonts w:hint="eastAsia"/>
              <w:noProof/>
              <w:lang w:val="ja-JP" w:bidi="ja-JP"/>
            </w:rPr>
            <w:t>興味分野</w:t>
          </w:r>
        </w:p>
      </w:docPartBody>
    </w:docPart>
    <w:docPart>
      <w:docPartPr>
        <w:name w:val="9E8DD7512D9347E39487574DE49DBB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74D3BC-F608-421A-8D75-3D45566DF531}"/>
      </w:docPartPr>
      <w:docPartBody>
        <w:p w:rsidR="00000000" w:rsidRDefault="00000000">
          <w:pPr>
            <w:pStyle w:val="9E8DD7512D9347E39487574DE49DBB2F"/>
          </w:pPr>
          <w:r w:rsidRPr="009128EB">
            <w:rPr>
              <w:rFonts w:hint="eastAsia"/>
              <w:noProof/>
              <w:lang w:val="ja-JP" w:bidi="ja-JP"/>
            </w:rPr>
            <w:t>このセクションは省略可能ですが、あなたが誰であるかというユニークで興味深く、さらには楽しい面を紹介することができます。</w:t>
          </w:r>
        </w:p>
      </w:docPartBody>
    </w:docPart>
    <w:docPart>
      <w:docPartPr>
        <w:name w:val="3410467582654C009842BA980BFC2C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02B361-C8F8-454E-84DD-4BA25E7A133A}"/>
      </w:docPartPr>
      <w:docPartBody>
        <w:p w:rsidR="00000000" w:rsidRDefault="00000000">
          <w:pPr>
            <w:pStyle w:val="3410467582654C009842BA980BFC2C44"/>
          </w:pPr>
          <w:r w:rsidRPr="009128EB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31F07D415586439FA62371B2169E34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BB1AAB-F510-4BAA-898E-FC918B097FB1}"/>
      </w:docPartPr>
      <w:docPartBody>
        <w:p w:rsidR="00000000" w:rsidRDefault="00000000">
          <w:pPr>
            <w:pStyle w:val="31F07D415586439FA62371B2169E3400"/>
          </w:pPr>
          <w:r w:rsidRPr="009128EB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4870B1AE5D174D859CDA9C4C0BB171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D8A83-516D-4D3C-B8BF-8289C7C2A31C}"/>
      </w:docPartPr>
      <w:docPartBody>
        <w:p w:rsidR="00000000" w:rsidRDefault="00000000">
          <w:pPr>
            <w:pStyle w:val="4870B1AE5D174D859CDA9C4C0BB17187"/>
          </w:pPr>
          <w:r w:rsidRPr="009128EB">
            <w:rPr>
              <w:rFonts w:hint="eastAsia"/>
              <w:noProof/>
              <w:lang w:val="ja-JP" w:bidi="ja-JP"/>
            </w:rPr>
            <w:t>都道府県、市区町村</w:t>
          </w:r>
          <w:r w:rsidRPr="009128EB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7C7D7C063FCE4F93929735E3547F90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4E80FF-7639-44CC-98CC-7EDB6D8EEF25}"/>
      </w:docPartPr>
      <w:docPartBody>
        <w:p w:rsidR="00000000" w:rsidRDefault="00000000">
          <w:pPr>
            <w:pStyle w:val="7C7D7C063FCE4F93929735E3547F903D"/>
          </w:pPr>
          <w:r w:rsidRPr="009128EB">
            <w:rPr>
              <w:rFonts w:hint="eastAsia"/>
              <w:noProof/>
              <w:lang w:val="ja-JP" w:bidi="ja-JP"/>
            </w:rPr>
            <w:t>(718) 555</w:t>
          </w:r>
          <w:r w:rsidRPr="009128EB">
            <w:rPr>
              <w:rFonts w:hint="eastAsia"/>
              <w:noProof/>
              <w:lang w:val="ja-JP" w:bidi="ja-JP"/>
            </w:rPr>
            <w:t>–</w:t>
          </w:r>
          <w:r w:rsidRPr="009128EB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D570FA3D0C82477186624396725171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CFFAE1-818B-41DA-A450-FCE0ACEAAF23}"/>
      </w:docPartPr>
      <w:docPartBody>
        <w:p w:rsidR="00000000" w:rsidRDefault="00000000">
          <w:pPr>
            <w:pStyle w:val="D570FA3D0C82477186624396725171B9"/>
          </w:pPr>
          <w:hyperlink r:id="rId7" w:history="1">
            <w:r w:rsidRPr="009128EB">
              <w:rPr>
                <w:rStyle w:val="a6"/>
                <w:rFonts w:hint="eastAsia"/>
                <w:noProof/>
                <w:color w:val="231F20"/>
                <w:lang w:val="ja-JP" w:bidi="ja-JP"/>
              </w:rPr>
              <w:t>chanchals@example.com</w:t>
            </w:r>
          </w:hyperlink>
        </w:p>
      </w:docPartBody>
    </w:docPart>
    <w:docPart>
      <w:docPartPr>
        <w:name w:val="33AA4F7862404E14A2849372705820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774C1E-6AF7-4CAD-AF0D-C73CB08E6592}"/>
      </w:docPartPr>
      <w:docPartBody>
        <w:p w:rsidR="00000000" w:rsidRDefault="00000000">
          <w:pPr>
            <w:pStyle w:val="33AA4F7862404E14A284937270582075"/>
          </w:pPr>
          <w:r w:rsidRPr="009128EB">
            <w:rPr>
              <w:rFonts w:hint="eastAsia"/>
              <w:noProof/>
              <w:lang w:val="ja-JP" w:bidi="ja-JP"/>
            </w:rPr>
            <w:t>linkedin.com</w:t>
          </w:r>
          <w:r w:rsidRPr="009128EB">
            <w:rPr>
              <w:rFonts w:hint="eastAsia"/>
              <w:noProof/>
              <w:lang w:val="ja-JP" w:bidi="ja-JP"/>
            </w:rPr>
            <w:t>/inchanchalsharma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0869647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2"/>
    <w:rsid w:val="0032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pPr>
      <w:autoSpaceDE w:val="0"/>
      <w:autoSpaceDN w:val="0"/>
      <w:spacing w:before="120" w:after="170"/>
      <w:jc w:val="left"/>
      <w:outlineLvl w:val="0"/>
    </w:pPr>
    <w:rPr>
      <w:rFonts w:ascii="Meiryo UI" w:eastAsia="Meiryo UI" w:hAnsi="Meiryo UI" w:cs="Arial"/>
      <w:b/>
      <w:bCs/>
      <w:kern w:val="0"/>
      <w:sz w:val="22"/>
      <w:szCs w:val="40"/>
      <w:lang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23EBB86215548908948288D5B33C5B5">
    <w:name w:val="E23EBB86215548908948288D5B33C5B5"/>
    <w:pPr>
      <w:widowControl w:val="0"/>
      <w:jc w:val="both"/>
    </w:pPr>
  </w:style>
  <w:style w:type="paragraph" w:customStyle="1" w:styleId="0E8D4571655645539BC89507052F4A3D">
    <w:name w:val="0E8D4571655645539BC89507052F4A3D"/>
    <w:pPr>
      <w:widowControl w:val="0"/>
      <w:jc w:val="both"/>
    </w:pPr>
  </w:style>
  <w:style w:type="character" w:customStyle="1" w:styleId="10">
    <w:name w:val="見出し 1 (文字)"/>
    <w:basedOn w:val="a1"/>
    <w:link w:val="1"/>
    <w:uiPriority w:val="9"/>
    <w:rPr>
      <w:rFonts w:ascii="Meiryo UI" w:eastAsia="Meiryo UI" w:hAnsi="Meiryo UI" w:cs="Arial"/>
      <w:b/>
      <w:bCs/>
      <w:kern w:val="0"/>
      <w:sz w:val="22"/>
      <w:szCs w:val="40"/>
      <w:lang w:bidi="en-US"/>
    </w:rPr>
  </w:style>
  <w:style w:type="paragraph" w:customStyle="1" w:styleId="B620E79A933D4F7B8556DF11AD705FFB">
    <w:name w:val="B620E79A933D4F7B8556DF11AD705FFB"/>
    <w:pPr>
      <w:widowControl w:val="0"/>
      <w:jc w:val="both"/>
    </w:pPr>
  </w:style>
  <w:style w:type="paragraph" w:customStyle="1" w:styleId="E934BFAB47D04A07A67BBC828EB655A0">
    <w:name w:val="E934BFAB47D04A07A67BBC828EB655A0"/>
    <w:pPr>
      <w:widowControl w:val="0"/>
      <w:jc w:val="both"/>
    </w:pPr>
  </w:style>
  <w:style w:type="paragraph" w:customStyle="1" w:styleId="6A3F2D77183B4E14A73CBC21344708C5">
    <w:name w:val="6A3F2D77183B4E14A73CBC21344708C5"/>
    <w:pPr>
      <w:widowControl w:val="0"/>
      <w:jc w:val="both"/>
    </w:pPr>
  </w:style>
  <w:style w:type="paragraph" w:customStyle="1" w:styleId="77F906C94CCB42B5A87BD08A528506CA">
    <w:name w:val="77F906C94CCB42B5A87BD08A528506CA"/>
    <w:pPr>
      <w:widowControl w:val="0"/>
      <w:jc w:val="both"/>
    </w:pPr>
  </w:style>
  <w:style w:type="paragraph" w:customStyle="1" w:styleId="F2AFEC495C4C40759E2A8D5E28B850E5">
    <w:name w:val="F2AFEC495C4C40759E2A8D5E28B850E5"/>
    <w:pPr>
      <w:widowControl w:val="0"/>
      <w:jc w:val="both"/>
    </w:pPr>
  </w:style>
  <w:style w:type="character" w:customStyle="1" w:styleId="a4">
    <w:name w:val="会社名"/>
    <w:basedOn w:val="a1"/>
    <w:uiPriority w:val="1"/>
    <w:qFormat/>
    <w:rPr>
      <w:rFonts w:ascii="Meiryo UI" w:eastAsia="Meiryo UI" w:hAnsi="Meiryo UI"/>
      <w:b/>
    </w:rPr>
  </w:style>
  <w:style w:type="paragraph" w:customStyle="1" w:styleId="E6CDDAE66E2A43B3834B790C7944D33D">
    <w:name w:val="E6CDDAE66E2A43B3834B790C7944D33D"/>
    <w:pPr>
      <w:widowControl w:val="0"/>
      <w:jc w:val="both"/>
    </w:pPr>
  </w:style>
  <w:style w:type="paragraph" w:customStyle="1" w:styleId="B675BDE692744B51B3F7A6A00446C3F1">
    <w:name w:val="B675BDE692744B51B3F7A6A00446C3F1"/>
    <w:pPr>
      <w:widowControl w:val="0"/>
      <w:jc w:val="both"/>
    </w:pPr>
  </w:style>
  <w:style w:type="paragraph" w:customStyle="1" w:styleId="08373CFF34664B12AC2952055D47A59B">
    <w:name w:val="08373CFF34664B12AC2952055D47A59B"/>
    <w:pPr>
      <w:widowControl w:val="0"/>
      <w:jc w:val="both"/>
    </w:pPr>
  </w:style>
  <w:style w:type="paragraph" w:customStyle="1" w:styleId="66C96A3FF69648E9877DD961C13689FC">
    <w:name w:val="66C96A3FF69648E9877DD961C13689FC"/>
    <w:pPr>
      <w:widowControl w:val="0"/>
      <w:jc w:val="both"/>
    </w:pPr>
  </w:style>
  <w:style w:type="paragraph" w:customStyle="1" w:styleId="8820561F43534F2E92ED7CA93EE65F97">
    <w:name w:val="8820561F43534F2E92ED7CA93EE65F97"/>
    <w:pPr>
      <w:widowControl w:val="0"/>
      <w:jc w:val="both"/>
    </w:pPr>
  </w:style>
  <w:style w:type="paragraph" w:customStyle="1" w:styleId="8A07FB12BDE342D794002B838B7D7D90">
    <w:name w:val="8A07FB12BDE342D794002B838B7D7D90"/>
    <w:pPr>
      <w:widowControl w:val="0"/>
      <w:jc w:val="both"/>
    </w:pPr>
  </w:style>
  <w:style w:type="paragraph" w:customStyle="1" w:styleId="F67F72D97A824C7695E38B4F6968F397">
    <w:name w:val="F67F72D97A824C7695E38B4F6968F397"/>
    <w:pPr>
      <w:widowControl w:val="0"/>
      <w:jc w:val="both"/>
    </w:pPr>
  </w:style>
  <w:style w:type="paragraph" w:customStyle="1" w:styleId="F623217208454C3381225F55279A04F2">
    <w:name w:val="F623217208454C3381225F55279A04F2"/>
    <w:pPr>
      <w:widowControl w:val="0"/>
      <w:jc w:val="both"/>
    </w:pPr>
  </w:style>
  <w:style w:type="paragraph" w:customStyle="1" w:styleId="F1555CFEA33F44599213A69C0EFB7152">
    <w:name w:val="F1555CFEA33F44599213A69C0EFB7152"/>
    <w:pPr>
      <w:widowControl w:val="0"/>
      <w:jc w:val="both"/>
    </w:pPr>
  </w:style>
  <w:style w:type="paragraph" w:customStyle="1" w:styleId="6D16A867D0FF406789DDECC32DD2B319">
    <w:name w:val="6D16A867D0FF406789DDECC32DD2B319"/>
    <w:pPr>
      <w:widowControl w:val="0"/>
      <w:jc w:val="both"/>
    </w:pPr>
  </w:style>
  <w:style w:type="paragraph" w:customStyle="1" w:styleId="C8EDE8358C764D5BB2FC5E73085B219D">
    <w:name w:val="C8EDE8358C764D5BB2FC5E73085B219D"/>
    <w:pPr>
      <w:widowControl w:val="0"/>
      <w:jc w:val="both"/>
    </w:pPr>
  </w:style>
  <w:style w:type="paragraph" w:customStyle="1" w:styleId="8E9F694791D84B6C8E841384938F6EEC">
    <w:name w:val="8E9F694791D84B6C8E841384938F6EEC"/>
    <w:pPr>
      <w:widowControl w:val="0"/>
      <w:jc w:val="both"/>
    </w:pPr>
  </w:style>
  <w:style w:type="paragraph" w:customStyle="1" w:styleId="D48787922EAD46218532F341603D97C5">
    <w:name w:val="D48787922EAD46218532F341603D97C5"/>
    <w:pPr>
      <w:widowControl w:val="0"/>
      <w:jc w:val="both"/>
    </w:pPr>
  </w:style>
  <w:style w:type="paragraph" w:customStyle="1" w:styleId="3C50BE3916EC421996A65DA45EA580FA">
    <w:name w:val="3C50BE3916EC421996A65DA45EA580FA"/>
    <w:pPr>
      <w:widowControl w:val="0"/>
      <w:jc w:val="both"/>
    </w:pPr>
  </w:style>
  <w:style w:type="paragraph" w:customStyle="1" w:styleId="C22B615E5C2E4B418EEB113D76269F78">
    <w:name w:val="C22B615E5C2E4B418EEB113D76269F78"/>
    <w:pPr>
      <w:widowControl w:val="0"/>
      <w:jc w:val="both"/>
    </w:pPr>
  </w:style>
  <w:style w:type="paragraph" w:customStyle="1" w:styleId="a5">
    <w:name w:val="スキルの箇条書き"/>
    <w:basedOn w:val="a"/>
    <w:qFormat/>
  </w:style>
  <w:style w:type="paragraph" w:customStyle="1" w:styleId="a">
    <w:name w:val="箇条書きのスキル"/>
    <w:basedOn w:val="a0"/>
    <w:semiHidden/>
    <w:qFormat/>
    <w:pPr>
      <w:numPr>
        <w:numId w:val="1"/>
      </w:numPr>
      <w:autoSpaceDE w:val="0"/>
      <w:autoSpaceDN w:val="0"/>
      <w:jc w:val="left"/>
    </w:pPr>
    <w:rPr>
      <w:rFonts w:ascii="Meiryo UI" w:eastAsia="Meiryo UI" w:hAnsi="Meiryo UI" w:cs="Arial"/>
      <w:kern w:val="0"/>
      <w:sz w:val="18"/>
      <w:szCs w:val="16"/>
      <w:lang w:bidi="en-US"/>
    </w:rPr>
  </w:style>
  <w:style w:type="paragraph" w:customStyle="1" w:styleId="C92FD966FE5E4FA7803E471617EB899F">
    <w:name w:val="C92FD966FE5E4FA7803E471617EB899F"/>
    <w:pPr>
      <w:widowControl w:val="0"/>
      <w:jc w:val="both"/>
    </w:pPr>
  </w:style>
  <w:style w:type="paragraph" w:customStyle="1" w:styleId="B764F210244546379E193FFF1747BA73">
    <w:name w:val="B764F210244546379E193FFF1747BA73"/>
    <w:pPr>
      <w:widowControl w:val="0"/>
      <w:jc w:val="both"/>
    </w:pPr>
  </w:style>
  <w:style w:type="paragraph" w:customStyle="1" w:styleId="A28EAC27EADA4021A298C0246772A2FE">
    <w:name w:val="A28EAC27EADA4021A298C0246772A2FE"/>
    <w:pPr>
      <w:widowControl w:val="0"/>
      <w:jc w:val="both"/>
    </w:pPr>
  </w:style>
  <w:style w:type="paragraph" w:customStyle="1" w:styleId="E6E2AD0D2B054474AFD6A7564BB45A2C">
    <w:name w:val="E6E2AD0D2B054474AFD6A7564BB45A2C"/>
    <w:pPr>
      <w:widowControl w:val="0"/>
      <w:jc w:val="both"/>
    </w:pPr>
  </w:style>
  <w:style w:type="paragraph" w:customStyle="1" w:styleId="63138231C5E44189B2B9F75FBCBF3D97">
    <w:name w:val="63138231C5E44189B2B9F75FBCBF3D97"/>
    <w:pPr>
      <w:widowControl w:val="0"/>
      <w:jc w:val="both"/>
    </w:pPr>
  </w:style>
  <w:style w:type="paragraph" w:customStyle="1" w:styleId="FAEBB868C39446F4A5C6B90A3A145566">
    <w:name w:val="FAEBB868C39446F4A5C6B90A3A145566"/>
    <w:pPr>
      <w:widowControl w:val="0"/>
      <w:jc w:val="both"/>
    </w:pPr>
  </w:style>
  <w:style w:type="paragraph" w:customStyle="1" w:styleId="255DF2A4EED34F51A95369C9566C2639">
    <w:name w:val="255DF2A4EED34F51A95369C9566C2639"/>
    <w:pPr>
      <w:widowControl w:val="0"/>
      <w:jc w:val="both"/>
    </w:pPr>
  </w:style>
  <w:style w:type="character" w:styleId="a6">
    <w:name w:val="Hyperlink"/>
    <w:basedOn w:val="a1"/>
    <w:uiPriority w:val="99"/>
    <w:unhideWhenUsed/>
    <w:rPr>
      <w:color w:val="0563C1" w:themeColor="hyperlink"/>
      <w:u w:val="single"/>
    </w:rPr>
  </w:style>
  <w:style w:type="paragraph" w:customStyle="1" w:styleId="82E3667DF16B410995D182615D0A870E">
    <w:name w:val="82E3667DF16B410995D182615D0A870E"/>
    <w:pPr>
      <w:widowControl w:val="0"/>
      <w:jc w:val="both"/>
    </w:pPr>
  </w:style>
  <w:style w:type="paragraph" w:customStyle="1" w:styleId="83ED60D7786F49B19124CD46FA59937B">
    <w:name w:val="83ED60D7786F49B19124CD46FA59937B"/>
    <w:pPr>
      <w:widowControl w:val="0"/>
      <w:jc w:val="both"/>
    </w:pPr>
  </w:style>
  <w:style w:type="paragraph" w:customStyle="1" w:styleId="0613BB0E5F0F48AA9BA89C8E0061C3D2">
    <w:name w:val="0613BB0E5F0F48AA9BA89C8E0061C3D2"/>
    <w:pPr>
      <w:widowControl w:val="0"/>
      <w:jc w:val="both"/>
    </w:pPr>
  </w:style>
  <w:style w:type="paragraph" w:customStyle="1" w:styleId="AC07511F9AF54B21B48E97F1B141AA6A">
    <w:name w:val="AC07511F9AF54B21B48E97F1B141AA6A"/>
    <w:pPr>
      <w:widowControl w:val="0"/>
      <w:jc w:val="both"/>
    </w:pPr>
  </w:style>
  <w:style w:type="paragraph" w:customStyle="1" w:styleId="F7675D83209544708088295889CDA6C4">
    <w:name w:val="F7675D83209544708088295889CDA6C4"/>
    <w:pPr>
      <w:widowControl w:val="0"/>
      <w:jc w:val="both"/>
    </w:pPr>
  </w:style>
  <w:style w:type="paragraph" w:customStyle="1" w:styleId="AA0F9EE08CAA4AE8AD6F1E6FDF58493E">
    <w:name w:val="AA0F9EE08CAA4AE8AD6F1E6FDF58493E"/>
    <w:pPr>
      <w:widowControl w:val="0"/>
      <w:jc w:val="both"/>
    </w:pPr>
  </w:style>
  <w:style w:type="paragraph" w:customStyle="1" w:styleId="F44FFEDF57DF441CA580BEA613FF87FF">
    <w:name w:val="F44FFEDF57DF441CA580BEA613FF87FF"/>
    <w:pPr>
      <w:widowControl w:val="0"/>
      <w:jc w:val="both"/>
    </w:pPr>
  </w:style>
  <w:style w:type="paragraph" w:customStyle="1" w:styleId="D0AF27615F904D79BAF4D2A4B9E7236C">
    <w:name w:val="D0AF27615F904D79BAF4D2A4B9E7236C"/>
    <w:pPr>
      <w:widowControl w:val="0"/>
      <w:jc w:val="both"/>
    </w:pPr>
  </w:style>
  <w:style w:type="paragraph" w:customStyle="1" w:styleId="2414927AFC764DA8BBF172E7D90F7304">
    <w:name w:val="2414927AFC764DA8BBF172E7D90F7304"/>
    <w:pPr>
      <w:widowControl w:val="0"/>
      <w:jc w:val="both"/>
    </w:pPr>
  </w:style>
  <w:style w:type="paragraph" w:customStyle="1" w:styleId="7DB1C51203F7460593C52D6261C370A9">
    <w:name w:val="7DB1C51203F7460593C52D6261C370A9"/>
    <w:pPr>
      <w:widowControl w:val="0"/>
      <w:jc w:val="both"/>
    </w:pPr>
  </w:style>
  <w:style w:type="paragraph" w:customStyle="1" w:styleId="35C7B91426DD48ABB50E4EE5D5BCDC49">
    <w:name w:val="35C7B91426DD48ABB50E4EE5D5BCDC49"/>
    <w:pPr>
      <w:widowControl w:val="0"/>
      <w:jc w:val="both"/>
    </w:pPr>
  </w:style>
  <w:style w:type="paragraph" w:customStyle="1" w:styleId="D0729D91FD784732A7A382A88AAE6231">
    <w:name w:val="D0729D91FD784732A7A382A88AAE6231"/>
    <w:pPr>
      <w:widowControl w:val="0"/>
      <w:jc w:val="both"/>
    </w:pPr>
  </w:style>
  <w:style w:type="paragraph" w:customStyle="1" w:styleId="C63B6B70FB704B77A139536C60628011">
    <w:name w:val="C63B6B70FB704B77A139536C60628011"/>
    <w:pPr>
      <w:widowControl w:val="0"/>
      <w:jc w:val="both"/>
    </w:pPr>
  </w:style>
  <w:style w:type="paragraph" w:customStyle="1" w:styleId="44BD9BDDCF644B2CAEF22E12088A3048">
    <w:name w:val="44BD9BDDCF644B2CAEF22E12088A3048"/>
    <w:pPr>
      <w:widowControl w:val="0"/>
      <w:jc w:val="both"/>
    </w:pPr>
  </w:style>
  <w:style w:type="paragraph" w:customStyle="1" w:styleId="8BB5A019326C4C28A212A9B081F72931">
    <w:name w:val="8BB5A019326C4C28A212A9B081F72931"/>
    <w:pPr>
      <w:widowControl w:val="0"/>
      <w:jc w:val="both"/>
    </w:pPr>
  </w:style>
  <w:style w:type="paragraph" w:customStyle="1" w:styleId="FD7BBCE9B6BF4D0DA61D2EF3C1D9AEA9">
    <w:name w:val="FD7BBCE9B6BF4D0DA61D2EF3C1D9AEA9"/>
    <w:pPr>
      <w:widowControl w:val="0"/>
      <w:jc w:val="both"/>
    </w:pPr>
  </w:style>
  <w:style w:type="paragraph" w:customStyle="1" w:styleId="25576DD55D484027A0440B6854F5EE4A">
    <w:name w:val="25576DD55D484027A0440B6854F5EE4A"/>
    <w:pPr>
      <w:widowControl w:val="0"/>
      <w:jc w:val="both"/>
    </w:pPr>
  </w:style>
  <w:style w:type="paragraph" w:customStyle="1" w:styleId="77AB2E097F1248F0858A1C517D5B07EF">
    <w:name w:val="77AB2E097F1248F0858A1C517D5B07EF"/>
    <w:pPr>
      <w:widowControl w:val="0"/>
      <w:jc w:val="both"/>
    </w:pPr>
  </w:style>
  <w:style w:type="paragraph" w:customStyle="1" w:styleId="886D4FE85D70409697AA356ADE85CC27">
    <w:name w:val="886D4FE85D70409697AA356ADE85CC27"/>
    <w:pPr>
      <w:widowControl w:val="0"/>
      <w:jc w:val="both"/>
    </w:pPr>
  </w:style>
  <w:style w:type="paragraph" w:customStyle="1" w:styleId="96723E7452054D95AA53D6DAA38FAA1A">
    <w:name w:val="96723E7452054D95AA53D6DAA38FAA1A"/>
    <w:pPr>
      <w:widowControl w:val="0"/>
      <w:jc w:val="both"/>
    </w:pPr>
  </w:style>
  <w:style w:type="paragraph" w:customStyle="1" w:styleId="C176E076BB8D453EBF6263A4F7CA6833">
    <w:name w:val="C176E076BB8D453EBF6263A4F7CA6833"/>
    <w:pPr>
      <w:widowControl w:val="0"/>
      <w:jc w:val="both"/>
    </w:pPr>
  </w:style>
  <w:style w:type="paragraph" w:customStyle="1" w:styleId="97666F331352407B85A13949FB1B8F33">
    <w:name w:val="97666F331352407B85A13949FB1B8F33"/>
    <w:pPr>
      <w:widowControl w:val="0"/>
      <w:jc w:val="both"/>
    </w:pPr>
  </w:style>
  <w:style w:type="paragraph" w:customStyle="1" w:styleId="A5895CC1F80740FAB36332F1A3B66F4E">
    <w:name w:val="A5895CC1F80740FAB36332F1A3B66F4E"/>
    <w:pPr>
      <w:widowControl w:val="0"/>
      <w:jc w:val="both"/>
    </w:pPr>
  </w:style>
  <w:style w:type="paragraph" w:customStyle="1" w:styleId="2C8D408E724A49FCA0DC8640F01AABDA">
    <w:name w:val="2C8D408E724A49FCA0DC8640F01AABDA"/>
    <w:pPr>
      <w:widowControl w:val="0"/>
      <w:jc w:val="both"/>
    </w:pPr>
  </w:style>
  <w:style w:type="paragraph" w:customStyle="1" w:styleId="86DF3E855DA9405493833AE4A530E30A">
    <w:name w:val="86DF3E855DA9405493833AE4A530E30A"/>
    <w:pPr>
      <w:widowControl w:val="0"/>
      <w:jc w:val="both"/>
    </w:pPr>
  </w:style>
  <w:style w:type="paragraph" w:customStyle="1" w:styleId="B119A6962BDF402790C47F3FACEDE5D1">
    <w:name w:val="B119A6962BDF402790C47F3FACEDE5D1"/>
    <w:pPr>
      <w:widowControl w:val="0"/>
      <w:jc w:val="both"/>
    </w:pPr>
  </w:style>
  <w:style w:type="paragraph" w:customStyle="1" w:styleId="E75D4CFCFE30480AB8CE9DCEDDDFA41E">
    <w:name w:val="E75D4CFCFE30480AB8CE9DCEDDDFA41E"/>
    <w:pPr>
      <w:widowControl w:val="0"/>
      <w:jc w:val="both"/>
    </w:pPr>
  </w:style>
  <w:style w:type="paragraph" w:customStyle="1" w:styleId="65BAAC7B4A3C40738DBC8E14E4CECB11">
    <w:name w:val="65BAAC7B4A3C40738DBC8E14E4CECB11"/>
    <w:pPr>
      <w:widowControl w:val="0"/>
      <w:jc w:val="both"/>
    </w:pPr>
  </w:style>
  <w:style w:type="paragraph" w:customStyle="1" w:styleId="EBB4697426F24DD4AF2C48D01FFFE72D">
    <w:name w:val="EBB4697426F24DD4AF2C48D01FFFE72D"/>
    <w:pPr>
      <w:widowControl w:val="0"/>
      <w:jc w:val="both"/>
    </w:pPr>
  </w:style>
  <w:style w:type="paragraph" w:customStyle="1" w:styleId="64C1C143D8B34143A7DE8FC62CBEDC6E">
    <w:name w:val="64C1C143D8B34143A7DE8FC62CBEDC6E"/>
    <w:pPr>
      <w:widowControl w:val="0"/>
      <w:jc w:val="both"/>
    </w:pPr>
  </w:style>
  <w:style w:type="paragraph" w:customStyle="1" w:styleId="6DCCC7286481403498B06B5BB30710E5">
    <w:name w:val="6DCCC7286481403498B06B5BB30710E5"/>
    <w:pPr>
      <w:widowControl w:val="0"/>
      <w:jc w:val="both"/>
    </w:pPr>
  </w:style>
  <w:style w:type="paragraph" w:customStyle="1" w:styleId="50B878FC0BF54FB8AE09C807565F761A">
    <w:name w:val="50B878FC0BF54FB8AE09C807565F761A"/>
    <w:pPr>
      <w:widowControl w:val="0"/>
      <w:jc w:val="both"/>
    </w:pPr>
  </w:style>
  <w:style w:type="paragraph" w:customStyle="1" w:styleId="5EB6B9768B0F4241BB8BEDFA85E3C44B">
    <w:name w:val="5EB6B9768B0F4241BB8BEDFA85E3C44B"/>
    <w:pPr>
      <w:widowControl w:val="0"/>
      <w:jc w:val="both"/>
    </w:pPr>
  </w:style>
  <w:style w:type="paragraph" w:customStyle="1" w:styleId="89207C01E1814AAB9F1D35DD868E7645">
    <w:name w:val="89207C01E1814AAB9F1D35DD868E7645"/>
    <w:pPr>
      <w:widowControl w:val="0"/>
      <w:jc w:val="both"/>
    </w:pPr>
  </w:style>
  <w:style w:type="paragraph" w:customStyle="1" w:styleId="35611A12AFDA46DAA8CB642CF6F24E95">
    <w:name w:val="35611A12AFDA46DAA8CB642CF6F24E95"/>
    <w:pPr>
      <w:widowControl w:val="0"/>
      <w:jc w:val="both"/>
    </w:pPr>
  </w:style>
  <w:style w:type="paragraph" w:customStyle="1" w:styleId="0A5EB36A35A64D65B2CF4735FEDE5531">
    <w:name w:val="0A5EB36A35A64D65B2CF4735FEDE5531"/>
    <w:pPr>
      <w:widowControl w:val="0"/>
      <w:jc w:val="both"/>
    </w:pPr>
  </w:style>
  <w:style w:type="paragraph" w:customStyle="1" w:styleId="923821EDA36E43EC8C24F9CEFC1A09AC">
    <w:name w:val="923821EDA36E43EC8C24F9CEFC1A09AC"/>
    <w:pPr>
      <w:widowControl w:val="0"/>
      <w:jc w:val="both"/>
    </w:pPr>
  </w:style>
  <w:style w:type="paragraph" w:customStyle="1" w:styleId="BFEBE6F6926F431CB375B350E2879AA0">
    <w:name w:val="BFEBE6F6926F431CB375B350E2879AA0"/>
    <w:pPr>
      <w:widowControl w:val="0"/>
      <w:jc w:val="both"/>
    </w:pPr>
  </w:style>
  <w:style w:type="paragraph" w:customStyle="1" w:styleId="91C1D2D888AD4286B72BCE52375EC40E">
    <w:name w:val="91C1D2D888AD4286B72BCE52375EC40E"/>
    <w:pPr>
      <w:widowControl w:val="0"/>
      <w:jc w:val="both"/>
    </w:pPr>
  </w:style>
  <w:style w:type="paragraph" w:customStyle="1" w:styleId="07A11FACF6684EBEBE1B1EB74AB93D5B">
    <w:name w:val="07A11FACF6684EBEBE1B1EB74AB93D5B"/>
    <w:pPr>
      <w:widowControl w:val="0"/>
      <w:jc w:val="both"/>
    </w:pPr>
  </w:style>
  <w:style w:type="paragraph" w:customStyle="1" w:styleId="D11F95F552684D058BAC4BB18893F836">
    <w:name w:val="D11F95F552684D058BAC4BB18893F836"/>
    <w:pPr>
      <w:widowControl w:val="0"/>
      <w:jc w:val="both"/>
    </w:pPr>
  </w:style>
  <w:style w:type="paragraph" w:customStyle="1" w:styleId="37039D253C094C12922A6311240FC68F">
    <w:name w:val="37039D253C094C12922A6311240FC68F"/>
    <w:pPr>
      <w:widowControl w:val="0"/>
      <w:jc w:val="both"/>
    </w:pPr>
  </w:style>
  <w:style w:type="paragraph" w:customStyle="1" w:styleId="DA7BF906F2D04B92AFEDD8FD1281C3A8">
    <w:name w:val="DA7BF906F2D04B92AFEDD8FD1281C3A8"/>
    <w:pPr>
      <w:widowControl w:val="0"/>
      <w:jc w:val="both"/>
    </w:pPr>
  </w:style>
  <w:style w:type="paragraph" w:customStyle="1" w:styleId="C8220B06A3D34A2487958A741372E1F0">
    <w:name w:val="C8220B06A3D34A2487958A741372E1F0"/>
    <w:pPr>
      <w:widowControl w:val="0"/>
      <w:jc w:val="both"/>
    </w:pPr>
  </w:style>
  <w:style w:type="paragraph" w:customStyle="1" w:styleId="B8D9CE20AC674417B99EFC4A9C977A37">
    <w:name w:val="B8D9CE20AC674417B99EFC4A9C977A37"/>
    <w:pPr>
      <w:widowControl w:val="0"/>
      <w:jc w:val="both"/>
    </w:pPr>
  </w:style>
  <w:style w:type="paragraph" w:customStyle="1" w:styleId="6B0241CFE11247D98A1860505DBE131B">
    <w:name w:val="6B0241CFE11247D98A1860505DBE131B"/>
    <w:pPr>
      <w:widowControl w:val="0"/>
      <w:jc w:val="both"/>
    </w:pPr>
  </w:style>
  <w:style w:type="paragraph" w:customStyle="1" w:styleId="2209616ABA544DEEAD0BEC8B8B07BE6F">
    <w:name w:val="2209616ABA544DEEAD0BEC8B8B07BE6F"/>
    <w:pPr>
      <w:widowControl w:val="0"/>
      <w:jc w:val="both"/>
    </w:pPr>
  </w:style>
  <w:style w:type="paragraph" w:customStyle="1" w:styleId="7F64E276F74D412999B83B6AC1A4BDD6">
    <w:name w:val="7F64E276F74D412999B83B6AC1A4BDD6"/>
    <w:pPr>
      <w:widowControl w:val="0"/>
      <w:jc w:val="both"/>
    </w:pPr>
  </w:style>
  <w:style w:type="paragraph" w:customStyle="1" w:styleId="507E69629E9449568E754F283C0F883D">
    <w:name w:val="507E69629E9449568E754F283C0F883D"/>
    <w:pPr>
      <w:widowControl w:val="0"/>
      <w:jc w:val="both"/>
    </w:pPr>
  </w:style>
  <w:style w:type="paragraph" w:customStyle="1" w:styleId="B3ED9FFFE3894A4384F3E003CD0D116C">
    <w:name w:val="B3ED9FFFE3894A4384F3E003CD0D116C"/>
    <w:pPr>
      <w:widowControl w:val="0"/>
      <w:jc w:val="both"/>
    </w:pPr>
  </w:style>
  <w:style w:type="paragraph" w:customStyle="1" w:styleId="27C607D74E0C42C28DAB7A979C2A61E5">
    <w:name w:val="27C607D74E0C42C28DAB7A979C2A61E5"/>
    <w:pPr>
      <w:widowControl w:val="0"/>
      <w:jc w:val="both"/>
    </w:pPr>
  </w:style>
  <w:style w:type="paragraph" w:customStyle="1" w:styleId="643AF1097E97427BA3DF0EDB89F8DDD3">
    <w:name w:val="643AF1097E97427BA3DF0EDB89F8DDD3"/>
    <w:pPr>
      <w:widowControl w:val="0"/>
      <w:jc w:val="both"/>
    </w:pPr>
  </w:style>
  <w:style w:type="paragraph" w:customStyle="1" w:styleId="363AD82653284BD7B2A622EF96621896">
    <w:name w:val="363AD82653284BD7B2A622EF96621896"/>
    <w:pPr>
      <w:widowControl w:val="0"/>
      <w:jc w:val="both"/>
    </w:pPr>
  </w:style>
  <w:style w:type="paragraph" w:customStyle="1" w:styleId="3CFF98B283784F4EBCB7420283CB6768">
    <w:name w:val="3CFF98B283784F4EBCB7420283CB6768"/>
    <w:pPr>
      <w:widowControl w:val="0"/>
      <w:jc w:val="both"/>
    </w:pPr>
  </w:style>
  <w:style w:type="paragraph" w:customStyle="1" w:styleId="FDA66BDA55744E948CB69ADF086D8D9A">
    <w:name w:val="FDA66BDA55744E948CB69ADF086D8D9A"/>
    <w:pPr>
      <w:widowControl w:val="0"/>
      <w:jc w:val="both"/>
    </w:pPr>
  </w:style>
  <w:style w:type="paragraph" w:customStyle="1" w:styleId="10E26467DCF34F24A2664CEDD4B7C8BB">
    <w:name w:val="10E26467DCF34F24A2664CEDD4B7C8BB"/>
    <w:pPr>
      <w:widowControl w:val="0"/>
      <w:jc w:val="both"/>
    </w:pPr>
  </w:style>
  <w:style w:type="paragraph" w:customStyle="1" w:styleId="244007007C8943DB852EA164D5D3D7CD">
    <w:name w:val="244007007C8943DB852EA164D5D3D7CD"/>
    <w:pPr>
      <w:widowControl w:val="0"/>
      <w:jc w:val="both"/>
    </w:pPr>
  </w:style>
  <w:style w:type="paragraph" w:customStyle="1" w:styleId="9E8DD7512D9347E39487574DE49DBB2F">
    <w:name w:val="9E8DD7512D9347E39487574DE49DBB2F"/>
    <w:pPr>
      <w:widowControl w:val="0"/>
      <w:jc w:val="both"/>
    </w:pPr>
  </w:style>
  <w:style w:type="paragraph" w:customStyle="1" w:styleId="3410467582654C009842BA980BFC2C44">
    <w:name w:val="3410467582654C009842BA980BFC2C44"/>
    <w:pPr>
      <w:widowControl w:val="0"/>
      <w:jc w:val="both"/>
    </w:pPr>
  </w:style>
  <w:style w:type="paragraph" w:customStyle="1" w:styleId="31F07D415586439FA62371B2169E3400">
    <w:name w:val="31F07D415586439FA62371B2169E3400"/>
    <w:pPr>
      <w:widowControl w:val="0"/>
      <w:jc w:val="both"/>
    </w:pPr>
  </w:style>
  <w:style w:type="paragraph" w:customStyle="1" w:styleId="4870B1AE5D174D859CDA9C4C0BB17187">
    <w:name w:val="4870B1AE5D174D859CDA9C4C0BB17187"/>
    <w:pPr>
      <w:widowControl w:val="0"/>
      <w:jc w:val="both"/>
    </w:pPr>
  </w:style>
  <w:style w:type="paragraph" w:customStyle="1" w:styleId="7C7D7C063FCE4F93929735E3547F903D">
    <w:name w:val="7C7D7C063FCE4F93929735E3547F903D"/>
    <w:pPr>
      <w:widowControl w:val="0"/>
      <w:jc w:val="both"/>
    </w:pPr>
  </w:style>
  <w:style w:type="paragraph" w:customStyle="1" w:styleId="D570FA3D0C82477186624396725171B9">
    <w:name w:val="D570FA3D0C82477186624396725171B9"/>
    <w:pPr>
      <w:widowControl w:val="0"/>
      <w:jc w:val="both"/>
    </w:pPr>
  </w:style>
  <w:style w:type="paragraph" w:customStyle="1" w:styleId="33AA4F7862404E14A284937270582075">
    <w:name w:val="33AA4F7862404E14A2849372705820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tf56316827_win32.dotx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2022-12-12T01:46:00Z</dcterms:created>
  <dcterms:modified xsi:type="dcterms:W3CDTF">2022-12-12T01:46:00Z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