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DDCA" w14:textId="77777777" w:rsidR="00F5689F" w:rsidRPr="00C64E4F" w:rsidRDefault="00C85B84" w:rsidP="00702223">
      <w:pPr>
        <w:rPr>
          <w:noProof/>
          <w:sz w:val="22"/>
          <w:szCs w:val="14"/>
        </w:rPr>
      </w:pPr>
      <w:r w:rsidRPr="00C64E4F">
        <w:rPr>
          <w:noProof/>
          <w:sz w:val="22"/>
          <w:szCs w:val="14"/>
          <w:lang w:val="ja-JP" w:bidi="ja-JP"/>
        </w:rPr>
        <mc:AlternateContent>
          <mc:Choice Requires="wpg">
            <w:drawing>
              <wp:anchor distT="0" distB="0" distL="114300" distR="114300" simplePos="0" relativeHeight="251668480" behindDoc="1" locked="1" layoutInCell="1" allowOverlap="1" wp14:anchorId="627DBE8E" wp14:editId="0D04379D">
                <wp:simplePos x="0" y="0"/>
                <wp:positionH relativeFrom="column">
                  <wp:posOffset>-457200</wp:posOffset>
                </wp:positionH>
                <wp:positionV relativeFrom="paragraph">
                  <wp:posOffset>-914400</wp:posOffset>
                </wp:positionV>
                <wp:extent cx="7408545" cy="10674985"/>
                <wp:effectExtent l="0" t="0" r="1905" b="0"/>
                <wp:wrapNone/>
                <wp:docPr id="22" name="グループ 2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408545" cy="10674985"/>
                          <a:chOff x="0" y="0"/>
                          <a:chExt cx="11670" cy="16860"/>
                        </a:xfrm>
                      </wpg:grpSpPr>
                      <wpg:grpSp>
                        <wpg:cNvPr id="23" name="グループ 23"/>
                        <wpg:cNvGrpSpPr>
                          <a:grpSpLocks/>
                        </wpg:cNvGrpSpPr>
                        <wpg:grpSpPr bwMode="auto">
                          <a:xfrm>
                            <a:off x="6301" y="0"/>
                            <a:ext cx="5369" cy="2980"/>
                            <a:chOff x="6301" y="0"/>
                            <a:chExt cx="5369" cy="2980"/>
                          </a:xfrm>
                        </wpg:grpSpPr>
                        <wps:wsp>
                          <wps:cNvPr id="24" name="オートシェイプ 24"/>
                          <wps:cNvSpPr>
                            <a:spLocks/>
                          </wps:cNvSpPr>
                          <wps:spPr bwMode="auto">
                            <a:xfrm>
                              <a:off x="6301"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フリーフォーム 25"/>
                          <wps:cNvSpPr>
                            <a:spLocks/>
                          </wps:cNvSpPr>
                          <wps:spPr bwMode="auto">
                            <a:xfrm>
                              <a:off x="6892"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フリーフォーム 26"/>
                          <wps:cNvSpPr>
                            <a:spLocks/>
                          </wps:cNvSpPr>
                          <wps:spPr bwMode="auto">
                            <a:xfrm>
                              <a:off x="8689"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フリーフォーム 27"/>
                          <wps:cNvSpPr>
                            <a:spLocks/>
                          </wps:cNvSpPr>
                          <wps:spPr bwMode="auto">
                            <a:xfrm>
                              <a:off x="7489"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フリーフォーム 28"/>
                          <wps:cNvSpPr>
                            <a:spLocks/>
                          </wps:cNvSpPr>
                          <wps:spPr bwMode="auto">
                            <a:xfrm>
                              <a:off x="9281" y="591"/>
                              <a:ext cx="2389" cy="2389"/>
                            </a:xfrm>
                            <a:custGeom>
                              <a:avLst/>
                              <a:gdLst>
                                <a:gd name="T0" fmla="+- 0 11955 9566"/>
                                <a:gd name="T1" fmla="*/ T0 w 2389"/>
                                <a:gd name="T2" fmla="+- 0 1786 591"/>
                                <a:gd name="T3" fmla="*/ 1786 h 2389"/>
                                <a:gd name="T4" fmla="+- 0 10760 9566"/>
                                <a:gd name="T5" fmla="*/ T4 w 2389"/>
                                <a:gd name="T6" fmla="+- 0 591 591"/>
                                <a:gd name="T7" fmla="*/ 591 h 2389"/>
                                <a:gd name="T8" fmla="+- 0 9566 9566"/>
                                <a:gd name="T9" fmla="*/ T8 w 2389"/>
                                <a:gd name="T10" fmla="+- 0 1786 591"/>
                                <a:gd name="T11" fmla="*/ 1786 h 2389"/>
                                <a:gd name="T12" fmla="+- 0 10760 9566"/>
                                <a:gd name="T13" fmla="*/ T12 w 2389"/>
                                <a:gd name="T14" fmla="+- 0 2980 591"/>
                                <a:gd name="T15" fmla="*/ 2980 h 2389"/>
                                <a:gd name="T16" fmla="+- 0 11955 9566"/>
                                <a:gd name="T17" fmla="*/ T16 w 2389"/>
                                <a:gd name="T18" fmla="+- 0 1786 591"/>
                                <a:gd name="T19" fmla="*/ 1786 h 2389"/>
                              </a:gdLst>
                              <a:ahLst/>
                              <a:cxnLst>
                                <a:cxn ang="0">
                                  <a:pos x="T1" y="T3"/>
                                </a:cxn>
                                <a:cxn ang="0">
                                  <a:pos x="T5" y="T7"/>
                                </a:cxn>
                                <a:cxn ang="0">
                                  <a:pos x="T9" y="T11"/>
                                </a:cxn>
                                <a:cxn ang="0">
                                  <a:pos x="T13" y="T15"/>
                                </a:cxn>
                                <a:cxn ang="0">
                                  <a:pos x="T17" y="T19"/>
                                </a:cxn>
                              </a:cxnLst>
                              <a:rect l="0" t="0" r="r" b="b"/>
                              <a:pathLst>
                                <a:path w="2389" h="2389">
                                  <a:moveTo>
                                    <a:pt x="2389" y="1195"/>
                                  </a:moveTo>
                                  <a:lnTo>
                                    <a:pt x="1194" y="0"/>
                                  </a:lnTo>
                                  <a:lnTo>
                                    <a:pt x="0" y="1195"/>
                                  </a:lnTo>
                                  <a:lnTo>
                                    <a:pt x="1194" y="2389"/>
                                  </a:lnTo>
                                  <a:lnTo>
                                    <a:pt x="2389" y="1195"/>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9" name="グループ 29"/>
                        <wpg:cNvGrpSpPr>
                          <a:grpSpLocks/>
                        </wpg:cNvGrpSpPr>
                        <wpg:grpSpPr bwMode="auto">
                          <a:xfrm>
                            <a:off x="0" y="13309"/>
                            <a:ext cx="3550" cy="3551"/>
                            <a:chOff x="0" y="13309"/>
                            <a:chExt cx="3550" cy="3551"/>
                          </a:xfrm>
                        </wpg:grpSpPr>
                        <wps:wsp>
                          <wps:cNvPr id="30" name="フリーフォーム 30"/>
                          <wps:cNvSpPr>
                            <a:spLocks/>
                          </wps:cNvSpPr>
                          <wps:spPr bwMode="auto">
                            <a:xfrm>
                              <a:off x="0" y="1330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フリーフォーム 31"/>
                          <wps:cNvSpPr>
                            <a:spLocks/>
                          </wps:cNvSpPr>
                          <wps:spPr bwMode="auto">
                            <a:xfrm>
                              <a:off x="0" y="1569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フリーフォーム 32"/>
                          <wps:cNvSpPr>
                            <a:spLocks/>
                          </wps:cNvSpPr>
                          <wps:spPr bwMode="auto">
                            <a:xfrm>
                              <a:off x="1221" y="15695"/>
                              <a:ext cx="2329" cy="1165"/>
                            </a:xfrm>
                            <a:custGeom>
                              <a:avLst/>
                              <a:gdLst>
                                <a:gd name="T0" fmla="+- 0 3550 1221"/>
                                <a:gd name="T1" fmla="*/ T0 w 2329"/>
                                <a:gd name="T2" fmla="+- 0 15840 14676"/>
                                <a:gd name="T3" fmla="*/ 15840 h 1165"/>
                                <a:gd name="T4" fmla="+- 0 2386 1221"/>
                                <a:gd name="T5" fmla="*/ T4 w 2329"/>
                                <a:gd name="T6" fmla="+- 0 14676 14676"/>
                                <a:gd name="T7" fmla="*/ 14676 h 1165"/>
                                <a:gd name="T8" fmla="+- 0 1221 1221"/>
                                <a:gd name="T9" fmla="*/ T8 w 2329"/>
                                <a:gd name="T10" fmla="+- 0 15840 14676"/>
                                <a:gd name="T11" fmla="*/ 15840 h 1165"/>
                                <a:gd name="T12" fmla="+- 0 3550 1221"/>
                                <a:gd name="T13" fmla="*/ T12 w 2329"/>
                                <a:gd name="T14" fmla="+- 0 15840 14676"/>
                                <a:gd name="T15" fmla="*/ 15840 h 1165"/>
                              </a:gdLst>
                              <a:ahLst/>
                              <a:cxnLst>
                                <a:cxn ang="0">
                                  <a:pos x="T1" y="T3"/>
                                </a:cxn>
                                <a:cxn ang="0">
                                  <a:pos x="T5" y="T7"/>
                                </a:cxn>
                                <a:cxn ang="0">
                                  <a:pos x="T9" y="T11"/>
                                </a:cxn>
                                <a:cxn ang="0">
                                  <a:pos x="T13" y="T15"/>
                                </a:cxn>
                              </a:cxnLst>
                              <a:rect l="0" t="0" r="r" b="b"/>
                              <a:pathLst>
                                <a:path w="2329" h="1165">
                                  <a:moveTo>
                                    <a:pt x="2329" y="1164"/>
                                  </a:moveTo>
                                  <a:lnTo>
                                    <a:pt x="1165" y="0"/>
                                  </a:lnTo>
                                  <a:lnTo>
                                    <a:pt x="0" y="1164"/>
                                  </a:lnTo>
                                  <a:lnTo>
                                    <a:pt x="2329" y="1164"/>
                                  </a:lnTo>
                                </a:path>
                              </a:pathLst>
                            </a:custGeom>
                            <a:solidFill>
                              <a:schemeClr val="accent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C35A198" id="グループ 22" o:spid="_x0000_s1026" alt="&quot;&quot;" style="position:absolute;left:0;text-align:left;margin-left:-36pt;margin-top:-1in;width:583.35pt;height:840.55pt;z-index:-251648000" coordsize="11670,1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">
                <v:group id="グループ 23" o:spid="_x0000_s1027" style="position:absolute;left:6301;width:5369;height:2980" coordorigin="6301" coordsize="53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オートシェイプ 24" o:spid="_x0000_s1028" style="position:absolute;left:6301;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" path="m1786,591l1194,,,,1188,1188,1786,591m3577,2383l2980,1786r-597,597l2980,2980r597,-597e" fillcolor="#4495a2 [3206]" stroked="f">
                    <v:path arrowok="t" o:connecttype="custom" o:connectlocs="1786,591;1194,0;0,0;1188,1188;1786,591;3577,2383;2980,1786;2383,2383;2980,2980;3577,2383" o:connectangles="0,0,0,0,0,0,0,0,0,0"/>
                  </v:shape>
                  <v:shape id="フリーフォーム 25" o:spid="_x0000_s1029" style="position:absolute;left:6892;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" path="m597,l,598,1195,1792r597,-597l597,xe" fillcolor="#f9d448 [3209]" stroked="f">
                    <v:path arrowok="t" o:connecttype="custom" o:connectlocs="597,1188;0,1786;1195,2980;1792,2383;597,1188" o:connectangles="0,0,0,0,0"/>
                  </v:shape>
                  <v:shape id="フリーフォーム 26" o:spid="_x0000_s1030" style="position:absolute;left:8689;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" path="m1183,l,,591,591,1183,xe" fillcolor="#4495a2 [3206]" stroked="f">
                    <v:path arrowok="t" o:connecttype="custom" o:connectlocs="1183,0;0,0;591,591;1183,0" o:connectangles="0,0,0,0"/>
                  </v:shape>
                  <v:shape id="フリーフォーム 27" o:spid="_x0000_s1031" style="position:absolute;left:7489;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" path="m598,l,597,1195,1792r597,-597l598,xe" fillcolor="#7ca655 [3215]" stroked="f">
                    <v:path arrowok="t" o:connecttype="custom" o:connectlocs="598,591;0,1188;1195,2383;1792,1786;598,591" o:connectangles="0,0,0,0,0"/>
                  </v:shape>
                  <v:shape id="フリーフォーム 28" o:spid="_x0000_s1032" style="position:absolute;left:9281;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" path="m2389,1195l1194,,,1195,1194,2389,2389,1195e" fillcolor="#f9d448 [3209]" stroked="f">
                    <v:path arrowok="t" o:connecttype="custom" o:connectlocs="2389,1786;1194,591;0,1786;1194,2980;2389,1786" o:connectangles="0,0,0,0,0"/>
                  </v:shape>
                </v:group>
                <v:group id="グループ 29" o:spid="_x0000_s1033" style="position:absolute;top:13309;width:3550;height:3551" coordorigin=",13309" coordsize="3550,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フリーフォーム 30" o:spid="_x0000_s1034" style="position:absolute;top:1330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" path="m,l,1194,1192,2386r597,-597l,xe" fillcolor="#4495a2 [3206]" stroked="f">
                    <v:path arrowok="t" o:connecttype="custom" o:connectlocs="0,12290;0,13484;1192,14676;1789,14079;0,12290" o:connectangles="0,0,0,0,0"/>
                  </v:shape>
                  <v:shape id="フリーフォーム 31" o:spid="_x0000_s1035" style="position:absolute;top:1569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" path="m,l,1161r1161,l,xe" fillcolor="#7ca655 [3215]" stroked="f">
                    <v:path arrowok="t" o:connecttype="custom" o:connectlocs="0,14679;0,15840;1161,15840;0,14679" o:connectangles="0,0,0,0"/>
                  </v:shape>
                  <v:shape id="フリーフォーム 32" o:spid="_x0000_s1036" style="position:absolute;left:1221;top:15695;width:2329;height:1165;visibility:visible;mso-wrap-style:square;v-text-anchor:top" coordsize="2329,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" path="m2329,1164l1165,,,1164r2329,e" fillcolor="#f9d448 [3209]" stroked="f">
                    <v:path arrowok="t" o:connecttype="custom" o:connectlocs="2329,15840;1165,14676;0,15840;2329,15840" o:connectangles="0,0,0,0"/>
                  </v:shape>
                </v:group>
                <w10:anchorlock/>
              </v:group>
            </w:pict>
          </mc:Fallback>
        </mc:AlternateContent>
      </w:r>
    </w:p>
    <w:p w14:paraId="4A98824C" w14:textId="77777777" w:rsidR="000342D8" w:rsidRPr="00C64E4F" w:rsidRDefault="000342D8" w:rsidP="000342D8">
      <w:pPr>
        <w:pStyle w:val="a8"/>
        <w:rPr>
          <w:rStyle w:val="af8"/>
          <w:noProof/>
        </w:rPr>
      </w:pPr>
      <w:r w:rsidRPr="00C64E4F">
        <w:rPr>
          <w:rStyle w:val="af8"/>
          <w:noProof/>
          <w:lang w:val="ja-JP" w:bidi="ja-JP"/>
        </w:rPr>
        <w:t xml:space="preserve">4567 メイン ストリート </w:t>
      </w:r>
    </w:p>
    <w:p w14:paraId="57CB775F" w14:textId="77777777" w:rsidR="000342D8" w:rsidRPr="00C64E4F" w:rsidRDefault="000342D8" w:rsidP="000342D8">
      <w:pPr>
        <w:pStyle w:val="a8"/>
        <w:rPr>
          <w:rStyle w:val="af8"/>
          <w:noProof/>
        </w:rPr>
      </w:pPr>
      <w:r w:rsidRPr="00C64E4F">
        <w:rPr>
          <w:rStyle w:val="af8"/>
          <w:noProof/>
          <w:lang w:val="ja-JP" w:bidi="ja-JP"/>
        </w:rPr>
        <w:t xml:space="preserve">都道府県、市区町村 98052 </w:t>
      </w:r>
    </w:p>
    <w:p w14:paraId="33AF6894" w14:textId="77777777" w:rsidR="000342D8" w:rsidRPr="00C64E4F" w:rsidRDefault="000342D8" w:rsidP="000342D8">
      <w:pPr>
        <w:pStyle w:val="a8"/>
        <w:rPr>
          <w:rStyle w:val="af8"/>
          <w:noProof/>
        </w:rPr>
      </w:pPr>
      <w:r w:rsidRPr="009312A4">
        <w:rPr>
          <w:rStyle w:val="af8"/>
          <w:noProof/>
          <w:lang w:bidi="ja-JP"/>
        </w:rPr>
        <w:t xml:space="preserve">(718) 555–0100 </w:t>
      </w:r>
    </w:p>
    <w:p w14:paraId="6B4BD346" w14:textId="77777777" w:rsidR="000342D8" w:rsidRPr="00C64E4F" w:rsidRDefault="000342D8" w:rsidP="000342D8">
      <w:pPr>
        <w:pStyle w:val="a8"/>
        <w:rPr>
          <w:rStyle w:val="af8"/>
          <w:noProof/>
        </w:rPr>
      </w:pPr>
      <w:r w:rsidRPr="009312A4">
        <w:rPr>
          <w:rStyle w:val="af8"/>
          <w:noProof/>
          <w:lang w:bidi="ja-JP"/>
        </w:rPr>
        <w:t xml:space="preserve">yuuritanaka@example.com </w:t>
      </w:r>
    </w:p>
    <w:p w14:paraId="56F518A4" w14:textId="77777777" w:rsidR="00C85B84" w:rsidRPr="00C64E4F" w:rsidRDefault="000342D8" w:rsidP="000342D8">
      <w:pPr>
        <w:pStyle w:val="a8"/>
        <w:rPr>
          <w:rStyle w:val="af8"/>
          <w:noProof/>
        </w:rPr>
      </w:pPr>
      <w:r w:rsidRPr="00C64E4F">
        <w:rPr>
          <w:rStyle w:val="af8"/>
          <w:noProof/>
          <w:lang w:val="ja-JP" w:bidi="ja-JP"/>
        </w:rPr>
        <w:t>linkedin.com/in/yuuritanaka</w:t>
      </w:r>
    </w:p>
    <w:tbl>
      <w:tblPr>
        <w:tblW w:w="5014" w:type="pct"/>
        <w:tblLayout w:type="fixed"/>
        <w:tblCellMar>
          <w:left w:w="14" w:type="dxa"/>
          <w:right w:w="115" w:type="dxa"/>
        </w:tblCellMar>
        <w:tblLook w:val="0600" w:firstRow="0" w:lastRow="0" w:firstColumn="0" w:lastColumn="0" w:noHBand="1" w:noVBand="1"/>
      </w:tblPr>
      <w:tblGrid>
        <w:gridCol w:w="1776"/>
        <w:gridCol w:w="1040"/>
        <w:gridCol w:w="1788"/>
        <w:gridCol w:w="1038"/>
        <w:gridCol w:w="1786"/>
        <w:gridCol w:w="3039"/>
        <w:gridCol w:w="6"/>
        <w:gridCol w:w="8"/>
      </w:tblGrid>
      <w:tr w:rsidR="00702223" w:rsidRPr="00C64E4F" w14:paraId="2B389B6F" w14:textId="77777777" w:rsidTr="00CC77D2">
        <w:trPr>
          <w:trHeight w:val="2160"/>
        </w:trPr>
        <w:tc>
          <w:tcPr>
            <w:tcW w:w="5000" w:type="pct"/>
            <w:gridSpan w:val="8"/>
            <w:vAlign w:val="bottom"/>
          </w:tcPr>
          <w:p w14:paraId="13BF414B" w14:textId="77777777" w:rsidR="00702223" w:rsidRPr="00C64E4F" w:rsidRDefault="000342D8" w:rsidP="00702223">
            <w:pPr>
              <w:pStyle w:val="aa"/>
              <w:rPr>
                <w:noProof/>
              </w:rPr>
            </w:pPr>
            <w:r w:rsidRPr="00C64E4F">
              <w:rPr>
                <w:noProof/>
                <w:lang w:val="ja-JP" w:bidi="ja-JP"/>
              </w:rPr>
              <w:t>Yuuri Tanaka</w:t>
            </w:r>
          </w:p>
        </w:tc>
      </w:tr>
      <w:tr w:rsidR="00702223" w:rsidRPr="00C64E4F" w14:paraId="7F048182" w14:textId="77777777" w:rsidTr="009F58A6">
        <w:trPr>
          <w:gridAfter w:val="2"/>
          <w:wAfter w:w="7" w:type="pct"/>
          <w:trHeight w:val="115"/>
        </w:trPr>
        <w:tc>
          <w:tcPr>
            <w:tcW w:w="847" w:type="pct"/>
            <w:shd w:val="clear" w:color="auto" w:fill="7CA655" w:themeFill="text2"/>
          </w:tcPr>
          <w:p w14:paraId="35AFCC37" w14:textId="77777777" w:rsidR="00702223" w:rsidRPr="00C64E4F" w:rsidRDefault="00702223" w:rsidP="00702223">
            <w:pPr>
              <w:rPr>
                <w:noProof/>
                <w:sz w:val="6"/>
                <w:szCs w:val="6"/>
              </w:rPr>
            </w:pPr>
          </w:p>
        </w:tc>
        <w:tc>
          <w:tcPr>
            <w:tcW w:w="496" w:type="pct"/>
          </w:tcPr>
          <w:p w14:paraId="343A1A1F" w14:textId="77777777" w:rsidR="00702223" w:rsidRPr="00C64E4F" w:rsidRDefault="00702223" w:rsidP="00702223">
            <w:pPr>
              <w:rPr>
                <w:noProof/>
                <w:sz w:val="6"/>
                <w:szCs w:val="6"/>
              </w:rPr>
            </w:pPr>
          </w:p>
        </w:tc>
        <w:tc>
          <w:tcPr>
            <w:tcW w:w="853" w:type="pct"/>
          </w:tcPr>
          <w:p w14:paraId="3408DD52" w14:textId="77777777" w:rsidR="00702223" w:rsidRPr="00C64E4F" w:rsidRDefault="00702223" w:rsidP="00702223">
            <w:pPr>
              <w:rPr>
                <w:noProof/>
                <w:sz w:val="6"/>
                <w:szCs w:val="6"/>
              </w:rPr>
            </w:pPr>
          </w:p>
        </w:tc>
        <w:tc>
          <w:tcPr>
            <w:tcW w:w="495" w:type="pct"/>
          </w:tcPr>
          <w:p w14:paraId="531F6642" w14:textId="77777777" w:rsidR="00702223" w:rsidRPr="00C64E4F" w:rsidRDefault="00702223" w:rsidP="00702223">
            <w:pPr>
              <w:rPr>
                <w:noProof/>
                <w:sz w:val="6"/>
                <w:szCs w:val="6"/>
              </w:rPr>
            </w:pPr>
          </w:p>
        </w:tc>
        <w:tc>
          <w:tcPr>
            <w:tcW w:w="852" w:type="pct"/>
            <w:shd w:val="clear" w:color="auto" w:fill="000000" w:themeFill="text1"/>
          </w:tcPr>
          <w:p w14:paraId="76A2D926" w14:textId="77777777" w:rsidR="00702223" w:rsidRPr="00C64E4F" w:rsidRDefault="00702223" w:rsidP="00702223">
            <w:pPr>
              <w:rPr>
                <w:noProof/>
                <w:sz w:val="6"/>
                <w:szCs w:val="6"/>
              </w:rPr>
            </w:pPr>
          </w:p>
        </w:tc>
        <w:tc>
          <w:tcPr>
            <w:tcW w:w="1450" w:type="pct"/>
          </w:tcPr>
          <w:p w14:paraId="60718B93" w14:textId="77777777" w:rsidR="00702223" w:rsidRPr="00C64E4F" w:rsidRDefault="00702223" w:rsidP="00702223">
            <w:pPr>
              <w:rPr>
                <w:noProof/>
                <w:sz w:val="6"/>
                <w:szCs w:val="6"/>
              </w:rPr>
            </w:pPr>
          </w:p>
        </w:tc>
      </w:tr>
      <w:tr w:rsidR="00CC77D2" w:rsidRPr="00C64E4F" w14:paraId="102CC2F9" w14:textId="77777777" w:rsidTr="00AE0078">
        <w:trPr>
          <w:gridAfter w:val="1"/>
          <w:wAfter w:w="4" w:type="pct"/>
          <w:trHeight w:val="3339"/>
        </w:trPr>
        <w:tc>
          <w:tcPr>
            <w:tcW w:w="2196" w:type="pct"/>
            <w:gridSpan w:val="3"/>
          </w:tcPr>
          <w:p w14:paraId="6AE942C6" w14:textId="77777777" w:rsidR="000342D8" w:rsidRPr="00C64E4F" w:rsidRDefault="000342D8" w:rsidP="000342D8">
            <w:pPr>
              <w:pStyle w:val="afb"/>
              <w:rPr>
                <w:rStyle w:val="af8"/>
                <w:noProof/>
              </w:rPr>
            </w:pPr>
            <w:r w:rsidRPr="00C64E4F">
              <w:rPr>
                <w:rStyle w:val="af8"/>
                <w:noProof/>
                <w:lang w:val="ja-JP" w:bidi="ja-JP"/>
              </w:rPr>
              <w:t>履歴書とは、応募する仕事に対する自分の資格をまとめた文書です。調査によると、平均的な採用担当者は 6 秒で履歴書に目を通します。そのため、履歴書は明確かつ簡潔であり、読みやすいものであることが絶対的ね重要です。採用担当者が履歴書を何度み繰り返し読み直したり、退屈させるようなものであったりすることは望ましくありません。第一印象が重要です。</w:t>
            </w:r>
          </w:p>
          <w:p w14:paraId="11B38B29" w14:textId="77777777" w:rsidR="00CC77D2" w:rsidRPr="00C64E4F" w:rsidRDefault="000342D8" w:rsidP="000342D8">
            <w:pPr>
              <w:pStyle w:val="afb"/>
              <w:rPr>
                <w:rStyle w:val="af8"/>
                <w:noProof/>
              </w:rPr>
            </w:pPr>
            <w:r w:rsidRPr="00C64E4F">
              <w:rPr>
                <w:rStyle w:val="af8"/>
                <w:noProof/>
                <w:lang w:val="ja-JP" w:bidi="ja-JP"/>
              </w:rPr>
              <w:t>自分のキャリア目標を述べ、狙っている仕事の説明とどのように一致するかを示してください。簡潔にし、一般的ではない内容にしてください。自分らしく記述してください。</w:t>
            </w:r>
          </w:p>
        </w:tc>
        <w:tc>
          <w:tcPr>
            <w:tcW w:w="495" w:type="pct"/>
          </w:tcPr>
          <w:p w14:paraId="2FEE66A8" w14:textId="77777777" w:rsidR="00CC77D2" w:rsidRPr="00C64E4F" w:rsidRDefault="00CC77D2" w:rsidP="00C85B84">
            <w:pPr>
              <w:rPr>
                <w:noProof/>
              </w:rPr>
            </w:pPr>
          </w:p>
        </w:tc>
        <w:tc>
          <w:tcPr>
            <w:tcW w:w="2305" w:type="pct"/>
            <w:gridSpan w:val="3"/>
            <w:vMerge w:val="restart"/>
          </w:tcPr>
          <w:p w14:paraId="67E50ECD" w14:textId="77777777" w:rsidR="00CC77D2" w:rsidRPr="00C64E4F" w:rsidRDefault="000342D8" w:rsidP="00702223">
            <w:pPr>
              <w:pStyle w:val="af6"/>
              <w:rPr>
                <w:noProof/>
              </w:rPr>
            </w:pPr>
            <w:r w:rsidRPr="00C64E4F">
              <w:rPr>
                <w:noProof/>
                <w:lang w:val="ja-JP" w:bidi="ja-JP"/>
              </w:rPr>
              <w:t>2019 ～ 2020 年</w:t>
            </w:r>
          </w:p>
          <w:p w14:paraId="5975AB28" w14:textId="77777777" w:rsidR="00CC77D2" w:rsidRPr="00C64E4F" w:rsidRDefault="000342D8" w:rsidP="00702223">
            <w:pPr>
              <w:pStyle w:val="af7"/>
              <w:rPr>
                <w:rStyle w:val="af8"/>
                <w:noProof/>
              </w:rPr>
            </w:pPr>
            <w:r w:rsidRPr="00C64E4F">
              <w:rPr>
                <w:rStyle w:val="af8"/>
                <w:noProof/>
                <w:lang w:val="ja-JP" w:bidi="ja-JP"/>
              </w:rPr>
              <w:t>デザイン ディレクター</w:t>
            </w:r>
          </w:p>
          <w:p w14:paraId="123411D3" w14:textId="77777777" w:rsidR="00CC77D2" w:rsidRPr="00C64E4F" w:rsidRDefault="000342D8" w:rsidP="009F58A6">
            <w:pPr>
              <w:pStyle w:val="afd"/>
              <w:rPr>
                <w:rStyle w:val="af8"/>
                <w:noProof/>
                <w:color w:val="231F20"/>
              </w:rPr>
            </w:pPr>
            <w:r w:rsidRPr="00C64E4F">
              <w:rPr>
                <w:rStyle w:val="af8"/>
                <w:noProof/>
                <w:color w:val="231F20"/>
                <w:lang w:val="ja-JP" w:bidi="ja-JP"/>
              </w:rPr>
              <w:t>First Up Consultants</w:t>
            </w:r>
          </w:p>
          <w:p w14:paraId="729C7B87" w14:textId="77777777" w:rsidR="00CC77D2" w:rsidRPr="00C64E4F" w:rsidRDefault="000342D8" w:rsidP="00702223">
            <w:pPr>
              <w:pStyle w:val="af9"/>
              <w:rPr>
                <w:noProof/>
              </w:rPr>
            </w:pPr>
            <w:r w:rsidRPr="00C64E4F">
              <w:rPr>
                <w:noProof/>
                <w:lang w:val="ja-JP" w:bidi="ja-JP"/>
              </w:rPr>
              <w:t>簡潔に書く作業は簡単なことではありませんが、Word のエディターと呼ばれる新しい機能が役立ちます。エディターには、リボンから直接アクセスできます。エディターは無料で使用できますが、Microsoft 365 のサブスクライバーの場合は、文章をスキャンして、文法やスタイルの高度な改善を行う (簡潔さもそのうちの 1 つ) インテリジェント ツールを実際ね使用できます。</w:t>
            </w:r>
          </w:p>
          <w:p w14:paraId="783BECDD" w14:textId="77777777" w:rsidR="00CC77D2" w:rsidRPr="00C64E4F" w:rsidRDefault="000342D8" w:rsidP="00702223">
            <w:pPr>
              <w:pStyle w:val="af6"/>
              <w:rPr>
                <w:noProof/>
              </w:rPr>
            </w:pPr>
            <w:r w:rsidRPr="00C64E4F">
              <w:rPr>
                <w:noProof/>
                <w:lang w:val="ja-JP" w:bidi="ja-JP"/>
              </w:rPr>
              <w:t>2010 ～ 2019 年</w:t>
            </w:r>
          </w:p>
          <w:p w14:paraId="2DFAE02F" w14:textId="77777777" w:rsidR="00CC77D2" w:rsidRPr="00C64E4F" w:rsidRDefault="000342D8" w:rsidP="00702223">
            <w:pPr>
              <w:pStyle w:val="af7"/>
              <w:rPr>
                <w:rStyle w:val="af8"/>
                <w:noProof/>
              </w:rPr>
            </w:pPr>
            <w:r w:rsidRPr="00C64E4F">
              <w:rPr>
                <w:rStyle w:val="af8"/>
                <w:noProof/>
                <w:lang w:val="ja-JP" w:bidi="ja-JP"/>
              </w:rPr>
              <w:t>シニア デザイナー</w:t>
            </w:r>
          </w:p>
          <w:p w14:paraId="0C773555" w14:textId="77777777" w:rsidR="00CC77D2" w:rsidRPr="00C64E4F" w:rsidRDefault="000342D8" w:rsidP="009F58A6">
            <w:pPr>
              <w:pStyle w:val="afd"/>
              <w:rPr>
                <w:rStyle w:val="af8"/>
                <w:noProof/>
                <w:color w:val="231F20"/>
              </w:rPr>
            </w:pPr>
            <w:r w:rsidRPr="00C64E4F">
              <w:rPr>
                <w:rStyle w:val="af8"/>
                <w:noProof/>
                <w:color w:val="231F20"/>
                <w:lang w:val="ja-JP" w:bidi="ja-JP"/>
              </w:rPr>
              <w:t>Nod Publishing</w:t>
            </w:r>
          </w:p>
          <w:p w14:paraId="5445B194" w14:textId="77777777" w:rsidR="00CC77D2" w:rsidRPr="00C64E4F" w:rsidRDefault="000342D8" w:rsidP="000342D8">
            <w:pPr>
              <w:pStyle w:val="af9"/>
              <w:rPr>
                <w:noProof/>
              </w:rPr>
            </w:pPr>
            <w:r w:rsidRPr="00C64E4F">
              <w:rPr>
                <w:noProof/>
                <w:lang w:val="ja-JP" w:bidi="ja-JP"/>
              </w:rPr>
              <w:t>履歴書の作成を開始するには、自分の主要な職務、実績、職歴をまとめます。必要に応じて、特定の職務の説明に記載されている言語や用語を正確に使用し、3 ～ 5 の主要分野をターゲットとします。</w:t>
            </w:r>
            <w:r w:rsidRPr="00C64E4F">
              <w:rPr>
                <w:noProof/>
                <w:lang w:val="ja-JP" w:bidi="ja-JP"/>
              </w:rPr>
              <w:br/>
            </w:r>
            <w:r w:rsidRPr="00C64E4F">
              <w:rPr>
                <w:noProof/>
                <w:lang w:val="ja-JP" w:bidi="ja-JP"/>
              </w:rPr>
              <w:br/>
              <w:t>たとえば、物覚えの早い人は、「課題を迅速に解決する意欲がある」のように書くことができるかもしれません。</w:t>
            </w:r>
          </w:p>
          <w:p w14:paraId="10BA6158" w14:textId="77777777" w:rsidR="00CC77D2" w:rsidRPr="00C64E4F" w:rsidRDefault="000342D8" w:rsidP="00702223">
            <w:pPr>
              <w:pStyle w:val="af6"/>
              <w:rPr>
                <w:noProof/>
              </w:rPr>
            </w:pPr>
            <w:r w:rsidRPr="00C64E4F">
              <w:rPr>
                <w:noProof/>
                <w:lang w:val="ja-JP" w:bidi="ja-JP"/>
              </w:rPr>
              <w:t>2004 ～ 2010 年</w:t>
            </w:r>
          </w:p>
          <w:p w14:paraId="593539FE" w14:textId="77777777" w:rsidR="00CC77D2" w:rsidRPr="00C64E4F" w:rsidRDefault="000342D8" w:rsidP="00702223">
            <w:pPr>
              <w:pStyle w:val="af7"/>
              <w:rPr>
                <w:rStyle w:val="af8"/>
                <w:noProof/>
              </w:rPr>
            </w:pPr>
            <w:r w:rsidRPr="00C64E4F">
              <w:rPr>
                <w:rStyle w:val="af8"/>
                <w:noProof/>
                <w:lang w:val="ja-JP" w:bidi="ja-JP"/>
              </w:rPr>
              <w:t>デザイナー</w:t>
            </w:r>
          </w:p>
          <w:p w14:paraId="69FEBAFC" w14:textId="77777777" w:rsidR="00CC77D2" w:rsidRPr="00C64E4F" w:rsidRDefault="000342D8" w:rsidP="009F58A6">
            <w:pPr>
              <w:pStyle w:val="afd"/>
              <w:rPr>
                <w:rStyle w:val="af8"/>
                <w:noProof/>
                <w:color w:val="231F20"/>
              </w:rPr>
            </w:pPr>
            <w:r w:rsidRPr="00C64E4F">
              <w:rPr>
                <w:rStyle w:val="af8"/>
                <w:noProof/>
                <w:color w:val="231F20"/>
                <w:lang w:val="ja-JP" w:bidi="ja-JP"/>
              </w:rPr>
              <w:t>Adatum Corporation</w:t>
            </w:r>
          </w:p>
          <w:p w14:paraId="6C583D18" w14:textId="77777777" w:rsidR="00CC77D2" w:rsidRPr="00C64E4F" w:rsidRDefault="000342D8" w:rsidP="00CC77D2">
            <w:pPr>
              <w:pStyle w:val="af9"/>
              <w:rPr>
                <w:noProof/>
              </w:rPr>
            </w:pPr>
            <w:r w:rsidRPr="00C64E4F">
              <w:rPr>
                <w:noProof/>
                <w:lang w:val="ja-JP" w:bidi="ja-JP"/>
              </w:rPr>
              <w:t>履歴書がプロらしく見えるように、大げさな言葉や聞こえの良い言葉を使用する必要はありません。エディターが、不要な流行語や、あいまいな説明、冗長な文をチェックします。エディターの処理が完了したら、文章をスクロールして強調表示された項目を探し、文章がより明確で簡潔になるように簡単に変更することができます。</w:t>
            </w:r>
          </w:p>
        </w:tc>
      </w:tr>
      <w:tr w:rsidR="00CC77D2" w:rsidRPr="00C64E4F" w14:paraId="70E67D5C" w14:textId="77777777" w:rsidTr="00CC77D2">
        <w:trPr>
          <w:gridAfter w:val="1"/>
          <w:wAfter w:w="4" w:type="pct"/>
          <w:trHeight w:val="115"/>
        </w:trPr>
        <w:tc>
          <w:tcPr>
            <w:tcW w:w="847" w:type="pct"/>
            <w:shd w:val="clear" w:color="auto" w:fill="000000" w:themeFill="text1"/>
          </w:tcPr>
          <w:p w14:paraId="20408AAC" w14:textId="77777777" w:rsidR="00CC77D2" w:rsidRPr="00C64E4F" w:rsidRDefault="00CC77D2" w:rsidP="00702223">
            <w:pPr>
              <w:rPr>
                <w:noProof/>
                <w:sz w:val="6"/>
                <w:szCs w:val="6"/>
              </w:rPr>
            </w:pPr>
          </w:p>
        </w:tc>
        <w:tc>
          <w:tcPr>
            <w:tcW w:w="496" w:type="pct"/>
          </w:tcPr>
          <w:p w14:paraId="6714B582" w14:textId="77777777" w:rsidR="00CC77D2" w:rsidRPr="00C64E4F" w:rsidRDefault="00CC77D2" w:rsidP="00702223">
            <w:pPr>
              <w:rPr>
                <w:noProof/>
                <w:sz w:val="6"/>
                <w:szCs w:val="6"/>
              </w:rPr>
            </w:pPr>
          </w:p>
        </w:tc>
        <w:tc>
          <w:tcPr>
            <w:tcW w:w="853" w:type="pct"/>
            <w:shd w:val="clear" w:color="auto" w:fill="000000" w:themeFill="text1"/>
          </w:tcPr>
          <w:p w14:paraId="208431F1" w14:textId="77777777" w:rsidR="00CC77D2" w:rsidRPr="00C64E4F" w:rsidRDefault="00CC77D2" w:rsidP="00702223">
            <w:pPr>
              <w:rPr>
                <w:noProof/>
                <w:sz w:val="6"/>
                <w:szCs w:val="6"/>
              </w:rPr>
            </w:pPr>
          </w:p>
        </w:tc>
        <w:tc>
          <w:tcPr>
            <w:tcW w:w="495" w:type="pct"/>
          </w:tcPr>
          <w:p w14:paraId="0A7CABBE" w14:textId="77777777" w:rsidR="00CC77D2" w:rsidRPr="00C64E4F" w:rsidRDefault="00CC77D2" w:rsidP="00702223">
            <w:pPr>
              <w:rPr>
                <w:noProof/>
                <w:sz w:val="6"/>
                <w:szCs w:val="6"/>
              </w:rPr>
            </w:pPr>
          </w:p>
        </w:tc>
        <w:tc>
          <w:tcPr>
            <w:tcW w:w="2305" w:type="pct"/>
            <w:gridSpan w:val="3"/>
            <w:vMerge/>
          </w:tcPr>
          <w:p w14:paraId="6BD54C8C" w14:textId="77777777" w:rsidR="00CC77D2" w:rsidRPr="00C64E4F" w:rsidRDefault="00CC77D2" w:rsidP="00702223">
            <w:pPr>
              <w:pStyle w:val="af6"/>
              <w:rPr>
                <w:noProof/>
                <w:sz w:val="6"/>
                <w:szCs w:val="6"/>
              </w:rPr>
            </w:pPr>
          </w:p>
        </w:tc>
      </w:tr>
      <w:tr w:rsidR="00CC77D2" w:rsidRPr="00C64E4F" w14:paraId="3A21E59A" w14:textId="77777777" w:rsidTr="00CC77D2">
        <w:trPr>
          <w:gridAfter w:val="1"/>
          <w:wAfter w:w="4" w:type="pct"/>
          <w:trHeight w:val="2304"/>
        </w:trPr>
        <w:tc>
          <w:tcPr>
            <w:tcW w:w="1343" w:type="pct"/>
            <w:gridSpan w:val="2"/>
          </w:tcPr>
          <w:p w14:paraId="55641ED8" w14:textId="77777777" w:rsidR="00CC77D2" w:rsidRPr="00C64E4F" w:rsidRDefault="000342D8" w:rsidP="00702223">
            <w:pPr>
              <w:pStyle w:val="af6"/>
              <w:rPr>
                <w:noProof/>
              </w:rPr>
            </w:pPr>
            <w:r w:rsidRPr="00C64E4F">
              <w:rPr>
                <w:noProof/>
                <w:lang w:val="ja-JP" w:bidi="ja-JP"/>
              </w:rPr>
              <w:t>2000 年 9 月～2004 年 6 月</w:t>
            </w:r>
          </w:p>
          <w:p w14:paraId="7D001803" w14:textId="77777777" w:rsidR="00CC77D2" w:rsidRPr="00C64E4F" w:rsidRDefault="000342D8" w:rsidP="009F58A6">
            <w:pPr>
              <w:pStyle w:val="af7"/>
              <w:rPr>
                <w:rStyle w:val="af8"/>
                <w:noProof/>
              </w:rPr>
            </w:pPr>
            <w:r w:rsidRPr="00C64E4F">
              <w:rPr>
                <w:rStyle w:val="af8"/>
                <w:noProof/>
                <w:lang w:val="ja-JP" w:bidi="ja-JP"/>
              </w:rPr>
              <w:t>アート &amp; デザイン分野における文学士</w:t>
            </w:r>
          </w:p>
          <w:p w14:paraId="07A6193D" w14:textId="77777777" w:rsidR="007F14E6" w:rsidRPr="00C64E4F" w:rsidRDefault="000342D8" w:rsidP="009F58A6">
            <w:pPr>
              <w:rPr>
                <w:noProof/>
              </w:rPr>
            </w:pPr>
            <w:r w:rsidRPr="00C64E4F">
              <w:rPr>
                <w:noProof/>
                <w:lang w:val="ja-JP" w:bidi="ja-JP"/>
              </w:rPr>
              <w:t>Elm 大学</w:t>
            </w:r>
          </w:p>
        </w:tc>
        <w:tc>
          <w:tcPr>
            <w:tcW w:w="1348" w:type="pct"/>
            <w:gridSpan w:val="2"/>
          </w:tcPr>
          <w:p w14:paraId="0A22ED3D" w14:textId="77777777" w:rsidR="000342D8" w:rsidRPr="00C64E4F" w:rsidRDefault="000342D8" w:rsidP="000342D8">
            <w:pPr>
              <w:pStyle w:val="a9"/>
              <w:rPr>
                <w:noProof/>
              </w:rPr>
            </w:pPr>
            <w:r w:rsidRPr="00C64E4F">
              <w:rPr>
                <w:noProof/>
                <w:lang w:val="ja-JP" w:bidi="ja-JP"/>
              </w:rPr>
              <w:t xml:space="preserve">創造性 </w:t>
            </w:r>
          </w:p>
          <w:p w14:paraId="78F3F9D9" w14:textId="77777777" w:rsidR="000342D8" w:rsidRPr="00C64E4F" w:rsidRDefault="000342D8" w:rsidP="000342D8">
            <w:pPr>
              <w:pStyle w:val="a9"/>
              <w:rPr>
                <w:noProof/>
              </w:rPr>
            </w:pPr>
            <w:r w:rsidRPr="00C64E4F">
              <w:rPr>
                <w:noProof/>
                <w:lang w:val="ja-JP" w:bidi="ja-JP"/>
              </w:rPr>
              <w:t xml:space="preserve">リーダーシップ </w:t>
            </w:r>
          </w:p>
          <w:p w14:paraId="42C4FEFB" w14:textId="77777777" w:rsidR="000342D8" w:rsidRPr="00C64E4F" w:rsidRDefault="000342D8" w:rsidP="000342D8">
            <w:pPr>
              <w:pStyle w:val="a9"/>
              <w:rPr>
                <w:noProof/>
              </w:rPr>
            </w:pPr>
            <w:r w:rsidRPr="00C64E4F">
              <w:rPr>
                <w:noProof/>
                <w:lang w:val="ja-JP" w:bidi="ja-JP"/>
              </w:rPr>
              <w:t xml:space="preserve">組織 </w:t>
            </w:r>
          </w:p>
          <w:p w14:paraId="1A76B47C" w14:textId="77777777" w:rsidR="000342D8" w:rsidRPr="00C64E4F" w:rsidRDefault="000342D8" w:rsidP="000342D8">
            <w:pPr>
              <w:pStyle w:val="a9"/>
              <w:rPr>
                <w:noProof/>
              </w:rPr>
            </w:pPr>
            <w:r w:rsidRPr="00C64E4F">
              <w:rPr>
                <w:noProof/>
                <w:lang w:val="ja-JP" w:bidi="ja-JP"/>
              </w:rPr>
              <w:t>問題解決</w:t>
            </w:r>
          </w:p>
          <w:p w14:paraId="56F6AF98" w14:textId="77777777" w:rsidR="00CC77D2" w:rsidRPr="00C64E4F" w:rsidRDefault="000342D8" w:rsidP="000342D8">
            <w:pPr>
              <w:pStyle w:val="a9"/>
              <w:rPr>
                <w:noProof/>
              </w:rPr>
            </w:pPr>
            <w:r w:rsidRPr="00C64E4F">
              <w:rPr>
                <w:noProof/>
                <w:lang w:val="ja-JP" w:bidi="ja-JP"/>
              </w:rPr>
              <w:t>チームワーク</w:t>
            </w:r>
          </w:p>
        </w:tc>
        <w:tc>
          <w:tcPr>
            <w:tcW w:w="2305" w:type="pct"/>
            <w:gridSpan w:val="3"/>
            <w:vMerge/>
          </w:tcPr>
          <w:p w14:paraId="50BB3D0C" w14:textId="77777777" w:rsidR="00CC77D2" w:rsidRPr="00C64E4F" w:rsidRDefault="00CC77D2" w:rsidP="00702223">
            <w:pPr>
              <w:pStyle w:val="af6"/>
              <w:rPr>
                <w:noProof/>
              </w:rPr>
            </w:pPr>
          </w:p>
        </w:tc>
      </w:tr>
    </w:tbl>
    <w:p w14:paraId="41722288" w14:textId="77777777" w:rsidR="00C8183F" w:rsidRPr="00C64E4F" w:rsidRDefault="00C8183F" w:rsidP="00F5689F">
      <w:pPr>
        <w:rPr>
          <w:noProof/>
        </w:rPr>
      </w:pPr>
    </w:p>
    <w:p w14:paraId="52A39039" w14:textId="77777777" w:rsidR="00340C75" w:rsidRPr="00C64E4F" w:rsidRDefault="00340C75" w:rsidP="00F5689F">
      <w:pPr>
        <w:rPr>
          <w:noProof/>
        </w:rPr>
        <w:sectPr w:rsidR="00340C75" w:rsidRPr="00C64E4F" w:rsidSect="00C64E4F">
          <w:pgSz w:w="11906" w:h="16838" w:code="9"/>
          <w:pgMar w:top="1440" w:right="734" w:bottom="288" w:left="720" w:header="720" w:footer="720" w:gutter="0"/>
          <w:cols w:space="720"/>
          <w:docGrid w:linePitch="245"/>
        </w:sectPr>
      </w:pPr>
    </w:p>
    <w:p w14:paraId="67E0CC39" w14:textId="77777777" w:rsidR="00D87E03" w:rsidRPr="00C64E4F" w:rsidRDefault="00913A01" w:rsidP="00547E34">
      <w:pPr>
        <w:rPr>
          <w:noProof/>
          <w:sz w:val="22"/>
          <w:szCs w:val="14"/>
        </w:rPr>
      </w:pPr>
      <w:r w:rsidRPr="00C64E4F">
        <w:rPr>
          <w:noProof/>
          <w:sz w:val="22"/>
          <w:szCs w:val="14"/>
          <w:lang w:val="ja-JP" w:bidi="ja-JP"/>
        </w:rPr>
        <w:lastRenderedPageBreak/>
        <mc:AlternateContent>
          <mc:Choice Requires="wpg">
            <w:drawing>
              <wp:anchor distT="0" distB="0" distL="114300" distR="114300" simplePos="0" relativeHeight="251669504" behindDoc="1" locked="1" layoutInCell="1" allowOverlap="1" wp14:anchorId="75D63655" wp14:editId="35EF52D7">
                <wp:simplePos x="0" y="0"/>
                <wp:positionH relativeFrom="column">
                  <wp:posOffset>-457200</wp:posOffset>
                </wp:positionH>
                <wp:positionV relativeFrom="paragraph">
                  <wp:posOffset>-914400</wp:posOffset>
                </wp:positionV>
                <wp:extent cx="7589520" cy="10680065"/>
                <wp:effectExtent l="0" t="0" r="0" b="6985"/>
                <wp:wrapNone/>
                <wp:docPr id="59" name="グループ 5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680065"/>
                          <a:chOff x="-15" y="0"/>
                          <a:chExt cx="11953" cy="16845"/>
                        </a:xfrm>
                      </wpg:grpSpPr>
                      <wpg:grpSp>
                        <wpg:cNvPr id="60" name="グループ 46"/>
                        <wpg:cNvGrpSpPr>
                          <a:grpSpLocks/>
                        </wpg:cNvGrpSpPr>
                        <wpg:grpSpPr bwMode="auto">
                          <a:xfrm>
                            <a:off x="6269" y="0"/>
                            <a:ext cx="5669" cy="2980"/>
                            <a:chOff x="6286" y="0"/>
                            <a:chExt cx="5669" cy="2980"/>
                          </a:xfrm>
                        </wpg:grpSpPr>
                        <wps:wsp>
                          <wps:cNvPr id="61" name="オートシェイプ 47"/>
                          <wps:cNvSpPr>
                            <a:spLocks/>
                          </wps:cNvSpPr>
                          <wps:spPr bwMode="auto">
                            <a:xfrm>
                              <a:off x="62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フリーフォーム 48"/>
                          <wps:cNvSpPr>
                            <a:spLocks/>
                          </wps:cNvSpPr>
                          <wps:spPr bwMode="auto">
                            <a:xfrm>
                              <a:off x="68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フリーフォーム 49"/>
                          <wps:cNvSpPr>
                            <a:spLocks/>
                          </wps:cNvSpPr>
                          <wps:spPr bwMode="auto">
                            <a:xfrm>
                              <a:off x="86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フリーフォーム 50"/>
                          <wps:cNvSpPr>
                            <a:spLocks/>
                          </wps:cNvSpPr>
                          <wps:spPr bwMode="auto">
                            <a:xfrm>
                              <a:off x="74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フリーフォーム 51"/>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フリーフォーム 52"/>
                          <wps:cNvSpPr>
                            <a:spLocks/>
                          </wps:cNvSpPr>
                          <wps:spPr bwMode="auto">
                            <a:xfrm>
                              <a:off x="92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67" name="グループ 53"/>
                        <wpg:cNvGrpSpPr>
                          <a:grpSpLocks/>
                        </wpg:cNvGrpSpPr>
                        <wpg:grpSpPr bwMode="auto">
                          <a:xfrm>
                            <a:off x="-15" y="13294"/>
                            <a:ext cx="3551" cy="3551"/>
                            <a:chOff x="0" y="13294"/>
                            <a:chExt cx="3551" cy="3551"/>
                          </a:xfrm>
                        </wpg:grpSpPr>
                        <wps:wsp>
                          <wps:cNvPr id="68" name="フリーフォーム 54"/>
                          <wps:cNvSpPr>
                            <a:spLocks/>
                          </wps:cNvSpPr>
                          <wps:spPr bwMode="auto">
                            <a:xfrm>
                              <a:off x="0" y="13294"/>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accent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フリーフォーム 55"/>
                          <wps:cNvSpPr>
                            <a:spLocks/>
                          </wps:cNvSpPr>
                          <wps:spPr bwMode="auto">
                            <a:xfrm>
                              <a:off x="0" y="15683"/>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accent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フリーフォーム 56"/>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フリーフォーム 57"/>
                          <wps:cNvSpPr>
                            <a:spLocks/>
                          </wps:cNvSpPr>
                          <wps:spPr bwMode="auto">
                            <a:xfrm>
                              <a:off x="1221" y="15680"/>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accent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E108987" id="グループ 59" o:spid="_x0000_s1026" alt="&quot;&quot;" style="position:absolute;left:0;text-align:left;margin-left:-36pt;margin-top:-1in;width:597.6pt;height:840.95pt;z-index:-251646976" coordorigin="-15" coordsize="11953,16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">
                <v:group id="グループ 46" o:spid="_x0000_s1027" style="position:absolute;left:6269;width:5669;height:2980" coordorigin="6286" coordsize="56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オートシェイプ 47" o:spid="_x0000_s1028" style="position:absolute;left:62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" path="m1786,591l1194,,,,1188,1188,1786,591m3577,2383l2980,1786r-597,597l2980,2980r597,-597e" fillcolor="#4495a2 [3206]" stroked="f">
                    <v:path arrowok="t" o:connecttype="custom" o:connectlocs="1786,591;1194,0;0,0;1188,1188;1786,591;3577,2383;2980,1786;2383,2383;2980,2980;3577,2383" o:connectangles="0,0,0,0,0,0,0,0,0,0"/>
                  </v:shape>
                  <v:shape id="フリーフォーム 48" o:spid="_x0000_s1029" style="position:absolute;left:68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" path="m597,l,598,1195,1792r597,-597l597,xe" fillcolor="#e06742 [3208]" stroked="f">
                    <v:path arrowok="t" o:connecttype="custom" o:connectlocs="597,1188;0,1786;1195,2980;1792,2383;597,1188" o:connectangles="0,0,0,0,0"/>
                  </v:shape>
                  <v:shape id="フリーフォーム 49" o:spid="_x0000_s1030" style="position:absolute;left:86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" path="m1183,l,,591,591,1183,xe" fillcolor="#4495a2 [3206]" stroked="f">
                    <v:path arrowok="t" o:connecttype="custom" o:connectlocs="1183,0;0,0;591,591;1183,0" o:connectangles="0,0,0,0"/>
                  </v:shape>
                  <v:shape id="フリーフォーム 50" o:spid="_x0000_s1031" style="position:absolute;left:74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" path="m598,l,597,1195,1792r597,-597l598,xe" fillcolor="#aa5881 [3207]" stroked="f">
                    <v:path arrowok="t" o:connecttype="custom" o:connectlocs="598,591;0,1188;1195,2383;1792,1786;598,591" o:connectangles="0,0,0,0,0"/>
                  </v:shape>
                  <v:shape id="フリーフォーム 51"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" path="m,l1195,1195,,xe" fillcolor="#f15d35" stroked="f">
                    <v:path arrowok="t" o:connecttype="custom" o:connectlocs="0,591;1195,1786;0,591" o:connectangles="0,0,0"/>
                  </v:shape>
                  <v:shape id="フリーフォーム 52" o:spid="_x0000_s1033" style="position:absolute;left:92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" path="m1194,l,1195,1194,2389,2389,1195,1194,xe" fillcolor="#e06742 [3208]" stroked="f">
                    <v:path arrowok="t" o:connecttype="custom" o:connectlocs="1194,591;0,1786;1194,2980;2389,1786;1194,591" o:connectangles="0,0,0,0,0"/>
                  </v:shape>
                </v:group>
                <v:group id="グループ 53" o:spid="_x0000_s1034" style="position:absolute;left:-15;top:13294;width:3551;height:3551" coordorigin=",13294"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shape id="フリーフォーム 54" o:spid="_x0000_s1035" style="position:absolute;top:13294;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" path="m,l,1194,1192,2386r597,-597l,xe" fillcolor="#4495a2 [3206]" stroked="f">
                    <v:path arrowok="t" o:connecttype="custom" o:connectlocs="0,12290;0,13484;1192,14676;1789,14079;0,12290" o:connectangles="0,0,0,0,0"/>
                  </v:shape>
                  <v:shape id="フリーフォーム 55" o:spid="_x0000_s1036" style="position:absolute;top:15683;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" path="m,l,1161r1161,l,xe" fillcolor="#aa5881 [3207]" stroked="f">
                    <v:path arrowok="t" o:connecttype="custom" o:connectlocs="0,14679;0,15840;1161,15840;0,14679" o:connectangles="0,0,0,0"/>
                  </v:shape>
                  <v:shape id="フリーフォーム 56"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" path="m,l1164,1165,,xe" fillcolor="#f15d35" stroked="f">
                    <v:path arrowok="t" o:connecttype="custom" o:connectlocs="0,14675;1164,15840;0,14675" o:connectangles="0,0,0"/>
                  </v:shape>
                  <v:shape id="フリーフォーム 57" o:spid="_x0000_s1038" style="position:absolute;left:1221;top:15680;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" path="m1165,l,1164r2329,l1165,xe" fillcolor="#e06742 [3208]" stroked="f">
                    <v:path arrowok="t" o:connecttype="custom" o:connectlocs="1165,14676;0,15840;2329,15840;1165,14676" o:connectangles="0,0,0,0"/>
                  </v:shape>
                </v:group>
                <w10:anchorlock/>
              </v:group>
            </w:pict>
          </mc:Fallback>
        </mc:AlternateContent>
      </w:r>
    </w:p>
    <w:p w14:paraId="360787AA" w14:textId="77777777" w:rsidR="000342D8" w:rsidRPr="00C64E4F" w:rsidRDefault="000342D8" w:rsidP="000342D8">
      <w:pPr>
        <w:pStyle w:val="a8"/>
        <w:rPr>
          <w:rStyle w:val="afe"/>
          <w:noProof/>
        </w:rPr>
      </w:pPr>
      <w:r w:rsidRPr="00C64E4F">
        <w:rPr>
          <w:rStyle w:val="afe"/>
          <w:noProof/>
          <w:lang w:val="ja-JP" w:bidi="ja-JP"/>
        </w:rPr>
        <w:t xml:space="preserve">4567 メイン ストリート </w:t>
      </w:r>
    </w:p>
    <w:p w14:paraId="59EC603E" w14:textId="77777777" w:rsidR="000342D8" w:rsidRPr="00C64E4F" w:rsidRDefault="000342D8" w:rsidP="000342D8">
      <w:pPr>
        <w:pStyle w:val="a8"/>
        <w:rPr>
          <w:rStyle w:val="afe"/>
          <w:noProof/>
        </w:rPr>
      </w:pPr>
      <w:r w:rsidRPr="00C64E4F">
        <w:rPr>
          <w:rStyle w:val="afe"/>
          <w:noProof/>
          <w:lang w:val="ja-JP" w:bidi="ja-JP"/>
        </w:rPr>
        <w:t xml:space="preserve">都道府県、市区町村 98052 </w:t>
      </w:r>
    </w:p>
    <w:p w14:paraId="5C352268" w14:textId="77777777" w:rsidR="000342D8" w:rsidRPr="00C64E4F" w:rsidRDefault="000342D8" w:rsidP="000342D8">
      <w:pPr>
        <w:pStyle w:val="a8"/>
        <w:rPr>
          <w:rStyle w:val="afe"/>
          <w:noProof/>
        </w:rPr>
      </w:pPr>
      <w:r w:rsidRPr="00C64E4F">
        <w:rPr>
          <w:rStyle w:val="afe"/>
          <w:noProof/>
          <w:lang w:val="ja-JP" w:bidi="ja-JP"/>
        </w:rPr>
        <w:t xml:space="preserve">(718) 555–0100 </w:t>
      </w:r>
    </w:p>
    <w:p w14:paraId="7D75E198" w14:textId="77777777" w:rsidR="000342D8" w:rsidRPr="00C64E4F" w:rsidRDefault="000342D8" w:rsidP="000342D8">
      <w:pPr>
        <w:pStyle w:val="a8"/>
        <w:rPr>
          <w:rStyle w:val="afe"/>
          <w:noProof/>
        </w:rPr>
      </w:pPr>
      <w:r w:rsidRPr="009312A4">
        <w:rPr>
          <w:rStyle w:val="afe"/>
          <w:noProof/>
          <w:lang w:bidi="ja-JP"/>
        </w:rPr>
        <w:t xml:space="preserve">yuuritanaka@example.com </w:t>
      </w:r>
    </w:p>
    <w:p w14:paraId="2E5C810D" w14:textId="77777777" w:rsidR="00762950" w:rsidRPr="00C64E4F" w:rsidRDefault="000342D8" w:rsidP="000342D8">
      <w:pPr>
        <w:pStyle w:val="a8"/>
        <w:rPr>
          <w:rStyle w:val="afe"/>
          <w:noProof/>
        </w:rPr>
      </w:pPr>
      <w:r w:rsidRPr="00C64E4F">
        <w:rPr>
          <w:rStyle w:val="afe"/>
          <w:noProof/>
          <w:lang w:val="ja-JP" w:bidi="ja-JP"/>
        </w:rPr>
        <w:t>linkedin.com/in/yuuritanaka</w:t>
      </w:r>
    </w:p>
    <w:tbl>
      <w:tblPr>
        <w:tblW w:w="5014" w:type="pct"/>
        <w:tblLayout w:type="fixed"/>
        <w:tblCellMar>
          <w:left w:w="14" w:type="dxa"/>
          <w:right w:w="115" w:type="dxa"/>
        </w:tblCellMar>
        <w:tblLook w:val="0600" w:firstRow="0" w:lastRow="0" w:firstColumn="0" w:lastColumn="0" w:noHBand="1" w:noVBand="1"/>
      </w:tblPr>
      <w:tblGrid>
        <w:gridCol w:w="1776"/>
        <w:gridCol w:w="1040"/>
        <w:gridCol w:w="1788"/>
        <w:gridCol w:w="1038"/>
        <w:gridCol w:w="1786"/>
        <w:gridCol w:w="3039"/>
        <w:gridCol w:w="6"/>
        <w:gridCol w:w="8"/>
      </w:tblGrid>
      <w:tr w:rsidR="006073AB" w:rsidRPr="00C64E4F" w14:paraId="10756456" w14:textId="77777777" w:rsidTr="00427C94">
        <w:trPr>
          <w:trHeight w:val="2160"/>
        </w:trPr>
        <w:tc>
          <w:tcPr>
            <w:tcW w:w="5000" w:type="pct"/>
            <w:gridSpan w:val="8"/>
            <w:vAlign w:val="bottom"/>
          </w:tcPr>
          <w:p w14:paraId="2DCF9AE1" w14:textId="77777777" w:rsidR="006073AB" w:rsidRPr="00C64E4F" w:rsidRDefault="000342D8" w:rsidP="00427C94">
            <w:pPr>
              <w:pStyle w:val="aa"/>
              <w:rPr>
                <w:noProof/>
              </w:rPr>
            </w:pPr>
            <w:r w:rsidRPr="00C64E4F">
              <w:rPr>
                <w:noProof/>
                <w:lang w:val="ja-JP" w:bidi="ja-JP"/>
              </w:rPr>
              <w:t>Yuuri Tanaka</w:t>
            </w:r>
          </w:p>
        </w:tc>
      </w:tr>
      <w:tr w:rsidR="006073AB" w:rsidRPr="00C64E4F" w14:paraId="13708FC1" w14:textId="77777777" w:rsidTr="006073AB">
        <w:trPr>
          <w:gridAfter w:val="2"/>
          <w:wAfter w:w="7" w:type="pct"/>
          <w:trHeight w:val="115"/>
        </w:trPr>
        <w:tc>
          <w:tcPr>
            <w:tcW w:w="847" w:type="pct"/>
            <w:shd w:val="clear" w:color="auto" w:fill="AA5881" w:themeFill="accent4"/>
          </w:tcPr>
          <w:p w14:paraId="0296EC5F" w14:textId="77777777" w:rsidR="006073AB" w:rsidRPr="00C64E4F" w:rsidRDefault="006073AB" w:rsidP="00427C94">
            <w:pPr>
              <w:rPr>
                <w:noProof/>
                <w:sz w:val="6"/>
                <w:szCs w:val="6"/>
              </w:rPr>
            </w:pPr>
          </w:p>
        </w:tc>
        <w:tc>
          <w:tcPr>
            <w:tcW w:w="496" w:type="pct"/>
          </w:tcPr>
          <w:p w14:paraId="72F6A3AB" w14:textId="77777777" w:rsidR="006073AB" w:rsidRPr="00C64E4F" w:rsidRDefault="006073AB" w:rsidP="00427C94">
            <w:pPr>
              <w:rPr>
                <w:noProof/>
                <w:sz w:val="6"/>
                <w:szCs w:val="6"/>
              </w:rPr>
            </w:pPr>
          </w:p>
        </w:tc>
        <w:tc>
          <w:tcPr>
            <w:tcW w:w="853" w:type="pct"/>
          </w:tcPr>
          <w:p w14:paraId="7AF1C8F0" w14:textId="77777777" w:rsidR="006073AB" w:rsidRPr="00C64E4F" w:rsidRDefault="006073AB" w:rsidP="00427C94">
            <w:pPr>
              <w:rPr>
                <w:noProof/>
                <w:sz w:val="6"/>
                <w:szCs w:val="6"/>
              </w:rPr>
            </w:pPr>
          </w:p>
        </w:tc>
        <w:tc>
          <w:tcPr>
            <w:tcW w:w="495" w:type="pct"/>
          </w:tcPr>
          <w:p w14:paraId="28B68CA9" w14:textId="77777777" w:rsidR="006073AB" w:rsidRPr="00C64E4F" w:rsidRDefault="006073AB" w:rsidP="00427C94">
            <w:pPr>
              <w:rPr>
                <w:noProof/>
                <w:sz w:val="6"/>
                <w:szCs w:val="6"/>
              </w:rPr>
            </w:pPr>
          </w:p>
        </w:tc>
        <w:tc>
          <w:tcPr>
            <w:tcW w:w="852" w:type="pct"/>
            <w:shd w:val="clear" w:color="auto" w:fill="000000" w:themeFill="text1"/>
          </w:tcPr>
          <w:p w14:paraId="7E3EF167" w14:textId="77777777" w:rsidR="006073AB" w:rsidRPr="00C64E4F" w:rsidRDefault="006073AB" w:rsidP="00427C94">
            <w:pPr>
              <w:rPr>
                <w:noProof/>
                <w:sz w:val="6"/>
                <w:szCs w:val="6"/>
              </w:rPr>
            </w:pPr>
          </w:p>
        </w:tc>
        <w:tc>
          <w:tcPr>
            <w:tcW w:w="1450" w:type="pct"/>
          </w:tcPr>
          <w:p w14:paraId="4FBFFD98" w14:textId="77777777" w:rsidR="006073AB" w:rsidRPr="00C64E4F" w:rsidRDefault="006073AB" w:rsidP="00427C94">
            <w:pPr>
              <w:rPr>
                <w:noProof/>
                <w:sz w:val="6"/>
                <w:szCs w:val="6"/>
              </w:rPr>
            </w:pPr>
          </w:p>
        </w:tc>
      </w:tr>
      <w:tr w:rsidR="006073AB" w:rsidRPr="00C64E4F" w14:paraId="58553596" w14:textId="77777777" w:rsidTr="00AE0078">
        <w:trPr>
          <w:gridAfter w:val="1"/>
          <w:wAfter w:w="4" w:type="pct"/>
          <w:trHeight w:val="3339"/>
        </w:trPr>
        <w:tc>
          <w:tcPr>
            <w:tcW w:w="2196" w:type="pct"/>
            <w:gridSpan w:val="3"/>
          </w:tcPr>
          <w:p w14:paraId="6047A94A" w14:textId="77777777" w:rsidR="000342D8" w:rsidRPr="00C64E4F" w:rsidRDefault="000342D8" w:rsidP="000342D8">
            <w:pPr>
              <w:pStyle w:val="afb"/>
              <w:rPr>
                <w:rStyle w:val="afe"/>
                <w:noProof/>
              </w:rPr>
            </w:pPr>
            <w:r w:rsidRPr="00C64E4F">
              <w:rPr>
                <w:rStyle w:val="afe"/>
                <w:noProof/>
                <w:lang w:val="ja-JP" w:bidi="ja-JP"/>
              </w:rPr>
              <w:t>履歴書とは、応募する仕事に対する自分の資格をまとめた文書です。調査によると、平均的な採用担当者は 6 秒で履歴書に目を通します。そのため、履歴書は明確かつ簡潔であり、読みやすいものであることが絶対的ね重要です。採用担当者が履歴書を何度み繰り返し読み直したり、退屈させるようなものであったりすることは望ましくありません。第一印象が重要です。</w:t>
            </w:r>
          </w:p>
          <w:p w14:paraId="38367558" w14:textId="77777777" w:rsidR="006073AB" w:rsidRPr="00C64E4F" w:rsidRDefault="000342D8" w:rsidP="000342D8">
            <w:pPr>
              <w:pStyle w:val="afb"/>
              <w:rPr>
                <w:rStyle w:val="afe"/>
                <w:noProof/>
              </w:rPr>
            </w:pPr>
            <w:r w:rsidRPr="00C64E4F">
              <w:rPr>
                <w:rStyle w:val="afe"/>
                <w:noProof/>
                <w:lang w:val="ja-JP" w:bidi="ja-JP"/>
              </w:rPr>
              <w:t>自分のキャリア目標を述べ、狙っている仕事の説明とどのように一致するかを示してください。簡潔にし、一般的ではない内容にしてください。自分らしく記述してください。</w:t>
            </w:r>
          </w:p>
        </w:tc>
        <w:tc>
          <w:tcPr>
            <w:tcW w:w="495" w:type="pct"/>
          </w:tcPr>
          <w:p w14:paraId="1C40754E" w14:textId="77777777" w:rsidR="006073AB" w:rsidRPr="00C64E4F" w:rsidRDefault="006073AB" w:rsidP="00427C94">
            <w:pPr>
              <w:rPr>
                <w:noProof/>
              </w:rPr>
            </w:pPr>
          </w:p>
        </w:tc>
        <w:tc>
          <w:tcPr>
            <w:tcW w:w="2305" w:type="pct"/>
            <w:gridSpan w:val="3"/>
            <w:vMerge w:val="restart"/>
          </w:tcPr>
          <w:p w14:paraId="6FE0FDFC" w14:textId="77777777" w:rsidR="006073AB" w:rsidRPr="00C64E4F" w:rsidRDefault="000342D8" w:rsidP="00427C94">
            <w:pPr>
              <w:pStyle w:val="af6"/>
              <w:rPr>
                <w:noProof/>
              </w:rPr>
            </w:pPr>
            <w:r w:rsidRPr="00C64E4F">
              <w:rPr>
                <w:noProof/>
                <w:lang w:val="ja-JP" w:bidi="ja-JP"/>
              </w:rPr>
              <w:t>2019 ～ 2020 年</w:t>
            </w:r>
          </w:p>
          <w:p w14:paraId="257CA5C8" w14:textId="77777777" w:rsidR="006073AB" w:rsidRPr="00C64E4F" w:rsidRDefault="000342D8" w:rsidP="00427C94">
            <w:pPr>
              <w:pStyle w:val="af7"/>
              <w:rPr>
                <w:rStyle w:val="afe"/>
                <w:noProof/>
              </w:rPr>
            </w:pPr>
            <w:r w:rsidRPr="00C64E4F">
              <w:rPr>
                <w:rStyle w:val="afe"/>
                <w:noProof/>
                <w:lang w:val="ja-JP" w:bidi="ja-JP"/>
              </w:rPr>
              <w:t>デザイン ディレクター</w:t>
            </w:r>
          </w:p>
          <w:p w14:paraId="39F0BF9A" w14:textId="77777777" w:rsidR="006073AB" w:rsidRPr="00C64E4F" w:rsidRDefault="000342D8" w:rsidP="00427C94">
            <w:pPr>
              <w:pStyle w:val="afd"/>
              <w:rPr>
                <w:rStyle w:val="af8"/>
                <w:noProof/>
                <w:color w:val="231F20"/>
              </w:rPr>
            </w:pPr>
            <w:r w:rsidRPr="00C64E4F">
              <w:rPr>
                <w:rStyle w:val="af8"/>
                <w:noProof/>
                <w:color w:val="231F20"/>
                <w:lang w:val="ja-JP" w:bidi="ja-JP"/>
              </w:rPr>
              <w:t>First Up Consultants</w:t>
            </w:r>
          </w:p>
          <w:p w14:paraId="63F33788" w14:textId="77777777" w:rsidR="006073AB" w:rsidRPr="00C64E4F" w:rsidRDefault="000342D8" w:rsidP="00427C94">
            <w:pPr>
              <w:pStyle w:val="af9"/>
              <w:rPr>
                <w:noProof/>
              </w:rPr>
            </w:pPr>
            <w:r w:rsidRPr="00C64E4F">
              <w:rPr>
                <w:noProof/>
                <w:lang w:val="ja-JP" w:bidi="ja-JP"/>
              </w:rPr>
              <w:t>簡潔に書く作業は簡単なことではありませんが、Word のエディターと呼ばれる新しい機能が役立ちます。エディターには、リボンから直接アクセスできます。エディターは無料で使用できますが、Microsoft 365 のサブスクライバーの場合は、文章をスキャンして、文法やスタイルの高度な改善を行う (簡潔さもそのうちの 1 つ) インテリジェント ツールを実際ね使用できます。</w:t>
            </w:r>
          </w:p>
          <w:p w14:paraId="04A64C47" w14:textId="77777777" w:rsidR="006073AB" w:rsidRPr="00C64E4F" w:rsidRDefault="000342D8" w:rsidP="00427C94">
            <w:pPr>
              <w:pStyle w:val="af6"/>
              <w:rPr>
                <w:noProof/>
              </w:rPr>
            </w:pPr>
            <w:r w:rsidRPr="00C64E4F">
              <w:rPr>
                <w:noProof/>
                <w:lang w:val="ja-JP" w:bidi="ja-JP"/>
              </w:rPr>
              <w:t>2010 ～ 2019 年</w:t>
            </w:r>
          </w:p>
          <w:p w14:paraId="7AC8FA89" w14:textId="77777777" w:rsidR="006073AB" w:rsidRPr="00C64E4F" w:rsidRDefault="000342D8" w:rsidP="00427C94">
            <w:pPr>
              <w:pStyle w:val="af7"/>
              <w:rPr>
                <w:rStyle w:val="afe"/>
                <w:noProof/>
              </w:rPr>
            </w:pPr>
            <w:r w:rsidRPr="00C64E4F">
              <w:rPr>
                <w:rStyle w:val="afe"/>
                <w:noProof/>
                <w:lang w:val="ja-JP" w:bidi="ja-JP"/>
              </w:rPr>
              <w:t>シニア デザイナー</w:t>
            </w:r>
          </w:p>
          <w:p w14:paraId="0B404332" w14:textId="77777777" w:rsidR="006073AB" w:rsidRPr="00C64E4F" w:rsidRDefault="000342D8" w:rsidP="00427C94">
            <w:pPr>
              <w:pStyle w:val="afd"/>
              <w:rPr>
                <w:rStyle w:val="af8"/>
                <w:noProof/>
                <w:color w:val="231F20"/>
              </w:rPr>
            </w:pPr>
            <w:r w:rsidRPr="00C64E4F">
              <w:rPr>
                <w:rStyle w:val="af8"/>
                <w:noProof/>
                <w:color w:val="231F20"/>
                <w:lang w:val="ja-JP" w:bidi="ja-JP"/>
              </w:rPr>
              <w:t>Nod Publishing</w:t>
            </w:r>
          </w:p>
          <w:p w14:paraId="3B5E9E85" w14:textId="77777777" w:rsidR="006073AB" w:rsidRPr="00C64E4F" w:rsidRDefault="000342D8" w:rsidP="000342D8">
            <w:pPr>
              <w:pStyle w:val="af9"/>
              <w:rPr>
                <w:noProof/>
              </w:rPr>
            </w:pPr>
            <w:r w:rsidRPr="00C64E4F">
              <w:rPr>
                <w:noProof/>
                <w:lang w:val="ja-JP" w:bidi="ja-JP"/>
              </w:rPr>
              <w:t>履歴書の作成を開始するには、自分の主要な職務、実績、職歴をまとめます。必要に応じて、特定の職務の説明に記載されている言語や用語を正確に使用し、3 ～ 5 の主要分野をターゲットとします。</w:t>
            </w:r>
            <w:r w:rsidRPr="00C64E4F">
              <w:rPr>
                <w:noProof/>
                <w:lang w:val="ja-JP" w:bidi="ja-JP"/>
              </w:rPr>
              <w:br/>
            </w:r>
            <w:r w:rsidRPr="00C64E4F">
              <w:rPr>
                <w:noProof/>
                <w:lang w:val="ja-JP" w:bidi="ja-JP"/>
              </w:rPr>
              <w:br/>
              <w:t>たとえば、物覚えの早い人は、「課題を迅速に解決する意欲がある」のように書くことができるかもしれません。</w:t>
            </w:r>
          </w:p>
          <w:p w14:paraId="37F4277D" w14:textId="77777777" w:rsidR="006073AB" w:rsidRPr="00C64E4F" w:rsidRDefault="000342D8" w:rsidP="00427C94">
            <w:pPr>
              <w:pStyle w:val="af6"/>
              <w:rPr>
                <w:noProof/>
              </w:rPr>
            </w:pPr>
            <w:r w:rsidRPr="00C64E4F">
              <w:rPr>
                <w:noProof/>
                <w:lang w:val="ja-JP" w:bidi="ja-JP"/>
              </w:rPr>
              <w:t>2004 ～ 2010 年</w:t>
            </w:r>
          </w:p>
          <w:p w14:paraId="2C9BB1B7" w14:textId="77777777" w:rsidR="006073AB" w:rsidRPr="00C64E4F" w:rsidRDefault="000342D8" w:rsidP="00427C94">
            <w:pPr>
              <w:pStyle w:val="af7"/>
              <w:rPr>
                <w:rStyle w:val="afe"/>
                <w:noProof/>
              </w:rPr>
            </w:pPr>
            <w:r w:rsidRPr="00C64E4F">
              <w:rPr>
                <w:rStyle w:val="afe"/>
                <w:noProof/>
                <w:lang w:val="ja-JP" w:bidi="ja-JP"/>
              </w:rPr>
              <w:t>デザイナー</w:t>
            </w:r>
          </w:p>
          <w:p w14:paraId="6BFD8202" w14:textId="77777777" w:rsidR="006073AB" w:rsidRPr="00C64E4F" w:rsidRDefault="000342D8" w:rsidP="00427C94">
            <w:pPr>
              <w:pStyle w:val="afd"/>
              <w:rPr>
                <w:rStyle w:val="af8"/>
                <w:noProof/>
                <w:color w:val="231F20"/>
              </w:rPr>
            </w:pPr>
            <w:r w:rsidRPr="00C64E4F">
              <w:rPr>
                <w:rStyle w:val="af8"/>
                <w:noProof/>
                <w:color w:val="231F20"/>
                <w:lang w:val="ja-JP" w:bidi="ja-JP"/>
              </w:rPr>
              <w:t>Adatum Corporation</w:t>
            </w:r>
          </w:p>
          <w:p w14:paraId="77718055" w14:textId="77777777" w:rsidR="006073AB" w:rsidRPr="00C64E4F" w:rsidRDefault="000342D8" w:rsidP="00427C94">
            <w:pPr>
              <w:pStyle w:val="af9"/>
              <w:rPr>
                <w:noProof/>
              </w:rPr>
            </w:pPr>
            <w:r w:rsidRPr="00C64E4F">
              <w:rPr>
                <w:noProof/>
                <w:lang w:val="ja-JP" w:bidi="ja-JP"/>
              </w:rPr>
              <w:t>履歴書がプロらしく見えるように、大げさな言葉や聞こえの良い言葉を使用する必要はありません。エディターが、不要な流行語や、あいまいな説明、冗長な文をチェックします。エディターの処理が完了したら、文章をスクロールして強調表示された項目を探し、文章がより明確で簡潔になるように簡単に変更することができます。</w:t>
            </w:r>
          </w:p>
        </w:tc>
      </w:tr>
      <w:tr w:rsidR="006073AB" w:rsidRPr="00C64E4F" w14:paraId="39FB42C2" w14:textId="77777777" w:rsidTr="00427C94">
        <w:trPr>
          <w:gridAfter w:val="1"/>
          <w:wAfter w:w="4" w:type="pct"/>
          <w:trHeight w:val="115"/>
        </w:trPr>
        <w:tc>
          <w:tcPr>
            <w:tcW w:w="847" w:type="pct"/>
            <w:shd w:val="clear" w:color="auto" w:fill="000000" w:themeFill="text1"/>
          </w:tcPr>
          <w:p w14:paraId="57F5AD4F" w14:textId="77777777" w:rsidR="006073AB" w:rsidRPr="00C64E4F" w:rsidRDefault="006073AB" w:rsidP="00427C94">
            <w:pPr>
              <w:rPr>
                <w:noProof/>
                <w:sz w:val="6"/>
                <w:szCs w:val="6"/>
              </w:rPr>
            </w:pPr>
          </w:p>
        </w:tc>
        <w:tc>
          <w:tcPr>
            <w:tcW w:w="496" w:type="pct"/>
          </w:tcPr>
          <w:p w14:paraId="0706862C" w14:textId="77777777" w:rsidR="006073AB" w:rsidRPr="00C64E4F" w:rsidRDefault="006073AB" w:rsidP="00427C94">
            <w:pPr>
              <w:rPr>
                <w:noProof/>
                <w:sz w:val="6"/>
                <w:szCs w:val="6"/>
              </w:rPr>
            </w:pPr>
          </w:p>
        </w:tc>
        <w:tc>
          <w:tcPr>
            <w:tcW w:w="853" w:type="pct"/>
            <w:shd w:val="clear" w:color="auto" w:fill="000000" w:themeFill="text1"/>
          </w:tcPr>
          <w:p w14:paraId="2055EAA0" w14:textId="77777777" w:rsidR="006073AB" w:rsidRPr="00C64E4F" w:rsidRDefault="006073AB" w:rsidP="00427C94">
            <w:pPr>
              <w:rPr>
                <w:noProof/>
                <w:sz w:val="6"/>
                <w:szCs w:val="6"/>
              </w:rPr>
            </w:pPr>
          </w:p>
        </w:tc>
        <w:tc>
          <w:tcPr>
            <w:tcW w:w="495" w:type="pct"/>
          </w:tcPr>
          <w:p w14:paraId="1B16CF26" w14:textId="77777777" w:rsidR="006073AB" w:rsidRPr="00C64E4F" w:rsidRDefault="006073AB" w:rsidP="00427C94">
            <w:pPr>
              <w:rPr>
                <w:noProof/>
                <w:sz w:val="6"/>
                <w:szCs w:val="6"/>
              </w:rPr>
            </w:pPr>
          </w:p>
        </w:tc>
        <w:tc>
          <w:tcPr>
            <w:tcW w:w="2305" w:type="pct"/>
            <w:gridSpan w:val="3"/>
            <w:vMerge/>
          </w:tcPr>
          <w:p w14:paraId="5515A22C" w14:textId="77777777" w:rsidR="006073AB" w:rsidRPr="00C64E4F" w:rsidRDefault="006073AB" w:rsidP="00427C94">
            <w:pPr>
              <w:pStyle w:val="af6"/>
              <w:rPr>
                <w:noProof/>
                <w:sz w:val="6"/>
                <w:szCs w:val="6"/>
              </w:rPr>
            </w:pPr>
          </w:p>
        </w:tc>
      </w:tr>
      <w:tr w:rsidR="006073AB" w:rsidRPr="00C64E4F" w14:paraId="7F12ABFD" w14:textId="77777777" w:rsidTr="00427C94">
        <w:trPr>
          <w:gridAfter w:val="1"/>
          <w:wAfter w:w="4" w:type="pct"/>
          <w:trHeight w:val="2304"/>
        </w:trPr>
        <w:tc>
          <w:tcPr>
            <w:tcW w:w="1343" w:type="pct"/>
            <w:gridSpan w:val="2"/>
          </w:tcPr>
          <w:p w14:paraId="773CDEF8" w14:textId="77777777" w:rsidR="006073AB" w:rsidRPr="00C64E4F" w:rsidRDefault="000342D8" w:rsidP="00427C94">
            <w:pPr>
              <w:pStyle w:val="af6"/>
              <w:rPr>
                <w:noProof/>
              </w:rPr>
            </w:pPr>
            <w:r w:rsidRPr="00C64E4F">
              <w:rPr>
                <w:noProof/>
                <w:lang w:val="ja-JP" w:bidi="ja-JP"/>
              </w:rPr>
              <w:t>2000 年 9 月～2004 年 6 月</w:t>
            </w:r>
          </w:p>
          <w:p w14:paraId="7542CFC5" w14:textId="77777777" w:rsidR="006073AB" w:rsidRPr="00C64E4F" w:rsidRDefault="000342D8" w:rsidP="00427C94">
            <w:pPr>
              <w:pStyle w:val="af7"/>
              <w:rPr>
                <w:rStyle w:val="afe"/>
                <w:noProof/>
              </w:rPr>
            </w:pPr>
            <w:r w:rsidRPr="00C64E4F">
              <w:rPr>
                <w:rStyle w:val="afe"/>
                <w:noProof/>
                <w:lang w:val="ja-JP" w:bidi="ja-JP"/>
              </w:rPr>
              <w:t>アート &amp; デザイン分野における文学士</w:t>
            </w:r>
          </w:p>
          <w:p w14:paraId="1F29A630" w14:textId="77777777" w:rsidR="006073AB" w:rsidRPr="00C64E4F" w:rsidRDefault="000342D8" w:rsidP="00427C94">
            <w:pPr>
              <w:rPr>
                <w:noProof/>
              </w:rPr>
            </w:pPr>
            <w:r w:rsidRPr="00C64E4F">
              <w:rPr>
                <w:noProof/>
                <w:lang w:val="ja-JP" w:bidi="ja-JP"/>
              </w:rPr>
              <w:t>Elm 大学</w:t>
            </w:r>
          </w:p>
        </w:tc>
        <w:tc>
          <w:tcPr>
            <w:tcW w:w="1348" w:type="pct"/>
            <w:gridSpan w:val="2"/>
          </w:tcPr>
          <w:p w14:paraId="1BD94F63" w14:textId="77777777" w:rsidR="000342D8" w:rsidRPr="00C64E4F" w:rsidRDefault="000342D8" w:rsidP="000342D8">
            <w:pPr>
              <w:pStyle w:val="a9"/>
              <w:rPr>
                <w:noProof/>
              </w:rPr>
            </w:pPr>
            <w:r w:rsidRPr="00C64E4F">
              <w:rPr>
                <w:noProof/>
                <w:lang w:val="ja-JP" w:bidi="ja-JP"/>
              </w:rPr>
              <w:t xml:space="preserve">創造性 </w:t>
            </w:r>
          </w:p>
          <w:p w14:paraId="7AC75B88" w14:textId="77777777" w:rsidR="000342D8" w:rsidRPr="00C64E4F" w:rsidRDefault="000342D8" w:rsidP="000342D8">
            <w:pPr>
              <w:pStyle w:val="a9"/>
              <w:rPr>
                <w:noProof/>
              </w:rPr>
            </w:pPr>
            <w:r w:rsidRPr="00C64E4F">
              <w:rPr>
                <w:noProof/>
                <w:lang w:val="ja-JP" w:bidi="ja-JP"/>
              </w:rPr>
              <w:t xml:space="preserve">リーダーシップ </w:t>
            </w:r>
          </w:p>
          <w:p w14:paraId="4D0F770D" w14:textId="77777777" w:rsidR="000342D8" w:rsidRPr="00C64E4F" w:rsidRDefault="000342D8" w:rsidP="000342D8">
            <w:pPr>
              <w:pStyle w:val="a9"/>
              <w:rPr>
                <w:noProof/>
              </w:rPr>
            </w:pPr>
            <w:r w:rsidRPr="00C64E4F">
              <w:rPr>
                <w:noProof/>
                <w:lang w:val="ja-JP" w:bidi="ja-JP"/>
              </w:rPr>
              <w:t xml:space="preserve">組織 </w:t>
            </w:r>
          </w:p>
          <w:p w14:paraId="6557174B" w14:textId="77777777" w:rsidR="000342D8" w:rsidRPr="00C64E4F" w:rsidRDefault="000342D8" w:rsidP="000342D8">
            <w:pPr>
              <w:pStyle w:val="a9"/>
              <w:rPr>
                <w:noProof/>
              </w:rPr>
            </w:pPr>
            <w:r w:rsidRPr="00C64E4F">
              <w:rPr>
                <w:noProof/>
                <w:lang w:val="ja-JP" w:bidi="ja-JP"/>
              </w:rPr>
              <w:t>問題解決</w:t>
            </w:r>
          </w:p>
          <w:p w14:paraId="592595D3" w14:textId="77777777" w:rsidR="006073AB" w:rsidRPr="00C64E4F" w:rsidRDefault="000342D8" w:rsidP="000342D8">
            <w:pPr>
              <w:pStyle w:val="a9"/>
              <w:rPr>
                <w:noProof/>
              </w:rPr>
            </w:pPr>
            <w:r w:rsidRPr="00C64E4F">
              <w:rPr>
                <w:noProof/>
                <w:lang w:val="ja-JP" w:bidi="ja-JP"/>
              </w:rPr>
              <w:t>チームワーク</w:t>
            </w:r>
          </w:p>
        </w:tc>
        <w:tc>
          <w:tcPr>
            <w:tcW w:w="2305" w:type="pct"/>
            <w:gridSpan w:val="3"/>
            <w:vMerge/>
          </w:tcPr>
          <w:p w14:paraId="11F1A9FB" w14:textId="77777777" w:rsidR="006073AB" w:rsidRPr="00C64E4F" w:rsidRDefault="006073AB" w:rsidP="00427C94">
            <w:pPr>
              <w:pStyle w:val="af6"/>
              <w:rPr>
                <w:noProof/>
              </w:rPr>
            </w:pPr>
          </w:p>
        </w:tc>
      </w:tr>
    </w:tbl>
    <w:p w14:paraId="0A5D16C1" w14:textId="77777777" w:rsidR="00340C75" w:rsidRPr="00C64E4F" w:rsidRDefault="00340C75" w:rsidP="00F5689F">
      <w:pPr>
        <w:rPr>
          <w:noProof/>
        </w:rPr>
      </w:pPr>
    </w:p>
    <w:p w14:paraId="303E97BF" w14:textId="77777777" w:rsidR="00340C75" w:rsidRPr="00C64E4F" w:rsidRDefault="00340C75" w:rsidP="00F5689F">
      <w:pPr>
        <w:rPr>
          <w:noProof/>
        </w:rPr>
        <w:sectPr w:rsidR="00340C75" w:rsidRPr="00C64E4F" w:rsidSect="00C64E4F">
          <w:pgSz w:w="11906" w:h="16838" w:code="9"/>
          <w:pgMar w:top="1440" w:right="734" w:bottom="288" w:left="720" w:header="720" w:footer="720" w:gutter="0"/>
          <w:cols w:space="720"/>
          <w:docGrid w:linePitch="245"/>
        </w:sectPr>
      </w:pPr>
    </w:p>
    <w:p w14:paraId="6C50459D" w14:textId="77777777" w:rsidR="00340C75" w:rsidRPr="00C64E4F" w:rsidRDefault="00BE191C" w:rsidP="00547E34">
      <w:pPr>
        <w:rPr>
          <w:noProof/>
          <w:sz w:val="22"/>
          <w:szCs w:val="14"/>
        </w:rPr>
      </w:pPr>
      <w:r w:rsidRPr="00C64E4F">
        <w:rPr>
          <w:noProof/>
          <w:sz w:val="22"/>
          <w:szCs w:val="14"/>
          <w:lang w:val="ja-JP" w:bidi="ja-JP"/>
        </w:rPr>
        <w:lastRenderedPageBreak/>
        <mc:AlternateContent>
          <mc:Choice Requires="wpg">
            <w:drawing>
              <wp:anchor distT="0" distB="0" distL="114300" distR="114300" simplePos="0" relativeHeight="251670528" behindDoc="1" locked="1" layoutInCell="1" allowOverlap="1" wp14:anchorId="3949D49A" wp14:editId="606DF142">
                <wp:simplePos x="0" y="0"/>
                <wp:positionH relativeFrom="column">
                  <wp:posOffset>-457200</wp:posOffset>
                </wp:positionH>
                <wp:positionV relativeFrom="paragraph">
                  <wp:posOffset>-914400</wp:posOffset>
                </wp:positionV>
                <wp:extent cx="7589520" cy="10680065"/>
                <wp:effectExtent l="0" t="0" r="0" b="6985"/>
                <wp:wrapNone/>
                <wp:docPr id="72" name="グループ 7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89520" cy="10680065"/>
                          <a:chOff x="0" y="0"/>
                          <a:chExt cx="11955" cy="16860"/>
                        </a:xfrm>
                      </wpg:grpSpPr>
                      <wpg:grpSp>
                        <wpg:cNvPr id="73" name="グループ 59"/>
                        <wpg:cNvGrpSpPr>
                          <a:grpSpLocks/>
                        </wpg:cNvGrpSpPr>
                        <wpg:grpSpPr bwMode="auto">
                          <a:xfrm>
                            <a:off x="6286" y="0"/>
                            <a:ext cx="5669" cy="2980"/>
                            <a:chOff x="6286" y="0"/>
                            <a:chExt cx="5669" cy="2980"/>
                          </a:xfrm>
                        </wpg:grpSpPr>
                        <wps:wsp>
                          <wps:cNvPr id="74" name="オートシェイプ 60"/>
                          <wps:cNvSpPr>
                            <a:spLocks/>
                          </wps:cNvSpPr>
                          <wps:spPr bwMode="auto">
                            <a:xfrm>
                              <a:off x="6286" y="0"/>
                              <a:ext cx="3578" cy="2980"/>
                            </a:xfrm>
                            <a:custGeom>
                              <a:avLst/>
                              <a:gdLst>
                                <a:gd name="T0" fmla="+- 0 8372 6586"/>
                                <a:gd name="T1" fmla="*/ T0 w 3578"/>
                                <a:gd name="T2" fmla="*/ 591 h 2980"/>
                                <a:gd name="T3" fmla="+- 0 7780 6586"/>
                                <a:gd name="T4" fmla="*/ T3 w 3578"/>
                                <a:gd name="T5" fmla="*/ 0 h 2980"/>
                                <a:gd name="T6" fmla="+- 0 6586 6586"/>
                                <a:gd name="T7" fmla="*/ T6 w 3578"/>
                                <a:gd name="T8" fmla="*/ 0 h 2980"/>
                                <a:gd name="T9" fmla="+- 0 7774 6586"/>
                                <a:gd name="T10" fmla="*/ T9 w 3578"/>
                                <a:gd name="T11" fmla="*/ 1188 h 2980"/>
                                <a:gd name="T12" fmla="+- 0 8372 6586"/>
                                <a:gd name="T13" fmla="*/ T12 w 3578"/>
                                <a:gd name="T14" fmla="*/ 591 h 2980"/>
                                <a:gd name="T15" fmla="+- 0 10163 6586"/>
                                <a:gd name="T16" fmla="*/ T15 w 3578"/>
                                <a:gd name="T17" fmla="*/ 2383 h 2980"/>
                                <a:gd name="T18" fmla="+- 0 9566 6586"/>
                                <a:gd name="T19" fmla="*/ T18 w 3578"/>
                                <a:gd name="T20" fmla="*/ 1786 h 2980"/>
                                <a:gd name="T21" fmla="+- 0 8969 6586"/>
                                <a:gd name="T22" fmla="*/ T21 w 3578"/>
                                <a:gd name="T23" fmla="*/ 2383 h 2980"/>
                                <a:gd name="T24" fmla="+- 0 9566 6586"/>
                                <a:gd name="T25" fmla="*/ T24 w 3578"/>
                                <a:gd name="T26" fmla="*/ 2980 h 2980"/>
                                <a:gd name="T27" fmla="+- 0 10163 6586"/>
                                <a:gd name="T28" fmla="*/ T27 w 3578"/>
                                <a:gd name="T29" fmla="*/ 2383 h 2980"/>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Lst>
                              <a:rect l="0" t="0" r="r" b="b"/>
                              <a:pathLst>
                                <a:path w="3578" h="2980">
                                  <a:moveTo>
                                    <a:pt x="1786" y="591"/>
                                  </a:moveTo>
                                  <a:lnTo>
                                    <a:pt x="1194" y="0"/>
                                  </a:lnTo>
                                  <a:lnTo>
                                    <a:pt x="0" y="0"/>
                                  </a:lnTo>
                                  <a:lnTo>
                                    <a:pt x="1188" y="1188"/>
                                  </a:lnTo>
                                  <a:lnTo>
                                    <a:pt x="1786" y="591"/>
                                  </a:lnTo>
                                  <a:moveTo>
                                    <a:pt x="3577" y="2383"/>
                                  </a:moveTo>
                                  <a:lnTo>
                                    <a:pt x="2980" y="1786"/>
                                  </a:lnTo>
                                  <a:lnTo>
                                    <a:pt x="2383" y="2383"/>
                                  </a:lnTo>
                                  <a:lnTo>
                                    <a:pt x="2980" y="2980"/>
                                  </a:lnTo>
                                  <a:lnTo>
                                    <a:pt x="3577" y="2383"/>
                                  </a:lnTo>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フリーフォーム 61"/>
                          <wps:cNvSpPr>
                            <a:spLocks/>
                          </wps:cNvSpPr>
                          <wps:spPr bwMode="auto">
                            <a:xfrm>
                              <a:off x="6877" y="1188"/>
                              <a:ext cx="1792" cy="1792"/>
                            </a:xfrm>
                            <a:custGeom>
                              <a:avLst/>
                              <a:gdLst>
                                <a:gd name="T0" fmla="+- 0 7774 7177"/>
                                <a:gd name="T1" fmla="*/ T0 w 1792"/>
                                <a:gd name="T2" fmla="+- 0 1188 1188"/>
                                <a:gd name="T3" fmla="*/ 1188 h 1792"/>
                                <a:gd name="T4" fmla="+- 0 7177 7177"/>
                                <a:gd name="T5" fmla="*/ T4 w 1792"/>
                                <a:gd name="T6" fmla="+- 0 1786 1188"/>
                                <a:gd name="T7" fmla="*/ 1786 h 1792"/>
                                <a:gd name="T8" fmla="+- 0 8372 7177"/>
                                <a:gd name="T9" fmla="*/ T8 w 1792"/>
                                <a:gd name="T10" fmla="+- 0 2980 1188"/>
                                <a:gd name="T11" fmla="*/ 2980 h 1792"/>
                                <a:gd name="T12" fmla="+- 0 8969 7177"/>
                                <a:gd name="T13" fmla="*/ T12 w 1792"/>
                                <a:gd name="T14" fmla="+- 0 2383 1188"/>
                                <a:gd name="T15" fmla="*/ 2383 h 1792"/>
                                <a:gd name="T16" fmla="+- 0 7774 7177"/>
                                <a:gd name="T17" fmla="*/ T16 w 1792"/>
                                <a:gd name="T18" fmla="+- 0 1188 1188"/>
                                <a:gd name="T19" fmla="*/ 1188 h 1792"/>
                              </a:gdLst>
                              <a:ahLst/>
                              <a:cxnLst>
                                <a:cxn ang="0">
                                  <a:pos x="T1" y="T3"/>
                                </a:cxn>
                                <a:cxn ang="0">
                                  <a:pos x="T5" y="T7"/>
                                </a:cxn>
                                <a:cxn ang="0">
                                  <a:pos x="T9" y="T11"/>
                                </a:cxn>
                                <a:cxn ang="0">
                                  <a:pos x="T13" y="T15"/>
                                </a:cxn>
                                <a:cxn ang="0">
                                  <a:pos x="T17" y="T19"/>
                                </a:cxn>
                              </a:cxnLst>
                              <a:rect l="0" t="0" r="r" b="b"/>
                              <a:pathLst>
                                <a:path w="1792" h="1792">
                                  <a:moveTo>
                                    <a:pt x="597" y="0"/>
                                  </a:moveTo>
                                  <a:lnTo>
                                    <a:pt x="0" y="598"/>
                                  </a:lnTo>
                                  <a:lnTo>
                                    <a:pt x="1195" y="1792"/>
                                  </a:lnTo>
                                  <a:lnTo>
                                    <a:pt x="1792" y="1195"/>
                                  </a:lnTo>
                                  <a:lnTo>
                                    <a:pt x="597"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フリーフォーム 62"/>
                          <wps:cNvSpPr>
                            <a:spLocks/>
                          </wps:cNvSpPr>
                          <wps:spPr bwMode="auto">
                            <a:xfrm>
                              <a:off x="8674" y="0"/>
                              <a:ext cx="1183" cy="592"/>
                            </a:xfrm>
                            <a:custGeom>
                              <a:avLst/>
                              <a:gdLst>
                                <a:gd name="T0" fmla="+- 0 10158 8975"/>
                                <a:gd name="T1" fmla="*/ T0 w 1183"/>
                                <a:gd name="T2" fmla="*/ 0 h 592"/>
                                <a:gd name="T3" fmla="+- 0 8975 8975"/>
                                <a:gd name="T4" fmla="*/ T3 w 1183"/>
                                <a:gd name="T5" fmla="*/ 0 h 592"/>
                                <a:gd name="T6" fmla="+- 0 9566 8975"/>
                                <a:gd name="T7" fmla="*/ T6 w 1183"/>
                                <a:gd name="T8" fmla="*/ 591 h 592"/>
                                <a:gd name="T9" fmla="+- 0 10158 8975"/>
                                <a:gd name="T10" fmla="*/ T9 w 1183"/>
                                <a:gd name="T11" fmla="*/ 0 h 592"/>
                              </a:gdLst>
                              <a:ahLst/>
                              <a:cxnLst>
                                <a:cxn ang="0">
                                  <a:pos x="T1" y="T2"/>
                                </a:cxn>
                                <a:cxn ang="0">
                                  <a:pos x="T4" y="T5"/>
                                </a:cxn>
                                <a:cxn ang="0">
                                  <a:pos x="T7" y="T8"/>
                                </a:cxn>
                                <a:cxn ang="0">
                                  <a:pos x="T10" y="T11"/>
                                </a:cxn>
                              </a:cxnLst>
                              <a:rect l="0" t="0" r="r" b="b"/>
                              <a:pathLst>
                                <a:path w="1183" h="592">
                                  <a:moveTo>
                                    <a:pt x="1183" y="0"/>
                                  </a:moveTo>
                                  <a:lnTo>
                                    <a:pt x="0" y="0"/>
                                  </a:lnTo>
                                  <a:lnTo>
                                    <a:pt x="591" y="591"/>
                                  </a:lnTo>
                                  <a:lnTo>
                                    <a:pt x="1183"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フリーフォーム 63"/>
                          <wps:cNvSpPr>
                            <a:spLocks/>
                          </wps:cNvSpPr>
                          <wps:spPr bwMode="auto">
                            <a:xfrm>
                              <a:off x="7474" y="591"/>
                              <a:ext cx="1792" cy="1792"/>
                            </a:xfrm>
                            <a:custGeom>
                              <a:avLst/>
                              <a:gdLst>
                                <a:gd name="T0" fmla="+- 0 8372 7774"/>
                                <a:gd name="T1" fmla="*/ T0 w 1792"/>
                                <a:gd name="T2" fmla="+- 0 591 591"/>
                                <a:gd name="T3" fmla="*/ 591 h 1792"/>
                                <a:gd name="T4" fmla="+- 0 7774 7774"/>
                                <a:gd name="T5" fmla="*/ T4 w 1792"/>
                                <a:gd name="T6" fmla="+- 0 1188 591"/>
                                <a:gd name="T7" fmla="*/ 1188 h 1792"/>
                                <a:gd name="T8" fmla="+- 0 8969 7774"/>
                                <a:gd name="T9" fmla="*/ T8 w 1792"/>
                                <a:gd name="T10" fmla="+- 0 2383 591"/>
                                <a:gd name="T11" fmla="*/ 2383 h 1792"/>
                                <a:gd name="T12" fmla="+- 0 9566 7774"/>
                                <a:gd name="T13" fmla="*/ T12 w 1792"/>
                                <a:gd name="T14" fmla="+- 0 1786 591"/>
                                <a:gd name="T15" fmla="*/ 1786 h 1792"/>
                                <a:gd name="T16" fmla="+- 0 8372 7774"/>
                                <a:gd name="T17" fmla="*/ T16 w 1792"/>
                                <a:gd name="T18" fmla="+- 0 591 591"/>
                                <a:gd name="T19" fmla="*/ 591 h 1792"/>
                              </a:gdLst>
                              <a:ahLst/>
                              <a:cxnLst>
                                <a:cxn ang="0">
                                  <a:pos x="T1" y="T3"/>
                                </a:cxn>
                                <a:cxn ang="0">
                                  <a:pos x="T5" y="T7"/>
                                </a:cxn>
                                <a:cxn ang="0">
                                  <a:pos x="T9" y="T11"/>
                                </a:cxn>
                                <a:cxn ang="0">
                                  <a:pos x="T13" y="T15"/>
                                </a:cxn>
                                <a:cxn ang="0">
                                  <a:pos x="T17" y="T19"/>
                                </a:cxn>
                              </a:cxnLst>
                              <a:rect l="0" t="0" r="r" b="b"/>
                              <a:pathLst>
                                <a:path w="1792" h="1792">
                                  <a:moveTo>
                                    <a:pt x="598" y="0"/>
                                  </a:moveTo>
                                  <a:lnTo>
                                    <a:pt x="0" y="597"/>
                                  </a:lnTo>
                                  <a:lnTo>
                                    <a:pt x="1195" y="1792"/>
                                  </a:lnTo>
                                  <a:lnTo>
                                    <a:pt x="1792" y="1195"/>
                                  </a:lnTo>
                                  <a:lnTo>
                                    <a:pt x="598"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フリーフォーム 64"/>
                          <wps:cNvSpPr>
                            <a:spLocks/>
                          </wps:cNvSpPr>
                          <wps:spPr bwMode="auto">
                            <a:xfrm>
                              <a:off x="10760" y="591"/>
                              <a:ext cx="1195" cy="1195"/>
                            </a:xfrm>
                            <a:custGeom>
                              <a:avLst/>
                              <a:gdLst>
                                <a:gd name="T0" fmla="+- 0 10760 10760"/>
                                <a:gd name="T1" fmla="*/ T0 w 1195"/>
                                <a:gd name="T2" fmla="+- 0 591 591"/>
                                <a:gd name="T3" fmla="*/ 591 h 1195"/>
                                <a:gd name="T4" fmla="+- 0 11955 10760"/>
                                <a:gd name="T5" fmla="*/ T4 w 1195"/>
                                <a:gd name="T6" fmla="+- 0 1786 591"/>
                                <a:gd name="T7" fmla="*/ 1786 h 1195"/>
                                <a:gd name="T8" fmla="+- 0 10760 10760"/>
                                <a:gd name="T9" fmla="*/ T8 w 1195"/>
                                <a:gd name="T10" fmla="+- 0 591 591"/>
                                <a:gd name="T11" fmla="*/ 591 h 1195"/>
                              </a:gdLst>
                              <a:ahLst/>
                              <a:cxnLst>
                                <a:cxn ang="0">
                                  <a:pos x="T1" y="T3"/>
                                </a:cxn>
                                <a:cxn ang="0">
                                  <a:pos x="T5" y="T7"/>
                                </a:cxn>
                                <a:cxn ang="0">
                                  <a:pos x="T9" y="T11"/>
                                </a:cxn>
                              </a:cxnLst>
                              <a:rect l="0" t="0" r="r" b="b"/>
                              <a:pathLst>
                                <a:path w="1195" h="1195">
                                  <a:moveTo>
                                    <a:pt x="0" y="0"/>
                                  </a:moveTo>
                                  <a:lnTo>
                                    <a:pt x="1195" y="119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フリーフォーム 65"/>
                          <wps:cNvSpPr>
                            <a:spLocks/>
                          </wps:cNvSpPr>
                          <wps:spPr bwMode="auto">
                            <a:xfrm>
                              <a:off x="9266" y="591"/>
                              <a:ext cx="2389" cy="2389"/>
                            </a:xfrm>
                            <a:custGeom>
                              <a:avLst/>
                              <a:gdLst>
                                <a:gd name="T0" fmla="+- 0 10760 9566"/>
                                <a:gd name="T1" fmla="*/ T0 w 2389"/>
                                <a:gd name="T2" fmla="+- 0 591 591"/>
                                <a:gd name="T3" fmla="*/ 591 h 2389"/>
                                <a:gd name="T4" fmla="+- 0 9566 9566"/>
                                <a:gd name="T5" fmla="*/ T4 w 2389"/>
                                <a:gd name="T6" fmla="+- 0 1786 591"/>
                                <a:gd name="T7" fmla="*/ 1786 h 2389"/>
                                <a:gd name="T8" fmla="+- 0 10760 9566"/>
                                <a:gd name="T9" fmla="*/ T8 w 2389"/>
                                <a:gd name="T10" fmla="+- 0 2980 591"/>
                                <a:gd name="T11" fmla="*/ 2980 h 2389"/>
                                <a:gd name="T12" fmla="+- 0 11955 9566"/>
                                <a:gd name="T13" fmla="*/ T12 w 2389"/>
                                <a:gd name="T14" fmla="+- 0 1786 591"/>
                                <a:gd name="T15" fmla="*/ 1786 h 2389"/>
                                <a:gd name="T16" fmla="+- 0 10760 9566"/>
                                <a:gd name="T17" fmla="*/ T16 w 2389"/>
                                <a:gd name="T18" fmla="+- 0 591 591"/>
                                <a:gd name="T19" fmla="*/ 591 h 2389"/>
                              </a:gdLst>
                              <a:ahLst/>
                              <a:cxnLst>
                                <a:cxn ang="0">
                                  <a:pos x="T1" y="T3"/>
                                </a:cxn>
                                <a:cxn ang="0">
                                  <a:pos x="T5" y="T7"/>
                                </a:cxn>
                                <a:cxn ang="0">
                                  <a:pos x="T9" y="T11"/>
                                </a:cxn>
                                <a:cxn ang="0">
                                  <a:pos x="T13" y="T15"/>
                                </a:cxn>
                                <a:cxn ang="0">
                                  <a:pos x="T17" y="T19"/>
                                </a:cxn>
                              </a:cxnLst>
                              <a:rect l="0" t="0" r="r" b="b"/>
                              <a:pathLst>
                                <a:path w="2389" h="2389">
                                  <a:moveTo>
                                    <a:pt x="1194" y="0"/>
                                  </a:moveTo>
                                  <a:lnTo>
                                    <a:pt x="0" y="1195"/>
                                  </a:lnTo>
                                  <a:lnTo>
                                    <a:pt x="1194" y="2389"/>
                                  </a:lnTo>
                                  <a:lnTo>
                                    <a:pt x="2389" y="1195"/>
                                  </a:lnTo>
                                  <a:lnTo>
                                    <a:pt x="1194"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80" name="グループ 66"/>
                        <wpg:cNvGrpSpPr>
                          <a:grpSpLocks/>
                        </wpg:cNvGrpSpPr>
                        <wpg:grpSpPr bwMode="auto">
                          <a:xfrm>
                            <a:off x="0" y="13309"/>
                            <a:ext cx="3551" cy="3551"/>
                            <a:chOff x="0" y="13309"/>
                            <a:chExt cx="3551" cy="3551"/>
                          </a:xfrm>
                        </wpg:grpSpPr>
                        <wps:wsp>
                          <wps:cNvPr id="81" name="フリーフォーム 67"/>
                          <wps:cNvSpPr>
                            <a:spLocks/>
                          </wps:cNvSpPr>
                          <wps:spPr bwMode="auto">
                            <a:xfrm>
                              <a:off x="0" y="13309"/>
                              <a:ext cx="1789" cy="2386"/>
                            </a:xfrm>
                            <a:custGeom>
                              <a:avLst/>
                              <a:gdLst>
                                <a:gd name="T0" fmla="*/ 0 w 1789"/>
                                <a:gd name="T1" fmla="+- 0 12290 12290"/>
                                <a:gd name="T2" fmla="*/ 12290 h 2386"/>
                                <a:gd name="T3" fmla="*/ 0 w 1789"/>
                                <a:gd name="T4" fmla="+- 0 13484 12290"/>
                                <a:gd name="T5" fmla="*/ 13484 h 2386"/>
                                <a:gd name="T6" fmla="*/ 1192 w 1789"/>
                                <a:gd name="T7" fmla="+- 0 14676 12290"/>
                                <a:gd name="T8" fmla="*/ 14676 h 2386"/>
                                <a:gd name="T9" fmla="*/ 1789 w 1789"/>
                                <a:gd name="T10" fmla="+- 0 14079 12290"/>
                                <a:gd name="T11" fmla="*/ 14079 h 2386"/>
                                <a:gd name="T12" fmla="*/ 0 w 1789"/>
                                <a:gd name="T13" fmla="+- 0 12290 12290"/>
                                <a:gd name="T14" fmla="*/ 12290 h 2386"/>
                              </a:gdLst>
                              <a:ahLst/>
                              <a:cxnLst>
                                <a:cxn ang="0">
                                  <a:pos x="T0" y="T2"/>
                                </a:cxn>
                                <a:cxn ang="0">
                                  <a:pos x="T3" y="T5"/>
                                </a:cxn>
                                <a:cxn ang="0">
                                  <a:pos x="T6" y="T8"/>
                                </a:cxn>
                                <a:cxn ang="0">
                                  <a:pos x="T9" y="T11"/>
                                </a:cxn>
                                <a:cxn ang="0">
                                  <a:pos x="T12" y="T14"/>
                                </a:cxn>
                              </a:cxnLst>
                              <a:rect l="0" t="0" r="r" b="b"/>
                              <a:pathLst>
                                <a:path w="1789" h="2386">
                                  <a:moveTo>
                                    <a:pt x="0" y="0"/>
                                  </a:moveTo>
                                  <a:lnTo>
                                    <a:pt x="0" y="1194"/>
                                  </a:lnTo>
                                  <a:lnTo>
                                    <a:pt x="1192" y="2386"/>
                                  </a:lnTo>
                                  <a:lnTo>
                                    <a:pt x="1789" y="1789"/>
                                  </a:lnTo>
                                  <a:lnTo>
                                    <a:pt x="0" y="0"/>
                                  </a:lnTo>
                                  <a:close/>
                                </a:path>
                              </a:pathLst>
                            </a:custGeom>
                            <a:solidFill>
                              <a:schemeClr val="bg1">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フリーフォーム 68"/>
                          <wps:cNvSpPr>
                            <a:spLocks/>
                          </wps:cNvSpPr>
                          <wps:spPr bwMode="auto">
                            <a:xfrm>
                              <a:off x="0" y="15698"/>
                              <a:ext cx="1162" cy="1162"/>
                            </a:xfrm>
                            <a:custGeom>
                              <a:avLst/>
                              <a:gdLst>
                                <a:gd name="T0" fmla="*/ 0 w 1162"/>
                                <a:gd name="T1" fmla="+- 0 14679 14679"/>
                                <a:gd name="T2" fmla="*/ 14679 h 1162"/>
                                <a:gd name="T3" fmla="*/ 0 w 1162"/>
                                <a:gd name="T4" fmla="+- 0 15840 14679"/>
                                <a:gd name="T5" fmla="*/ 15840 h 1162"/>
                                <a:gd name="T6" fmla="*/ 1161 w 1162"/>
                                <a:gd name="T7" fmla="+- 0 15840 14679"/>
                                <a:gd name="T8" fmla="*/ 15840 h 1162"/>
                                <a:gd name="T9" fmla="*/ 0 w 1162"/>
                                <a:gd name="T10" fmla="+- 0 14679 14679"/>
                                <a:gd name="T11" fmla="*/ 14679 h 1162"/>
                              </a:gdLst>
                              <a:ahLst/>
                              <a:cxnLst>
                                <a:cxn ang="0">
                                  <a:pos x="T0" y="T2"/>
                                </a:cxn>
                                <a:cxn ang="0">
                                  <a:pos x="T3" y="T5"/>
                                </a:cxn>
                                <a:cxn ang="0">
                                  <a:pos x="T6" y="T8"/>
                                </a:cxn>
                                <a:cxn ang="0">
                                  <a:pos x="T9" y="T11"/>
                                </a:cxn>
                              </a:cxnLst>
                              <a:rect l="0" t="0" r="r" b="b"/>
                              <a:pathLst>
                                <a:path w="1162" h="1162">
                                  <a:moveTo>
                                    <a:pt x="0" y="0"/>
                                  </a:moveTo>
                                  <a:lnTo>
                                    <a:pt x="0" y="1161"/>
                                  </a:lnTo>
                                  <a:lnTo>
                                    <a:pt x="1161" y="1161"/>
                                  </a:lnTo>
                                  <a:lnTo>
                                    <a:pt x="0" y="0"/>
                                  </a:lnTo>
                                  <a:close/>
                                </a:path>
                              </a:pathLst>
                            </a:custGeom>
                            <a:solidFill>
                              <a:schemeClr val="tx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フリーフォーム 69"/>
                          <wps:cNvSpPr>
                            <a:spLocks/>
                          </wps:cNvSpPr>
                          <wps:spPr bwMode="auto">
                            <a:xfrm>
                              <a:off x="2385" y="14675"/>
                              <a:ext cx="1165" cy="1165"/>
                            </a:xfrm>
                            <a:custGeom>
                              <a:avLst/>
                              <a:gdLst>
                                <a:gd name="T0" fmla="+- 0 2386 2386"/>
                                <a:gd name="T1" fmla="*/ T0 w 1165"/>
                                <a:gd name="T2" fmla="+- 0 14675 14675"/>
                                <a:gd name="T3" fmla="*/ 14675 h 1165"/>
                                <a:gd name="T4" fmla="+- 0 3550 2386"/>
                                <a:gd name="T5" fmla="*/ T4 w 1165"/>
                                <a:gd name="T6" fmla="+- 0 15840 14675"/>
                                <a:gd name="T7" fmla="*/ 15840 h 1165"/>
                                <a:gd name="T8" fmla="+- 0 2386 2386"/>
                                <a:gd name="T9" fmla="*/ T8 w 1165"/>
                                <a:gd name="T10" fmla="+- 0 14675 14675"/>
                                <a:gd name="T11" fmla="*/ 14675 h 1165"/>
                              </a:gdLst>
                              <a:ahLst/>
                              <a:cxnLst>
                                <a:cxn ang="0">
                                  <a:pos x="T1" y="T3"/>
                                </a:cxn>
                                <a:cxn ang="0">
                                  <a:pos x="T5" y="T7"/>
                                </a:cxn>
                                <a:cxn ang="0">
                                  <a:pos x="T9" y="T11"/>
                                </a:cxn>
                              </a:cxnLst>
                              <a:rect l="0" t="0" r="r" b="b"/>
                              <a:pathLst>
                                <a:path w="1165" h="1165">
                                  <a:moveTo>
                                    <a:pt x="0" y="0"/>
                                  </a:moveTo>
                                  <a:lnTo>
                                    <a:pt x="1164" y="1165"/>
                                  </a:lnTo>
                                  <a:lnTo>
                                    <a:pt x="0" y="0"/>
                                  </a:lnTo>
                                  <a:close/>
                                </a:path>
                              </a:pathLst>
                            </a:custGeom>
                            <a:solidFill>
                              <a:srgbClr val="F15D3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フリーフォーム 70"/>
                          <wps:cNvSpPr>
                            <a:spLocks/>
                          </wps:cNvSpPr>
                          <wps:spPr bwMode="auto">
                            <a:xfrm>
                              <a:off x="1221" y="15695"/>
                              <a:ext cx="2330" cy="1165"/>
                            </a:xfrm>
                            <a:custGeom>
                              <a:avLst/>
                              <a:gdLst>
                                <a:gd name="T0" fmla="+- 0 2386 1221"/>
                                <a:gd name="T1" fmla="*/ T0 w 2330"/>
                                <a:gd name="T2" fmla="+- 0 14676 14676"/>
                                <a:gd name="T3" fmla="*/ 14676 h 1165"/>
                                <a:gd name="T4" fmla="+- 0 1221 1221"/>
                                <a:gd name="T5" fmla="*/ T4 w 2330"/>
                                <a:gd name="T6" fmla="+- 0 15840 14676"/>
                                <a:gd name="T7" fmla="*/ 15840 h 1165"/>
                                <a:gd name="T8" fmla="+- 0 3550 1221"/>
                                <a:gd name="T9" fmla="*/ T8 w 2330"/>
                                <a:gd name="T10" fmla="+- 0 15840 14676"/>
                                <a:gd name="T11" fmla="*/ 15840 h 1165"/>
                                <a:gd name="T12" fmla="+- 0 2386 1221"/>
                                <a:gd name="T13" fmla="*/ T12 w 2330"/>
                                <a:gd name="T14" fmla="+- 0 14676 14676"/>
                                <a:gd name="T15" fmla="*/ 14676 h 1165"/>
                              </a:gdLst>
                              <a:ahLst/>
                              <a:cxnLst>
                                <a:cxn ang="0">
                                  <a:pos x="T1" y="T3"/>
                                </a:cxn>
                                <a:cxn ang="0">
                                  <a:pos x="T5" y="T7"/>
                                </a:cxn>
                                <a:cxn ang="0">
                                  <a:pos x="T9" y="T11"/>
                                </a:cxn>
                                <a:cxn ang="0">
                                  <a:pos x="T13" y="T15"/>
                                </a:cxn>
                              </a:cxnLst>
                              <a:rect l="0" t="0" r="r" b="b"/>
                              <a:pathLst>
                                <a:path w="2330" h="1165">
                                  <a:moveTo>
                                    <a:pt x="1165" y="0"/>
                                  </a:moveTo>
                                  <a:lnTo>
                                    <a:pt x="0" y="1164"/>
                                  </a:lnTo>
                                  <a:lnTo>
                                    <a:pt x="2329" y="1164"/>
                                  </a:lnTo>
                                  <a:lnTo>
                                    <a:pt x="1165" y="0"/>
                                  </a:lnTo>
                                  <a:close/>
                                </a:path>
                              </a:pathLst>
                            </a:custGeom>
                            <a:solidFill>
                              <a:schemeClr val="bg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20C54C9" id="グループ 72" o:spid="_x0000_s1026" alt="&quot;&quot;" style="position:absolute;left:0;text-align:left;margin-left:-36pt;margin-top:-1in;width:597.6pt;height:840.95pt;z-index:-251645952" coordsize="11955,16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">
                <v:group id="グループ 59" o:spid="_x0000_s1027" style="position:absolute;left:6286;width:5669;height:2980" coordorigin="6286" coordsize="5669,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">
                  <v:shape id="オートシェイプ 60" o:spid="_x0000_s1028" style="position:absolute;left:6286;width:3578;height:2980;visibility:visible;mso-wrap-style:square;v-text-anchor:top" coordsize="3578,2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" path="m1786,591l1194,,,,1188,1188,1786,591m3577,2383l2980,1786r-597,597l2980,2980r597,-597e" fillcolor="#7f7f7f [1612]" stroked="f">
                    <v:path arrowok="t" o:connecttype="custom" o:connectlocs="1786,591;1194,0;0,0;1188,1188;1786,591;3577,2383;2980,1786;2383,2383;2980,2980;3577,2383" o:connectangles="0,0,0,0,0,0,0,0,0,0"/>
                  </v:shape>
                  <v:shape id="フリーフォーム 61" o:spid="_x0000_s1029" style="position:absolute;left:6877;top:1188;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" path="m597,l,598,1195,1792r597,-597l597,xe" fillcolor="#e4e4e4 [3214]" stroked="f">
                    <v:path arrowok="t" o:connecttype="custom" o:connectlocs="597,1188;0,1786;1195,2980;1792,2383;597,1188" o:connectangles="0,0,0,0,0"/>
                  </v:shape>
                  <v:shape id="フリーフォーム 62" o:spid="_x0000_s1030" style="position:absolute;left:8674;width:1183;height:592;visibility:visible;mso-wrap-style:square;v-text-anchor:top" coordsize="1183,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" path="m1183,l,,591,591,1183,xe" fillcolor="#7f7f7f [1612]" stroked="f">
                    <v:path arrowok="t" o:connecttype="custom" o:connectlocs="1183,0;0,0;591,591;1183,0" o:connectangles="0,0,0,0"/>
                  </v:shape>
                  <v:shape id="フリーフォーム 63" o:spid="_x0000_s1031" style="position:absolute;left:7474;top:591;width:1792;height:1792;visibility:visible;mso-wrap-style:square;v-text-anchor:top" coordsize="1792,1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" path="m598,l,597,1195,1792r597,-597l598,xe" fillcolor="black [3213]" stroked="f">
                    <v:path arrowok="t" o:connecttype="custom" o:connectlocs="598,591;0,1188;1195,2383;1792,1786;598,591" o:connectangles="0,0,0,0,0"/>
                  </v:shape>
                  <v:shape id="フリーフォーム 64" o:spid="_x0000_s1032" style="position:absolute;left:10760;top:591;width:1195;height:1195;visibility:visible;mso-wrap-style:square;v-text-anchor:top" coordsize="1195,1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" path="m,l1195,1195,,xe" fillcolor="#f15d35" stroked="f">
                    <v:path arrowok="t" o:connecttype="custom" o:connectlocs="0,591;1195,1786;0,591" o:connectangles="0,0,0"/>
                  </v:shape>
                  <v:shape id="フリーフォーム 65" o:spid="_x0000_s1033" style="position:absolute;left:9266;top:591;width:2389;height:2389;visibility:visible;mso-wrap-style:square;v-text-anchor:top" coordsize="2389,2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" path="m1194,l,1195,1194,2389,2389,1195,1194,xe" fillcolor="#e4e4e4 [3214]" stroked="f">
                    <v:path arrowok="t" o:connecttype="custom" o:connectlocs="1194,591;0,1786;1194,2980;2389,1786;1194,591" o:connectangles="0,0,0,0,0"/>
                  </v:shape>
                </v:group>
                <v:group id="グループ 66" o:spid="_x0000_s1034" style="position:absolute;top:13309;width:3551;height:3551" coordorigin=",13309" coordsize="3551,35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shape id="フリーフォーム 67" o:spid="_x0000_s1035" style="position:absolute;top:13309;width:1789;height:2386;visibility:visible;mso-wrap-style:square;v-text-anchor:top" coordsize="1789,2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" path="m,l,1194,1192,2386r597,-597l,xe" fillcolor="#7f7f7f [1612]" stroked="f">
                    <v:path arrowok="t" o:connecttype="custom" o:connectlocs="0,12290;0,13484;1192,14676;1789,14079;0,12290" o:connectangles="0,0,0,0,0"/>
                  </v:shape>
                  <v:shape id="フリーフォーム 68" o:spid="_x0000_s1036" style="position:absolute;top:15698;width:1162;height:1162;visibility:visible;mso-wrap-style:square;v-text-anchor:top" coordsize="1162,11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" path="m,l,1161r1161,l,xe" fillcolor="black [3213]" stroked="f">
                    <v:path arrowok="t" o:connecttype="custom" o:connectlocs="0,14679;0,15840;1161,15840;0,14679" o:connectangles="0,0,0,0"/>
                  </v:shape>
                  <v:shape id="フリーフォーム 69" o:spid="_x0000_s1037" style="position:absolute;left:2385;top:14675;width:1165;height:1165;visibility:visible;mso-wrap-style:square;v-text-anchor:top" coordsize="1165,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" path="m,l1164,1165,,xe" fillcolor="#f15d35" stroked="f">
                    <v:path arrowok="t" o:connecttype="custom" o:connectlocs="0,14675;1164,15840;0,14675" o:connectangles="0,0,0"/>
                  </v:shape>
                  <v:shape id="フリーフォーム 70" o:spid="_x0000_s1038" style="position:absolute;left:1221;top:15695;width:2330;height:1165;visibility:visible;mso-wrap-style:square;v-text-anchor:top" coordsize="2330,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" path="m1165,l,1164r2329,l1165,xe" fillcolor="#e4e4e4 [3214]" stroked="f">
                    <v:path arrowok="t" o:connecttype="custom" o:connectlocs="1165,14676;0,15840;2329,15840;1165,14676" o:connectangles="0,0,0,0"/>
                  </v:shape>
                </v:group>
                <w10:anchorlock/>
              </v:group>
            </w:pict>
          </mc:Fallback>
        </mc:AlternateContent>
      </w:r>
    </w:p>
    <w:p w14:paraId="5E8B7FF6" w14:textId="77777777" w:rsidR="000342D8" w:rsidRPr="00C64E4F" w:rsidRDefault="000342D8" w:rsidP="000342D8">
      <w:pPr>
        <w:pStyle w:val="a8"/>
        <w:rPr>
          <w:rStyle w:val="aff"/>
          <w:noProof/>
        </w:rPr>
      </w:pPr>
      <w:r w:rsidRPr="00C64E4F">
        <w:rPr>
          <w:rStyle w:val="aff"/>
          <w:noProof/>
          <w:lang w:val="ja-JP" w:bidi="ja-JP"/>
        </w:rPr>
        <w:t xml:space="preserve">4567 メイン ストリート </w:t>
      </w:r>
    </w:p>
    <w:p w14:paraId="28B8D7CF" w14:textId="77777777" w:rsidR="000342D8" w:rsidRPr="00C64E4F" w:rsidRDefault="000342D8" w:rsidP="000342D8">
      <w:pPr>
        <w:pStyle w:val="a8"/>
        <w:rPr>
          <w:rStyle w:val="aff"/>
          <w:noProof/>
        </w:rPr>
      </w:pPr>
      <w:r w:rsidRPr="00C64E4F">
        <w:rPr>
          <w:rStyle w:val="aff"/>
          <w:noProof/>
          <w:lang w:val="ja-JP" w:bidi="ja-JP"/>
        </w:rPr>
        <w:t xml:space="preserve">都道府県、市区町村 98052 </w:t>
      </w:r>
    </w:p>
    <w:p w14:paraId="563BF910" w14:textId="77777777" w:rsidR="000342D8" w:rsidRPr="00C64E4F" w:rsidRDefault="000342D8" w:rsidP="000342D8">
      <w:pPr>
        <w:pStyle w:val="a8"/>
        <w:rPr>
          <w:rStyle w:val="aff"/>
          <w:noProof/>
        </w:rPr>
      </w:pPr>
      <w:r w:rsidRPr="00C64E4F">
        <w:rPr>
          <w:rStyle w:val="aff"/>
          <w:noProof/>
          <w:lang w:val="ja-JP" w:bidi="ja-JP"/>
        </w:rPr>
        <w:t xml:space="preserve">(718) 555–0100 </w:t>
      </w:r>
    </w:p>
    <w:p w14:paraId="55CEC4FC" w14:textId="77777777" w:rsidR="000342D8" w:rsidRPr="00C64E4F" w:rsidRDefault="000342D8" w:rsidP="000342D8">
      <w:pPr>
        <w:pStyle w:val="a8"/>
        <w:rPr>
          <w:rStyle w:val="aff"/>
          <w:noProof/>
        </w:rPr>
      </w:pPr>
      <w:r w:rsidRPr="009312A4">
        <w:rPr>
          <w:rStyle w:val="aff"/>
          <w:noProof/>
          <w:lang w:bidi="ja-JP"/>
        </w:rPr>
        <w:t xml:space="preserve">yuuritanaka@example.com </w:t>
      </w:r>
    </w:p>
    <w:p w14:paraId="7867E025" w14:textId="77777777" w:rsidR="00762950" w:rsidRPr="00C64E4F" w:rsidRDefault="000342D8" w:rsidP="000342D8">
      <w:pPr>
        <w:pStyle w:val="a8"/>
        <w:rPr>
          <w:rStyle w:val="aff"/>
          <w:noProof/>
        </w:rPr>
      </w:pPr>
      <w:r w:rsidRPr="00C64E4F">
        <w:rPr>
          <w:rStyle w:val="aff"/>
          <w:noProof/>
          <w:lang w:val="ja-JP" w:bidi="ja-JP"/>
        </w:rPr>
        <w:t>linkedin.com/in/yuuritanaka</w:t>
      </w:r>
    </w:p>
    <w:tbl>
      <w:tblPr>
        <w:tblW w:w="5014" w:type="pct"/>
        <w:tblLayout w:type="fixed"/>
        <w:tblCellMar>
          <w:left w:w="14" w:type="dxa"/>
          <w:right w:w="115" w:type="dxa"/>
        </w:tblCellMar>
        <w:tblLook w:val="0600" w:firstRow="0" w:lastRow="0" w:firstColumn="0" w:lastColumn="0" w:noHBand="1" w:noVBand="1"/>
      </w:tblPr>
      <w:tblGrid>
        <w:gridCol w:w="1776"/>
        <w:gridCol w:w="1040"/>
        <w:gridCol w:w="1788"/>
        <w:gridCol w:w="1038"/>
        <w:gridCol w:w="1786"/>
        <w:gridCol w:w="3039"/>
        <w:gridCol w:w="6"/>
        <w:gridCol w:w="8"/>
      </w:tblGrid>
      <w:tr w:rsidR="006073AB" w:rsidRPr="00C64E4F" w14:paraId="08FA8725" w14:textId="77777777" w:rsidTr="00427C94">
        <w:trPr>
          <w:trHeight w:val="2160"/>
        </w:trPr>
        <w:tc>
          <w:tcPr>
            <w:tcW w:w="5000" w:type="pct"/>
            <w:gridSpan w:val="8"/>
            <w:vAlign w:val="bottom"/>
          </w:tcPr>
          <w:p w14:paraId="440EDB29" w14:textId="77777777" w:rsidR="006073AB" w:rsidRPr="00C64E4F" w:rsidRDefault="000342D8" w:rsidP="00427C94">
            <w:pPr>
              <w:pStyle w:val="aa"/>
              <w:rPr>
                <w:noProof/>
              </w:rPr>
            </w:pPr>
            <w:r w:rsidRPr="00C64E4F">
              <w:rPr>
                <w:noProof/>
                <w:lang w:val="ja-JP" w:bidi="ja-JP"/>
              </w:rPr>
              <w:t>Yuuri Tanaka</w:t>
            </w:r>
          </w:p>
        </w:tc>
      </w:tr>
      <w:tr w:rsidR="006073AB" w:rsidRPr="00C64E4F" w14:paraId="14D76099" w14:textId="77777777" w:rsidTr="006073AB">
        <w:trPr>
          <w:gridAfter w:val="2"/>
          <w:wAfter w:w="7" w:type="pct"/>
          <w:trHeight w:val="115"/>
        </w:trPr>
        <w:tc>
          <w:tcPr>
            <w:tcW w:w="847" w:type="pct"/>
            <w:shd w:val="clear" w:color="auto" w:fill="808080" w:themeFill="background1" w:themeFillShade="80"/>
          </w:tcPr>
          <w:p w14:paraId="0E1F425A" w14:textId="77777777" w:rsidR="006073AB" w:rsidRPr="00C64E4F" w:rsidRDefault="006073AB" w:rsidP="00427C94">
            <w:pPr>
              <w:rPr>
                <w:noProof/>
                <w:sz w:val="6"/>
                <w:szCs w:val="6"/>
              </w:rPr>
            </w:pPr>
          </w:p>
        </w:tc>
        <w:tc>
          <w:tcPr>
            <w:tcW w:w="496" w:type="pct"/>
          </w:tcPr>
          <w:p w14:paraId="60413B1A" w14:textId="77777777" w:rsidR="006073AB" w:rsidRPr="00C64E4F" w:rsidRDefault="006073AB" w:rsidP="00427C94">
            <w:pPr>
              <w:rPr>
                <w:noProof/>
                <w:sz w:val="6"/>
                <w:szCs w:val="6"/>
              </w:rPr>
            </w:pPr>
          </w:p>
        </w:tc>
        <w:tc>
          <w:tcPr>
            <w:tcW w:w="853" w:type="pct"/>
          </w:tcPr>
          <w:p w14:paraId="41854E6E" w14:textId="77777777" w:rsidR="006073AB" w:rsidRPr="00C64E4F" w:rsidRDefault="006073AB" w:rsidP="00427C94">
            <w:pPr>
              <w:rPr>
                <w:noProof/>
                <w:sz w:val="6"/>
                <w:szCs w:val="6"/>
              </w:rPr>
            </w:pPr>
          </w:p>
        </w:tc>
        <w:tc>
          <w:tcPr>
            <w:tcW w:w="495" w:type="pct"/>
          </w:tcPr>
          <w:p w14:paraId="321EA0B6" w14:textId="77777777" w:rsidR="006073AB" w:rsidRPr="00C64E4F" w:rsidRDefault="006073AB" w:rsidP="00427C94">
            <w:pPr>
              <w:rPr>
                <w:noProof/>
                <w:sz w:val="6"/>
                <w:szCs w:val="6"/>
              </w:rPr>
            </w:pPr>
          </w:p>
        </w:tc>
        <w:tc>
          <w:tcPr>
            <w:tcW w:w="852" w:type="pct"/>
            <w:shd w:val="clear" w:color="auto" w:fill="000000" w:themeFill="text1"/>
          </w:tcPr>
          <w:p w14:paraId="5C083C49" w14:textId="77777777" w:rsidR="006073AB" w:rsidRPr="00C64E4F" w:rsidRDefault="006073AB" w:rsidP="00427C94">
            <w:pPr>
              <w:rPr>
                <w:noProof/>
                <w:sz w:val="6"/>
                <w:szCs w:val="6"/>
              </w:rPr>
            </w:pPr>
          </w:p>
        </w:tc>
        <w:tc>
          <w:tcPr>
            <w:tcW w:w="1450" w:type="pct"/>
          </w:tcPr>
          <w:p w14:paraId="42FD9203" w14:textId="77777777" w:rsidR="006073AB" w:rsidRPr="00C64E4F" w:rsidRDefault="006073AB" w:rsidP="00427C94">
            <w:pPr>
              <w:rPr>
                <w:noProof/>
                <w:sz w:val="6"/>
                <w:szCs w:val="6"/>
              </w:rPr>
            </w:pPr>
          </w:p>
        </w:tc>
      </w:tr>
      <w:tr w:rsidR="006073AB" w:rsidRPr="00C64E4F" w14:paraId="0002E4D4" w14:textId="77777777" w:rsidTr="00AE0078">
        <w:trPr>
          <w:gridAfter w:val="1"/>
          <w:wAfter w:w="4" w:type="pct"/>
          <w:trHeight w:val="3339"/>
        </w:trPr>
        <w:tc>
          <w:tcPr>
            <w:tcW w:w="2196" w:type="pct"/>
            <w:gridSpan w:val="3"/>
          </w:tcPr>
          <w:p w14:paraId="25A18974" w14:textId="77777777" w:rsidR="000342D8" w:rsidRPr="00C64E4F" w:rsidRDefault="000342D8" w:rsidP="000342D8">
            <w:pPr>
              <w:pStyle w:val="afb"/>
              <w:rPr>
                <w:rStyle w:val="aff"/>
                <w:noProof/>
              </w:rPr>
            </w:pPr>
            <w:r w:rsidRPr="00C64E4F">
              <w:rPr>
                <w:rStyle w:val="aff"/>
                <w:noProof/>
                <w:lang w:val="ja-JP" w:bidi="ja-JP"/>
              </w:rPr>
              <w:t>履歴書とは、応募する仕事に対する自分の資格をまとめた文書です。調査によると、平均的な採用担当者は 6 秒で履歴書に目を通します。そのため、履歴書は明確かつ簡潔であり、読みやすいものであることが絶対的ね重要です。採用担当者が履歴書を何度み繰り返し読み直したり、退屈させるようなものであったりすることは望ましくありません。第一印象が重要です。</w:t>
            </w:r>
          </w:p>
          <w:p w14:paraId="4122DFA3" w14:textId="77777777" w:rsidR="006073AB" w:rsidRPr="00C64E4F" w:rsidRDefault="000342D8" w:rsidP="000342D8">
            <w:pPr>
              <w:pStyle w:val="afb"/>
              <w:rPr>
                <w:rStyle w:val="aff"/>
                <w:noProof/>
              </w:rPr>
            </w:pPr>
            <w:r w:rsidRPr="00C64E4F">
              <w:rPr>
                <w:rStyle w:val="aff"/>
                <w:noProof/>
                <w:lang w:val="ja-JP" w:bidi="ja-JP"/>
              </w:rPr>
              <w:t>自分のキャリア目標を述べ、狙っている仕事の説明とどのように一致するかを示してください。簡潔にし、一般的ではない内容にしてください。自分らしく記述してください。</w:t>
            </w:r>
          </w:p>
        </w:tc>
        <w:tc>
          <w:tcPr>
            <w:tcW w:w="495" w:type="pct"/>
          </w:tcPr>
          <w:p w14:paraId="71EA4867" w14:textId="77777777" w:rsidR="006073AB" w:rsidRPr="00C64E4F" w:rsidRDefault="006073AB" w:rsidP="00427C94">
            <w:pPr>
              <w:rPr>
                <w:noProof/>
              </w:rPr>
            </w:pPr>
          </w:p>
        </w:tc>
        <w:tc>
          <w:tcPr>
            <w:tcW w:w="2305" w:type="pct"/>
            <w:gridSpan w:val="3"/>
            <w:vMerge w:val="restart"/>
          </w:tcPr>
          <w:p w14:paraId="43E88F9A" w14:textId="77777777" w:rsidR="006073AB" w:rsidRPr="00C64E4F" w:rsidRDefault="000342D8" w:rsidP="00427C94">
            <w:pPr>
              <w:pStyle w:val="af6"/>
              <w:rPr>
                <w:noProof/>
              </w:rPr>
            </w:pPr>
            <w:r w:rsidRPr="00C64E4F">
              <w:rPr>
                <w:noProof/>
                <w:lang w:val="ja-JP" w:bidi="ja-JP"/>
              </w:rPr>
              <w:t>2019 ～ 2020 年</w:t>
            </w:r>
          </w:p>
          <w:p w14:paraId="4BD9EE45" w14:textId="77777777" w:rsidR="006073AB" w:rsidRPr="00C64E4F" w:rsidRDefault="000342D8" w:rsidP="00427C94">
            <w:pPr>
              <w:pStyle w:val="af7"/>
              <w:rPr>
                <w:rStyle w:val="aff"/>
                <w:noProof/>
              </w:rPr>
            </w:pPr>
            <w:r w:rsidRPr="00C64E4F">
              <w:rPr>
                <w:rStyle w:val="aff"/>
                <w:noProof/>
                <w:lang w:val="ja-JP" w:bidi="ja-JP"/>
              </w:rPr>
              <w:t>デザイン ディレクター</w:t>
            </w:r>
          </w:p>
          <w:p w14:paraId="0296B96B" w14:textId="77777777" w:rsidR="006073AB" w:rsidRPr="00C64E4F" w:rsidRDefault="000342D8" w:rsidP="00427C94">
            <w:pPr>
              <w:pStyle w:val="afd"/>
              <w:rPr>
                <w:rStyle w:val="af8"/>
                <w:noProof/>
                <w:color w:val="231F20"/>
              </w:rPr>
            </w:pPr>
            <w:r w:rsidRPr="00C64E4F">
              <w:rPr>
                <w:rStyle w:val="af8"/>
                <w:noProof/>
                <w:color w:val="231F20"/>
                <w:lang w:val="ja-JP" w:bidi="ja-JP"/>
              </w:rPr>
              <w:t>First Up Consultants</w:t>
            </w:r>
          </w:p>
          <w:p w14:paraId="6B53E402" w14:textId="77777777" w:rsidR="006073AB" w:rsidRPr="00C64E4F" w:rsidRDefault="000342D8" w:rsidP="00427C94">
            <w:pPr>
              <w:pStyle w:val="af9"/>
              <w:rPr>
                <w:noProof/>
              </w:rPr>
            </w:pPr>
            <w:r w:rsidRPr="00C64E4F">
              <w:rPr>
                <w:noProof/>
                <w:lang w:val="ja-JP" w:bidi="ja-JP"/>
              </w:rPr>
              <w:t>簡潔に書く作業は簡単なことではありませんが、Word のエディターと呼ばれる新しい機能が役立ちます。エディターには、リボンから直接アクセスできます。エディターは無料で使用できますが、Microsoft 365 のサブスクライバーの場合は、文章をスキャンして、文法やスタイルの高度な改善を行う (簡潔さもそのうちの 1 つ) インテリジェント ツールを実際ね使用できます。</w:t>
            </w:r>
          </w:p>
          <w:p w14:paraId="0C5F0C08" w14:textId="77777777" w:rsidR="006073AB" w:rsidRPr="00C64E4F" w:rsidRDefault="000342D8" w:rsidP="00427C94">
            <w:pPr>
              <w:pStyle w:val="af6"/>
              <w:rPr>
                <w:noProof/>
              </w:rPr>
            </w:pPr>
            <w:r w:rsidRPr="00C64E4F">
              <w:rPr>
                <w:noProof/>
                <w:lang w:val="ja-JP" w:bidi="ja-JP"/>
              </w:rPr>
              <w:t>2010 ～ 2019 年</w:t>
            </w:r>
          </w:p>
          <w:p w14:paraId="355D374B" w14:textId="77777777" w:rsidR="006073AB" w:rsidRPr="00C64E4F" w:rsidRDefault="000342D8" w:rsidP="00427C94">
            <w:pPr>
              <w:pStyle w:val="af7"/>
              <w:rPr>
                <w:rStyle w:val="aff"/>
                <w:noProof/>
              </w:rPr>
            </w:pPr>
            <w:r w:rsidRPr="00C64E4F">
              <w:rPr>
                <w:rStyle w:val="aff"/>
                <w:noProof/>
                <w:lang w:val="ja-JP" w:bidi="ja-JP"/>
              </w:rPr>
              <w:t>シニア デザイナー</w:t>
            </w:r>
          </w:p>
          <w:p w14:paraId="541F0E6A" w14:textId="77777777" w:rsidR="006073AB" w:rsidRPr="00C64E4F" w:rsidRDefault="000342D8" w:rsidP="00427C94">
            <w:pPr>
              <w:pStyle w:val="afd"/>
              <w:rPr>
                <w:rStyle w:val="af8"/>
                <w:noProof/>
                <w:color w:val="231F20"/>
              </w:rPr>
            </w:pPr>
            <w:r w:rsidRPr="00C64E4F">
              <w:rPr>
                <w:rStyle w:val="af8"/>
                <w:noProof/>
                <w:color w:val="231F20"/>
                <w:lang w:val="ja-JP" w:bidi="ja-JP"/>
              </w:rPr>
              <w:t>Nod Publishing</w:t>
            </w:r>
          </w:p>
          <w:p w14:paraId="4678CE00" w14:textId="77777777" w:rsidR="006073AB" w:rsidRPr="00C64E4F" w:rsidRDefault="000342D8" w:rsidP="000342D8">
            <w:pPr>
              <w:pStyle w:val="af9"/>
              <w:rPr>
                <w:noProof/>
              </w:rPr>
            </w:pPr>
            <w:r w:rsidRPr="00C64E4F">
              <w:rPr>
                <w:noProof/>
                <w:lang w:val="ja-JP" w:bidi="ja-JP"/>
              </w:rPr>
              <w:t>履歴書の作成を開始するには、自分の主要な職務、実績、職歴をまとめます。必要に応じて、特定の職務の説明に記載されている言語や用語を正確に使用し、3 ～ 5 の主要分野をターゲットとします。</w:t>
            </w:r>
            <w:r w:rsidRPr="00C64E4F">
              <w:rPr>
                <w:noProof/>
                <w:lang w:val="ja-JP" w:bidi="ja-JP"/>
              </w:rPr>
              <w:br/>
            </w:r>
            <w:r w:rsidRPr="00C64E4F">
              <w:rPr>
                <w:noProof/>
                <w:lang w:val="ja-JP" w:bidi="ja-JP"/>
              </w:rPr>
              <w:br/>
              <w:t>たとえば、物覚えの早い人は、「課題を迅速に解決する意欲がある」のように書くことができるかもしれません。</w:t>
            </w:r>
          </w:p>
          <w:p w14:paraId="2383B982" w14:textId="77777777" w:rsidR="006073AB" w:rsidRPr="00C64E4F" w:rsidRDefault="000342D8" w:rsidP="00427C94">
            <w:pPr>
              <w:pStyle w:val="af6"/>
              <w:rPr>
                <w:noProof/>
              </w:rPr>
            </w:pPr>
            <w:r w:rsidRPr="00C64E4F">
              <w:rPr>
                <w:noProof/>
                <w:lang w:val="ja-JP" w:bidi="ja-JP"/>
              </w:rPr>
              <w:t>2004 ～ 2010 年</w:t>
            </w:r>
          </w:p>
          <w:p w14:paraId="0F706C19" w14:textId="77777777" w:rsidR="006073AB" w:rsidRPr="00C64E4F" w:rsidRDefault="000342D8" w:rsidP="00427C94">
            <w:pPr>
              <w:pStyle w:val="af7"/>
              <w:rPr>
                <w:rStyle w:val="aff"/>
                <w:noProof/>
              </w:rPr>
            </w:pPr>
            <w:r w:rsidRPr="00C64E4F">
              <w:rPr>
                <w:rStyle w:val="aff"/>
                <w:noProof/>
                <w:lang w:val="ja-JP" w:bidi="ja-JP"/>
              </w:rPr>
              <w:t>デザイナー</w:t>
            </w:r>
          </w:p>
          <w:p w14:paraId="66EFB393" w14:textId="77777777" w:rsidR="006073AB" w:rsidRPr="00C64E4F" w:rsidRDefault="000342D8" w:rsidP="00427C94">
            <w:pPr>
              <w:pStyle w:val="afd"/>
              <w:rPr>
                <w:rStyle w:val="af8"/>
                <w:noProof/>
                <w:color w:val="231F20"/>
              </w:rPr>
            </w:pPr>
            <w:r w:rsidRPr="00C64E4F">
              <w:rPr>
                <w:rStyle w:val="af8"/>
                <w:noProof/>
                <w:color w:val="231F20"/>
                <w:lang w:val="ja-JP" w:bidi="ja-JP"/>
              </w:rPr>
              <w:t>Adatum Corporation</w:t>
            </w:r>
          </w:p>
          <w:p w14:paraId="14C90CF6" w14:textId="77777777" w:rsidR="006073AB" w:rsidRPr="00C64E4F" w:rsidRDefault="000342D8" w:rsidP="00427C94">
            <w:pPr>
              <w:pStyle w:val="af9"/>
              <w:rPr>
                <w:noProof/>
              </w:rPr>
            </w:pPr>
            <w:r w:rsidRPr="00C64E4F">
              <w:rPr>
                <w:noProof/>
                <w:lang w:val="ja-JP" w:bidi="ja-JP"/>
              </w:rPr>
              <w:t>履歴書がプロらしく見えるように、大げさな言葉や聞こえの良い言葉を使用する必要はありません。エディターが、不要な流行語や、あいまいな説明、冗長な文をチェックします。エディターの処理が完了したら、文章をスクロールして強調表示された項目を探し、文章がより明確で簡潔になるように簡単に変更することができます。</w:t>
            </w:r>
          </w:p>
        </w:tc>
      </w:tr>
      <w:tr w:rsidR="006073AB" w:rsidRPr="00C64E4F" w14:paraId="2A37E303" w14:textId="77777777" w:rsidTr="00427C94">
        <w:trPr>
          <w:gridAfter w:val="1"/>
          <w:wAfter w:w="4" w:type="pct"/>
          <w:trHeight w:val="115"/>
        </w:trPr>
        <w:tc>
          <w:tcPr>
            <w:tcW w:w="847" w:type="pct"/>
            <w:shd w:val="clear" w:color="auto" w:fill="000000" w:themeFill="text1"/>
          </w:tcPr>
          <w:p w14:paraId="0A1159FB" w14:textId="77777777" w:rsidR="006073AB" w:rsidRPr="00C64E4F" w:rsidRDefault="006073AB" w:rsidP="00427C94">
            <w:pPr>
              <w:rPr>
                <w:noProof/>
                <w:sz w:val="6"/>
                <w:szCs w:val="6"/>
              </w:rPr>
            </w:pPr>
          </w:p>
        </w:tc>
        <w:tc>
          <w:tcPr>
            <w:tcW w:w="496" w:type="pct"/>
          </w:tcPr>
          <w:p w14:paraId="56B5B82B" w14:textId="77777777" w:rsidR="006073AB" w:rsidRPr="00C64E4F" w:rsidRDefault="006073AB" w:rsidP="00427C94">
            <w:pPr>
              <w:rPr>
                <w:noProof/>
                <w:sz w:val="6"/>
                <w:szCs w:val="6"/>
              </w:rPr>
            </w:pPr>
          </w:p>
        </w:tc>
        <w:tc>
          <w:tcPr>
            <w:tcW w:w="853" w:type="pct"/>
            <w:shd w:val="clear" w:color="auto" w:fill="000000" w:themeFill="text1"/>
          </w:tcPr>
          <w:p w14:paraId="146723F6" w14:textId="77777777" w:rsidR="006073AB" w:rsidRPr="00C64E4F" w:rsidRDefault="006073AB" w:rsidP="00427C94">
            <w:pPr>
              <w:rPr>
                <w:noProof/>
                <w:sz w:val="6"/>
                <w:szCs w:val="6"/>
              </w:rPr>
            </w:pPr>
          </w:p>
        </w:tc>
        <w:tc>
          <w:tcPr>
            <w:tcW w:w="495" w:type="pct"/>
          </w:tcPr>
          <w:p w14:paraId="53DB42AC" w14:textId="77777777" w:rsidR="006073AB" w:rsidRPr="00C64E4F" w:rsidRDefault="006073AB" w:rsidP="00427C94">
            <w:pPr>
              <w:rPr>
                <w:noProof/>
                <w:sz w:val="6"/>
                <w:szCs w:val="6"/>
              </w:rPr>
            </w:pPr>
          </w:p>
        </w:tc>
        <w:tc>
          <w:tcPr>
            <w:tcW w:w="2305" w:type="pct"/>
            <w:gridSpan w:val="3"/>
            <w:vMerge/>
          </w:tcPr>
          <w:p w14:paraId="1D99A411" w14:textId="77777777" w:rsidR="006073AB" w:rsidRPr="00C64E4F" w:rsidRDefault="006073AB" w:rsidP="00427C94">
            <w:pPr>
              <w:pStyle w:val="af6"/>
              <w:rPr>
                <w:noProof/>
                <w:sz w:val="6"/>
                <w:szCs w:val="6"/>
              </w:rPr>
            </w:pPr>
          </w:p>
        </w:tc>
      </w:tr>
      <w:tr w:rsidR="006073AB" w:rsidRPr="00C64E4F" w14:paraId="1BB6E598" w14:textId="77777777" w:rsidTr="00427C94">
        <w:trPr>
          <w:gridAfter w:val="1"/>
          <w:wAfter w:w="4" w:type="pct"/>
          <w:trHeight w:val="2304"/>
        </w:trPr>
        <w:tc>
          <w:tcPr>
            <w:tcW w:w="1343" w:type="pct"/>
            <w:gridSpan w:val="2"/>
          </w:tcPr>
          <w:p w14:paraId="3D0CC4D4" w14:textId="77777777" w:rsidR="006073AB" w:rsidRPr="00C64E4F" w:rsidRDefault="000342D8" w:rsidP="00427C94">
            <w:pPr>
              <w:pStyle w:val="af6"/>
              <w:rPr>
                <w:noProof/>
              </w:rPr>
            </w:pPr>
            <w:r w:rsidRPr="00C64E4F">
              <w:rPr>
                <w:noProof/>
                <w:lang w:val="ja-JP" w:bidi="ja-JP"/>
              </w:rPr>
              <w:t>2000 年 9 月～2004 年 6 月</w:t>
            </w:r>
          </w:p>
          <w:p w14:paraId="2DE7D195" w14:textId="77777777" w:rsidR="006073AB" w:rsidRPr="00C64E4F" w:rsidRDefault="000342D8" w:rsidP="00427C94">
            <w:pPr>
              <w:pStyle w:val="af7"/>
              <w:rPr>
                <w:rStyle w:val="aff"/>
                <w:noProof/>
              </w:rPr>
            </w:pPr>
            <w:r w:rsidRPr="00C64E4F">
              <w:rPr>
                <w:rStyle w:val="aff"/>
                <w:noProof/>
                <w:lang w:val="ja-JP" w:bidi="ja-JP"/>
              </w:rPr>
              <w:t>アート &amp; デザイン分野における文学士</w:t>
            </w:r>
          </w:p>
          <w:p w14:paraId="31600F6E" w14:textId="77777777" w:rsidR="006073AB" w:rsidRPr="00C64E4F" w:rsidRDefault="000342D8" w:rsidP="00427C94">
            <w:pPr>
              <w:rPr>
                <w:noProof/>
              </w:rPr>
            </w:pPr>
            <w:r w:rsidRPr="00C64E4F">
              <w:rPr>
                <w:noProof/>
                <w:lang w:val="ja-JP" w:bidi="ja-JP"/>
              </w:rPr>
              <w:t>Elm 大学</w:t>
            </w:r>
          </w:p>
        </w:tc>
        <w:tc>
          <w:tcPr>
            <w:tcW w:w="1348" w:type="pct"/>
            <w:gridSpan w:val="2"/>
          </w:tcPr>
          <w:p w14:paraId="4D3CC1AE" w14:textId="77777777" w:rsidR="000342D8" w:rsidRPr="00C64E4F" w:rsidRDefault="000342D8" w:rsidP="000342D8">
            <w:pPr>
              <w:pStyle w:val="a9"/>
              <w:rPr>
                <w:noProof/>
              </w:rPr>
            </w:pPr>
            <w:r w:rsidRPr="00C64E4F">
              <w:rPr>
                <w:noProof/>
                <w:lang w:val="ja-JP" w:bidi="ja-JP"/>
              </w:rPr>
              <w:t xml:space="preserve">創造性 </w:t>
            </w:r>
          </w:p>
          <w:p w14:paraId="2EDF1E6F" w14:textId="77777777" w:rsidR="000342D8" w:rsidRPr="00C64E4F" w:rsidRDefault="000342D8" w:rsidP="000342D8">
            <w:pPr>
              <w:pStyle w:val="a9"/>
              <w:rPr>
                <w:noProof/>
              </w:rPr>
            </w:pPr>
            <w:r w:rsidRPr="00C64E4F">
              <w:rPr>
                <w:noProof/>
                <w:lang w:val="ja-JP" w:bidi="ja-JP"/>
              </w:rPr>
              <w:t xml:space="preserve">リーダーシップ </w:t>
            </w:r>
          </w:p>
          <w:p w14:paraId="409F4338" w14:textId="77777777" w:rsidR="000342D8" w:rsidRPr="00C64E4F" w:rsidRDefault="000342D8" w:rsidP="000342D8">
            <w:pPr>
              <w:pStyle w:val="a9"/>
              <w:rPr>
                <w:noProof/>
              </w:rPr>
            </w:pPr>
            <w:r w:rsidRPr="00C64E4F">
              <w:rPr>
                <w:noProof/>
                <w:lang w:val="ja-JP" w:bidi="ja-JP"/>
              </w:rPr>
              <w:t xml:space="preserve">組織 </w:t>
            </w:r>
          </w:p>
          <w:p w14:paraId="38E28C58" w14:textId="77777777" w:rsidR="000342D8" w:rsidRPr="00C64E4F" w:rsidRDefault="000342D8" w:rsidP="000342D8">
            <w:pPr>
              <w:pStyle w:val="a9"/>
              <w:rPr>
                <w:noProof/>
              </w:rPr>
            </w:pPr>
            <w:r w:rsidRPr="00C64E4F">
              <w:rPr>
                <w:noProof/>
                <w:lang w:val="ja-JP" w:bidi="ja-JP"/>
              </w:rPr>
              <w:t>問題解決</w:t>
            </w:r>
          </w:p>
          <w:p w14:paraId="662ECD01" w14:textId="77777777" w:rsidR="006073AB" w:rsidRPr="00C64E4F" w:rsidRDefault="000342D8" w:rsidP="000342D8">
            <w:pPr>
              <w:pStyle w:val="a9"/>
              <w:rPr>
                <w:noProof/>
              </w:rPr>
            </w:pPr>
            <w:r w:rsidRPr="00C64E4F">
              <w:rPr>
                <w:noProof/>
                <w:lang w:val="ja-JP" w:bidi="ja-JP"/>
              </w:rPr>
              <w:t>チームワーク</w:t>
            </w:r>
          </w:p>
        </w:tc>
        <w:tc>
          <w:tcPr>
            <w:tcW w:w="2305" w:type="pct"/>
            <w:gridSpan w:val="3"/>
            <w:vMerge/>
          </w:tcPr>
          <w:p w14:paraId="2C7B92AE" w14:textId="77777777" w:rsidR="006073AB" w:rsidRPr="00C64E4F" w:rsidRDefault="006073AB" w:rsidP="00427C94">
            <w:pPr>
              <w:pStyle w:val="af6"/>
              <w:rPr>
                <w:noProof/>
              </w:rPr>
            </w:pPr>
          </w:p>
        </w:tc>
      </w:tr>
    </w:tbl>
    <w:p w14:paraId="5292BD87" w14:textId="77777777" w:rsidR="00913A01" w:rsidRPr="00C64E4F" w:rsidRDefault="00913A01" w:rsidP="00F5689F">
      <w:pPr>
        <w:rPr>
          <w:noProof/>
        </w:rPr>
      </w:pPr>
    </w:p>
    <w:sectPr w:rsidR="00913A01" w:rsidRPr="00C64E4F" w:rsidSect="00C64E4F">
      <w:pgSz w:w="11906" w:h="16838" w:code="9"/>
      <w:pgMar w:top="1440" w:right="734" w:bottom="288" w:left="720"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680BC" w14:textId="77777777" w:rsidR="00966746" w:rsidRDefault="00966746" w:rsidP="00B11DD2">
      <w:r>
        <w:separator/>
      </w:r>
    </w:p>
  </w:endnote>
  <w:endnote w:type="continuationSeparator" w:id="0">
    <w:p w14:paraId="22AB4A7A" w14:textId="77777777" w:rsidR="00966746" w:rsidRDefault="00966746" w:rsidP="00B11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Nova">
    <w:altName w:val="Arial Nova"/>
    <w:charset w:val="00"/>
    <w:family w:val="swiss"/>
    <w:pitch w:val="variable"/>
    <w:sig w:usb0="0000028F" w:usb1="00000002" w:usb2="00000000" w:usb3="00000000" w:csb0="0000019F" w:csb1="00000000"/>
  </w:font>
  <w:font w:name="(Meiryo UI">
    <w:altName w:val="Cambria"/>
    <w:panose1 w:val="00000000000000000000"/>
    <w:charset w:val="00"/>
    <w:family w:val="roman"/>
    <w:notTrueType/>
    <w:pitch w:val="default"/>
  </w:font>
  <w:font w:name="Franklin Gothic Medium">
    <w:panose1 w:val="020B0603020102020204"/>
    <w:charset w:val="00"/>
    <w:family w:val="swiss"/>
    <w:pitch w:val="variable"/>
    <w:sig w:usb0="00000287" w:usb1="00000000" w:usb2="00000000" w:usb3="00000000" w:csb0="0000009F" w:csb1="00000000"/>
  </w:font>
  <w:font w:name="SimHei">
    <w:altName w:val="黑体"/>
    <w:panose1 w:val="02010600030101010101"/>
    <w:charset w:val="86"/>
    <w:family w:val="auto"/>
    <w:pitch w:val="variable"/>
    <w:sig w:usb0="00000001" w:usb1="080E0000" w:usb2="00000010" w:usb3="00000000" w:csb0="00040000"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6438A6" w14:textId="77777777" w:rsidR="00966746" w:rsidRDefault="00966746" w:rsidP="00B11DD2">
      <w:r>
        <w:separator/>
      </w:r>
    </w:p>
  </w:footnote>
  <w:footnote w:type="continuationSeparator" w:id="0">
    <w:p w14:paraId="0CAA4FC8" w14:textId="77777777" w:rsidR="00966746" w:rsidRDefault="00966746" w:rsidP="00B11D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524AA"/>
    <w:multiLevelType w:val="hybridMultilevel"/>
    <w:tmpl w:val="967A56FA"/>
    <w:lvl w:ilvl="0" w:tplc="04090001">
      <w:start w:val="1"/>
      <w:numFmt w:val="bullet"/>
      <w:lvlText w:val=""/>
      <w:lvlJc w:val="left"/>
      <w:pPr>
        <w:ind w:left="288" w:hanging="360"/>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 w15:restartNumberingAfterBreak="0">
    <w:nsid w:val="1A7F2D0E"/>
    <w:multiLevelType w:val="hybridMultilevel"/>
    <w:tmpl w:val="828CD910"/>
    <w:lvl w:ilvl="0" w:tplc="C35E7442">
      <w:start w:val="1"/>
      <w:numFmt w:val="bullet"/>
      <w:pStyle w:val="a"/>
      <w:lvlText w:val=""/>
      <w:lvlJc w:val="left"/>
      <w:pPr>
        <w:ind w:left="288" w:hanging="288"/>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2" w15:restartNumberingAfterBreak="0">
    <w:nsid w:val="259E5B78"/>
    <w:multiLevelType w:val="hybridMultilevel"/>
    <w:tmpl w:val="05481140"/>
    <w:lvl w:ilvl="0" w:tplc="D16835F2">
      <w:start w:val="1"/>
      <w:numFmt w:val="bullet"/>
      <w:lvlText w:val=""/>
      <w:lvlJc w:val="left"/>
      <w:pPr>
        <w:ind w:left="216" w:hanging="288"/>
      </w:pPr>
      <w:rPr>
        <w:rFonts w:ascii="Symbol" w:hAnsi="Symbol"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3" w15:restartNumberingAfterBreak="0">
    <w:nsid w:val="769D3B94"/>
    <w:multiLevelType w:val="multilevel"/>
    <w:tmpl w:val="54F468D6"/>
    <w:lvl w:ilvl="0">
      <w:start w:val="1"/>
      <w:numFmt w:val="bullet"/>
      <w:lvlText w:val=""/>
      <w:lvlJc w:val="left"/>
      <w:pPr>
        <w:ind w:left="216" w:hanging="288"/>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4" w15:restartNumberingAfterBreak="0">
    <w:nsid w:val="780F216E"/>
    <w:multiLevelType w:val="multilevel"/>
    <w:tmpl w:val="A216D3C4"/>
    <w:lvl w:ilvl="0">
      <w:start w:val="1"/>
      <w:numFmt w:val="bullet"/>
      <w:lvlText w:val=""/>
      <w:lvlJc w:val="left"/>
      <w:pPr>
        <w:ind w:left="740" w:hanging="360"/>
      </w:pPr>
      <w:rPr>
        <w:rFonts w:ascii="Symbol" w:hAnsi="Symbol" w:hint="default"/>
      </w:rPr>
    </w:lvl>
    <w:lvl w:ilvl="1">
      <w:start w:val="1"/>
      <w:numFmt w:val="bullet"/>
      <w:lvlText w:val="o"/>
      <w:lvlJc w:val="left"/>
      <w:pPr>
        <w:ind w:left="1460" w:hanging="360"/>
      </w:pPr>
      <w:rPr>
        <w:rFonts w:ascii="Courier New" w:hAnsi="Courier New" w:cs="Courier New" w:hint="default"/>
      </w:rPr>
    </w:lvl>
    <w:lvl w:ilvl="2">
      <w:start w:val="1"/>
      <w:numFmt w:val="bullet"/>
      <w:lvlText w:val=""/>
      <w:lvlJc w:val="left"/>
      <w:pPr>
        <w:ind w:left="2180" w:hanging="360"/>
      </w:pPr>
      <w:rPr>
        <w:rFonts w:ascii="Wingdings" w:hAnsi="Wingdings" w:hint="default"/>
      </w:rPr>
    </w:lvl>
    <w:lvl w:ilvl="3">
      <w:start w:val="1"/>
      <w:numFmt w:val="bullet"/>
      <w:lvlText w:val=""/>
      <w:lvlJc w:val="left"/>
      <w:pPr>
        <w:ind w:left="2900" w:hanging="360"/>
      </w:pPr>
      <w:rPr>
        <w:rFonts w:ascii="Symbol" w:hAnsi="Symbol" w:hint="default"/>
      </w:rPr>
    </w:lvl>
    <w:lvl w:ilvl="4">
      <w:start w:val="1"/>
      <w:numFmt w:val="bullet"/>
      <w:lvlText w:val="o"/>
      <w:lvlJc w:val="left"/>
      <w:pPr>
        <w:ind w:left="3620" w:hanging="360"/>
      </w:pPr>
      <w:rPr>
        <w:rFonts w:ascii="Courier New" w:hAnsi="Courier New" w:cs="Courier New" w:hint="default"/>
      </w:rPr>
    </w:lvl>
    <w:lvl w:ilvl="5">
      <w:start w:val="1"/>
      <w:numFmt w:val="bullet"/>
      <w:lvlText w:val=""/>
      <w:lvlJc w:val="left"/>
      <w:pPr>
        <w:ind w:left="4340" w:hanging="360"/>
      </w:pPr>
      <w:rPr>
        <w:rFonts w:ascii="Wingdings" w:hAnsi="Wingdings" w:hint="default"/>
      </w:rPr>
    </w:lvl>
    <w:lvl w:ilvl="6">
      <w:start w:val="1"/>
      <w:numFmt w:val="bullet"/>
      <w:lvlText w:val=""/>
      <w:lvlJc w:val="left"/>
      <w:pPr>
        <w:ind w:left="5060" w:hanging="360"/>
      </w:pPr>
      <w:rPr>
        <w:rFonts w:ascii="Symbol" w:hAnsi="Symbol" w:hint="default"/>
      </w:rPr>
    </w:lvl>
    <w:lvl w:ilvl="7">
      <w:start w:val="1"/>
      <w:numFmt w:val="bullet"/>
      <w:lvlText w:val="o"/>
      <w:lvlJc w:val="left"/>
      <w:pPr>
        <w:ind w:left="5780" w:hanging="360"/>
      </w:pPr>
      <w:rPr>
        <w:rFonts w:ascii="Courier New" w:hAnsi="Courier New" w:cs="Courier New" w:hint="default"/>
      </w:rPr>
    </w:lvl>
    <w:lvl w:ilvl="8">
      <w:start w:val="1"/>
      <w:numFmt w:val="bullet"/>
      <w:lvlText w:val=""/>
      <w:lvlJc w:val="left"/>
      <w:pPr>
        <w:ind w:left="6500" w:hanging="360"/>
      </w:pPr>
      <w:rPr>
        <w:rFonts w:ascii="Wingdings" w:hAnsi="Wingdings" w:hint="default"/>
      </w:rPr>
    </w:lvl>
  </w:abstractNum>
  <w:abstractNum w:abstractNumId="5" w15:restartNumberingAfterBreak="0">
    <w:nsid w:val="7D810280"/>
    <w:multiLevelType w:val="multilevel"/>
    <w:tmpl w:val="7018AD8C"/>
    <w:lvl w:ilvl="0">
      <w:start w:val="1"/>
      <w:numFmt w:val="bullet"/>
      <w:lvlText w:val=""/>
      <w:lvlJc w:val="left"/>
      <w:pPr>
        <w:ind w:left="734" w:hanging="360"/>
      </w:pPr>
      <w:rPr>
        <w:rFonts w:ascii="Symbol" w:hAnsi="Symbol" w:hint="default"/>
      </w:rPr>
    </w:lvl>
    <w:lvl w:ilvl="1">
      <w:start w:val="1"/>
      <w:numFmt w:val="bullet"/>
      <w:lvlText w:val="o"/>
      <w:lvlJc w:val="left"/>
      <w:pPr>
        <w:ind w:left="1454" w:hanging="360"/>
      </w:pPr>
      <w:rPr>
        <w:rFonts w:ascii="Courier New" w:hAnsi="Courier New" w:cs="Courier New" w:hint="default"/>
      </w:rPr>
    </w:lvl>
    <w:lvl w:ilvl="2">
      <w:start w:val="1"/>
      <w:numFmt w:val="bullet"/>
      <w:lvlText w:val=""/>
      <w:lvlJc w:val="left"/>
      <w:pPr>
        <w:ind w:left="2174" w:hanging="360"/>
      </w:pPr>
      <w:rPr>
        <w:rFonts w:ascii="Wingdings" w:hAnsi="Wingdings" w:hint="default"/>
      </w:rPr>
    </w:lvl>
    <w:lvl w:ilvl="3">
      <w:start w:val="1"/>
      <w:numFmt w:val="bullet"/>
      <w:lvlText w:val=""/>
      <w:lvlJc w:val="left"/>
      <w:pPr>
        <w:ind w:left="2894" w:hanging="360"/>
      </w:pPr>
      <w:rPr>
        <w:rFonts w:ascii="Symbol" w:hAnsi="Symbol" w:hint="default"/>
      </w:rPr>
    </w:lvl>
    <w:lvl w:ilvl="4">
      <w:start w:val="1"/>
      <w:numFmt w:val="bullet"/>
      <w:lvlText w:val="o"/>
      <w:lvlJc w:val="left"/>
      <w:pPr>
        <w:ind w:left="3614" w:hanging="360"/>
      </w:pPr>
      <w:rPr>
        <w:rFonts w:ascii="Courier New" w:hAnsi="Courier New" w:cs="Courier New" w:hint="default"/>
      </w:rPr>
    </w:lvl>
    <w:lvl w:ilvl="5">
      <w:start w:val="1"/>
      <w:numFmt w:val="bullet"/>
      <w:lvlText w:val=""/>
      <w:lvlJc w:val="left"/>
      <w:pPr>
        <w:ind w:left="4334" w:hanging="360"/>
      </w:pPr>
      <w:rPr>
        <w:rFonts w:ascii="Wingdings" w:hAnsi="Wingdings" w:hint="default"/>
      </w:rPr>
    </w:lvl>
    <w:lvl w:ilvl="6">
      <w:start w:val="1"/>
      <w:numFmt w:val="bullet"/>
      <w:lvlText w:val=""/>
      <w:lvlJc w:val="left"/>
      <w:pPr>
        <w:ind w:left="5054" w:hanging="360"/>
      </w:pPr>
      <w:rPr>
        <w:rFonts w:ascii="Symbol" w:hAnsi="Symbol" w:hint="default"/>
      </w:rPr>
    </w:lvl>
    <w:lvl w:ilvl="7">
      <w:start w:val="1"/>
      <w:numFmt w:val="bullet"/>
      <w:lvlText w:val="o"/>
      <w:lvlJc w:val="left"/>
      <w:pPr>
        <w:ind w:left="5774" w:hanging="360"/>
      </w:pPr>
      <w:rPr>
        <w:rFonts w:ascii="Courier New" w:hAnsi="Courier New" w:cs="Courier New" w:hint="default"/>
      </w:rPr>
    </w:lvl>
    <w:lvl w:ilvl="8">
      <w:start w:val="1"/>
      <w:numFmt w:val="bullet"/>
      <w:lvlText w:val=""/>
      <w:lvlJc w:val="left"/>
      <w:pPr>
        <w:ind w:left="6494" w:hanging="360"/>
      </w:pPr>
      <w:rPr>
        <w:rFonts w:ascii="Wingdings" w:hAnsi="Wingdings" w:hint="default"/>
      </w:rPr>
    </w:lvl>
  </w:abstractNum>
  <w:num w:numId="1" w16cid:durableId="700203473">
    <w:abstractNumId w:val="2"/>
  </w:num>
  <w:num w:numId="2" w16cid:durableId="1006136337">
    <w:abstractNumId w:val="4"/>
  </w:num>
  <w:num w:numId="3" w16cid:durableId="988632877">
    <w:abstractNumId w:val="3"/>
  </w:num>
  <w:num w:numId="4" w16cid:durableId="728574555">
    <w:abstractNumId w:val="0"/>
  </w:num>
  <w:num w:numId="5" w16cid:durableId="1505976464">
    <w:abstractNumId w:val="1"/>
  </w:num>
  <w:num w:numId="6" w16cid:durableId="19813068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drawingGridHorizontalSpacing w:val="110"/>
  <w:displayHorizontalDrawingGridEvery w:val="2"/>
  <w:characterSpacingControl w:val="doNotCompress"/>
  <w:hdrShapeDefaults>
    <o:shapedefaults v:ext="edit" spidmax="2050">
      <v:textbox inset="5.85pt,.7pt,5.85pt,.7pt"/>
    </o:shapedefaults>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B77"/>
    <w:rsid w:val="000342D8"/>
    <w:rsid w:val="000A3E8A"/>
    <w:rsid w:val="001A4837"/>
    <w:rsid w:val="00301B77"/>
    <w:rsid w:val="00340C75"/>
    <w:rsid w:val="003E6D64"/>
    <w:rsid w:val="00504D12"/>
    <w:rsid w:val="00547E34"/>
    <w:rsid w:val="005D49CA"/>
    <w:rsid w:val="006073AB"/>
    <w:rsid w:val="006123CC"/>
    <w:rsid w:val="006309F2"/>
    <w:rsid w:val="00702223"/>
    <w:rsid w:val="00721C3B"/>
    <w:rsid w:val="00722308"/>
    <w:rsid w:val="00730420"/>
    <w:rsid w:val="007466F4"/>
    <w:rsid w:val="00762950"/>
    <w:rsid w:val="007F14E6"/>
    <w:rsid w:val="00851431"/>
    <w:rsid w:val="008539E9"/>
    <w:rsid w:val="0086291E"/>
    <w:rsid w:val="00913A01"/>
    <w:rsid w:val="009220BC"/>
    <w:rsid w:val="009312A4"/>
    <w:rsid w:val="00966746"/>
    <w:rsid w:val="0097616E"/>
    <w:rsid w:val="009E4267"/>
    <w:rsid w:val="009F58A6"/>
    <w:rsid w:val="00A635D5"/>
    <w:rsid w:val="00A82D03"/>
    <w:rsid w:val="00AB4245"/>
    <w:rsid w:val="00AE0078"/>
    <w:rsid w:val="00B037D4"/>
    <w:rsid w:val="00B11DD2"/>
    <w:rsid w:val="00B51D00"/>
    <w:rsid w:val="00B80EE9"/>
    <w:rsid w:val="00B84623"/>
    <w:rsid w:val="00BE191C"/>
    <w:rsid w:val="00C64E4F"/>
    <w:rsid w:val="00C67A30"/>
    <w:rsid w:val="00C764ED"/>
    <w:rsid w:val="00C8183F"/>
    <w:rsid w:val="00C83E97"/>
    <w:rsid w:val="00C85B84"/>
    <w:rsid w:val="00CC77D2"/>
    <w:rsid w:val="00CF130A"/>
    <w:rsid w:val="00D220F8"/>
    <w:rsid w:val="00D61D47"/>
    <w:rsid w:val="00D87E03"/>
    <w:rsid w:val="00DD3177"/>
    <w:rsid w:val="00E6525B"/>
    <w:rsid w:val="00E97CB2"/>
    <w:rsid w:val="00ED6E70"/>
    <w:rsid w:val="00EF10F2"/>
    <w:rsid w:val="00F41ACF"/>
    <w:rsid w:val="00F5689F"/>
    <w:rsid w:val="00F7064C"/>
    <w:rsid w:val="00FA3C8D"/>
    <w:rsid w:val="00FC78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3A0F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ＭＳ 明朝" w:hAnsiTheme="minorHAnsi" w:cstheme="minorBidi"/>
        <w:sz w:val="22"/>
        <w:szCs w:val="22"/>
        <w:lang w:val="en-US" w:eastAsia="ja-JP"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312A4"/>
    <w:rPr>
      <w:rFonts w:ascii="Meiryo UI" w:eastAsia="Meiryo UI" w:hAnsi="Meiryo UI" w:cs="Arial"/>
      <w:color w:val="231F20"/>
      <w:sz w:val="18"/>
      <w:szCs w:val="16"/>
      <w:lang w:bidi="en-US"/>
    </w:rPr>
  </w:style>
  <w:style w:type="paragraph" w:styleId="1">
    <w:name w:val="heading 1"/>
    <w:basedOn w:val="a0"/>
    <w:next w:val="a0"/>
    <w:link w:val="10"/>
    <w:uiPriority w:val="9"/>
    <w:semiHidden/>
    <w:qFormat/>
    <w:rsid w:val="00CC77D2"/>
    <w:pPr>
      <w:spacing w:before="240"/>
      <w:outlineLvl w:val="0"/>
    </w:pPr>
    <w:rPr>
      <w:b/>
      <w:bCs/>
      <w:color w:val="auto"/>
      <w:szCs w:val="40"/>
    </w:rPr>
  </w:style>
  <w:style w:type="paragraph" w:styleId="2">
    <w:name w:val="heading 2"/>
    <w:basedOn w:val="a0"/>
    <w:next w:val="a0"/>
    <w:link w:val="20"/>
    <w:uiPriority w:val="9"/>
    <w:semiHidden/>
    <w:qFormat/>
    <w:rsid w:val="00EF10F2"/>
    <w:pPr>
      <w:spacing w:before="134"/>
      <w:ind w:left="80"/>
      <w:outlineLvl w:val="1"/>
    </w:pPr>
    <w:rPr>
      <w:sz w:val="43"/>
    </w:rPr>
  </w:style>
  <w:style w:type="paragraph" w:styleId="3">
    <w:name w:val="heading 3"/>
    <w:aliases w:val="Heading 3 Section Category"/>
    <w:basedOn w:val="a0"/>
    <w:next w:val="a0"/>
    <w:link w:val="30"/>
    <w:uiPriority w:val="9"/>
    <w:semiHidden/>
    <w:qFormat/>
    <w:rsid w:val="00EF10F2"/>
    <w:pPr>
      <w:spacing w:before="20"/>
      <w:outlineLvl w:val="2"/>
    </w:pPr>
    <w:rPr>
      <w:b/>
      <w:spacing w:val="-11"/>
      <w:sz w:val="40"/>
    </w:rPr>
  </w:style>
  <w:style w:type="paragraph" w:styleId="4">
    <w:name w:val="heading 4"/>
    <w:aliases w:val="Heading 4 Job Title"/>
    <w:basedOn w:val="a0"/>
    <w:next w:val="a0"/>
    <w:link w:val="40"/>
    <w:uiPriority w:val="9"/>
    <w:semiHidden/>
    <w:qFormat/>
    <w:rsid w:val="00EF10F2"/>
    <w:pPr>
      <w:spacing w:before="99"/>
      <w:outlineLvl w:val="3"/>
    </w:pPr>
    <w:rPr>
      <w:b/>
      <w:bCs/>
      <w:sz w:val="23"/>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0"/>
    <w:link w:val="a5"/>
    <w:uiPriority w:val="1"/>
    <w:semiHidden/>
    <w:qFormat/>
    <w:rsid w:val="00EF10F2"/>
  </w:style>
  <w:style w:type="paragraph" w:styleId="a6">
    <w:name w:val="List Paragraph"/>
    <w:basedOn w:val="a0"/>
    <w:uiPriority w:val="1"/>
    <w:semiHidden/>
    <w:qFormat/>
  </w:style>
  <w:style w:type="paragraph" w:customStyle="1" w:styleId="a7">
    <w:name w:val="表の段落"/>
    <w:basedOn w:val="a0"/>
    <w:uiPriority w:val="1"/>
    <w:semiHidden/>
    <w:qFormat/>
  </w:style>
  <w:style w:type="character" w:customStyle="1" w:styleId="10">
    <w:name w:val="見出し 1 (文字)"/>
    <w:basedOn w:val="a1"/>
    <w:link w:val="1"/>
    <w:uiPriority w:val="9"/>
    <w:semiHidden/>
    <w:rsid w:val="006073AB"/>
    <w:rPr>
      <w:rFonts w:eastAsia="Arial" w:cs="Arial"/>
      <w:b/>
      <w:bCs/>
      <w:sz w:val="18"/>
      <w:szCs w:val="40"/>
      <w:lang w:bidi="en-US"/>
    </w:rPr>
  </w:style>
  <w:style w:type="character" w:customStyle="1" w:styleId="20">
    <w:name w:val="見出し 2 (文字)"/>
    <w:basedOn w:val="a1"/>
    <w:link w:val="2"/>
    <w:uiPriority w:val="9"/>
    <w:semiHidden/>
    <w:rsid w:val="00A82D03"/>
    <w:rPr>
      <w:rFonts w:ascii="Arial Nova" w:eastAsia="Arial" w:hAnsi="Arial Nova" w:cs="Arial"/>
      <w:color w:val="231F20"/>
      <w:sz w:val="43"/>
      <w:szCs w:val="16"/>
      <w:lang w:bidi="en-US"/>
    </w:rPr>
  </w:style>
  <w:style w:type="character" w:customStyle="1" w:styleId="30">
    <w:name w:val="見出し 3 (文字)"/>
    <w:aliases w:val="Heading 3 Section Category (文字)"/>
    <w:basedOn w:val="a1"/>
    <w:link w:val="3"/>
    <w:uiPriority w:val="9"/>
    <w:semiHidden/>
    <w:rsid w:val="00A82D03"/>
    <w:rPr>
      <w:rFonts w:ascii="Arial Nova" w:eastAsia="Arial" w:hAnsi="Arial Nova" w:cs="Arial"/>
      <w:b/>
      <w:color w:val="231F20"/>
      <w:spacing w:val="-11"/>
      <w:sz w:val="40"/>
      <w:szCs w:val="16"/>
      <w:lang w:bidi="en-US"/>
    </w:rPr>
  </w:style>
  <w:style w:type="character" w:customStyle="1" w:styleId="40">
    <w:name w:val="見出し 4 (文字)"/>
    <w:aliases w:val="Heading 4 Job Title (文字)"/>
    <w:basedOn w:val="a1"/>
    <w:link w:val="4"/>
    <w:uiPriority w:val="9"/>
    <w:semiHidden/>
    <w:rsid w:val="00A82D03"/>
    <w:rPr>
      <w:rFonts w:ascii="Arial Nova" w:eastAsia="Arial" w:hAnsi="Arial Nova" w:cs="Arial"/>
      <w:b/>
      <w:bCs/>
      <w:color w:val="231F20"/>
      <w:sz w:val="23"/>
      <w:szCs w:val="16"/>
      <w:lang w:bidi="en-US"/>
    </w:rPr>
  </w:style>
  <w:style w:type="paragraph" w:customStyle="1" w:styleId="a8">
    <w:name w:val="本文の連絡先情報"/>
    <w:basedOn w:val="a4"/>
    <w:qFormat/>
    <w:rsid w:val="009312A4"/>
    <w:pPr>
      <w:spacing w:before="40" w:line="360" w:lineRule="auto"/>
    </w:pPr>
    <w:rPr>
      <w:rFonts w:ascii="(Meiryo UI" w:hAnsi="(Meiryo UI"/>
      <w:color w:val="auto"/>
    </w:rPr>
  </w:style>
  <w:style w:type="paragraph" w:customStyle="1" w:styleId="a9">
    <w:name w:val="スキルの箇条書き"/>
    <w:basedOn w:val="a"/>
    <w:qFormat/>
    <w:rsid w:val="009312A4"/>
    <w:pPr>
      <w:spacing w:before="240" w:line="240" w:lineRule="auto"/>
      <w:ind w:left="289" w:hanging="289"/>
      <w:contextualSpacing/>
    </w:pPr>
    <w:rPr>
      <w:rFonts w:ascii="Meiryo UI" w:hAnsi="Meiryo UI"/>
    </w:rPr>
  </w:style>
  <w:style w:type="paragraph" w:customStyle="1" w:styleId="a">
    <w:name w:val="箇条書きのスキル"/>
    <w:basedOn w:val="a8"/>
    <w:semiHidden/>
    <w:qFormat/>
    <w:rsid w:val="00EF10F2"/>
    <w:pPr>
      <w:numPr>
        <w:numId w:val="5"/>
      </w:numPr>
    </w:pPr>
  </w:style>
  <w:style w:type="paragraph" w:styleId="aa">
    <w:name w:val="Title"/>
    <w:basedOn w:val="a0"/>
    <w:next w:val="a0"/>
    <w:link w:val="ab"/>
    <w:uiPriority w:val="10"/>
    <w:qFormat/>
    <w:rsid w:val="009312A4"/>
    <w:pPr>
      <w:spacing w:before="27" w:after="240" w:line="216" w:lineRule="auto"/>
      <w:outlineLvl w:val="0"/>
    </w:pPr>
    <w:rPr>
      <w:b/>
      <w:sz w:val="96"/>
    </w:rPr>
  </w:style>
  <w:style w:type="character" w:customStyle="1" w:styleId="ab">
    <w:name w:val="表題 (文字)"/>
    <w:basedOn w:val="a1"/>
    <w:link w:val="aa"/>
    <w:uiPriority w:val="10"/>
    <w:rsid w:val="009312A4"/>
    <w:rPr>
      <w:rFonts w:ascii="Meiryo UI" w:eastAsia="Meiryo UI" w:hAnsi="Meiryo UI" w:cs="Arial"/>
      <w:b/>
      <w:color w:val="231F20"/>
      <w:sz w:val="96"/>
      <w:szCs w:val="16"/>
      <w:lang w:bidi="en-US"/>
    </w:rPr>
  </w:style>
  <w:style w:type="character" w:customStyle="1" w:styleId="ac">
    <w:name w:val="斜体の仕事の場所"/>
    <w:basedOn w:val="a1"/>
    <w:uiPriority w:val="1"/>
    <w:semiHidden/>
    <w:qFormat/>
    <w:rsid w:val="00EF10F2"/>
    <w:rPr>
      <w:i/>
      <w:iCs/>
    </w:rPr>
  </w:style>
  <w:style w:type="character" w:customStyle="1" w:styleId="ad">
    <w:name w:val="斜体の仕事"/>
    <w:basedOn w:val="a1"/>
    <w:uiPriority w:val="1"/>
    <w:semiHidden/>
    <w:qFormat/>
    <w:rsid w:val="00EF10F2"/>
    <w:rPr>
      <w:i/>
      <w:iCs/>
    </w:rPr>
  </w:style>
  <w:style w:type="paragraph" w:customStyle="1" w:styleId="11">
    <w:name w:val="本文1"/>
    <w:basedOn w:val="a0"/>
    <w:uiPriority w:val="99"/>
    <w:semiHidden/>
    <w:rsid w:val="00EF10F2"/>
    <w:pPr>
      <w:widowControl/>
      <w:adjustRightInd w:val="0"/>
      <w:spacing w:before="43" w:line="200" w:lineRule="atLeast"/>
      <w:textAlignment w:val="center"/>
    </w:pPr>
    <w:rPr>
      <w:rFonts w:eastAsiaTheme="minorHAnsi"/>
      <w:color w:val="000000"/>
      <w:lang w:bidi="ar-SA"/>
    </w:rPr>
  </w:style>
  <w:style w:type="paragraph" w:customStyle="1" w:styleId="ae">
    <w:name w:val="本文の箇条書き"/>
    <w:basedOn w:val="11"/>
    <w:uiPriority w:val="99"/>
    <w:semiHidden/>
    <w:rsid w:val="00EF10F2"/>
    <w:pPr>
      <w:ind w:left="180" w:hanging="180"/>
    </w:pPr>
  </w:style>
  <w:style w:type="paragraph" w:styleId="af">
    <w:name w:val="Subtitle"/>
    <w:basedOn w:val="2"/>
    <w:next w:val="a0"/>
    <w:link w:val="af0"/>
    <w:uiPriority w:val="11"/>
    <w:qFormat/>
    <w:rsid w:val="009312A4"/>
    <w:pPr>
      <w:ind w:left="0"/>
    </w:pPr>
  </w:style>
  <w:style w:type="character" w:customStyle="1" w:styleId="af0">
    <w:name w:val="副題 (文字)"/>
    <w:basedOn w:val="a1"/>
    <w:link w:val="af"/>
    <w:uiPriority w:val="11"/>
    <w:rsid w:val="009312A4"/>
    <w:rPr>
      <w:rFonts w:ascii="Meiryo UI" w:eastAsia="Meiryo UI" w:hAnsi="Meiryo UI" w:cs="Arial"/>
      <w:color w:val="231F20"/>
      <w:sz w:val="43"/>
      <w:szCs w:val="16"/>
      <w:lang w:bidi="en-US"/>
    </w:rPr>
  </w:style>
  <w:style w:type="character" w:styleId="af1">
    <w:name w:val="Placeholder Text"/>
    <w:basedOn w:val="a1"/>
    <w:uiPriority w:val="99"/>
    <w:semiHidden/>
    <w:rsid w:val="00F5689F"/>
    <w:rPr>
      <w:color w:val="808080"/>
    </w:rPr>
  </w:style>
  <w:style w:type="table" w:styleId="af2">
    <w:name w:val="Table Grid"/>
    <w:basedOn w:val="a2"/>
    <w:uiPriority w:val="39"/>
    <w:rsid w:val="00F568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Hyperlink"/>
    <w:basedOn w:val="a1"/>
    <w:uiPriority w:val="99"/>
    <w:semiHidden/>
    <w:rsid w:val="00F5689F"/>
    <w:rPr>
      <w:color w:val="4495A2" w:themeColor="hyperlink"/>
      <w:u w:val="single"/>
    </w:rPr>
  </w:style>
  <w:style w:type="character" w:styleId="af4">
    <w:name w:val="Unresolved Mention"/>
    <w:basedOn w:val="a1"/>
    <w:uiPriority w:val="99"/>
    <w:semiHidden/>
    <w:unhideWhenUsed/>
    <w:rsid w:val="00F5689F"/>
    <w:rPr>
      <w:color w:val="605E5C"/>
      <w:shd w:val="clear" w:color="auto" w:fill="E1DFDD"/>
    </w:rPr>
  </w:style>
  <w:style w:type="paragraph" w:customStyle="1" w:styleId="af5">
    <w:name w:val="目的の見出し"/>
    <w:basedOn w:val="a0"/>
    <w:qFormat/>
    <w:rsid w:val="009312A4"/>
    <w:pPr>
      <w:spacing w:before="240"/>
      <w:ind w:left="14"/>
    </w:pPr>
    <w:rPr>
      <w:b/>
      <w:bCs/>
      <w:color w:val="auto"/>
      <w:szCs w:val="20"/>
    </w:rPr>
  </w:style>
  <w:style w:type="paragraph" w:customStyle="1" w:styleId="af6">
    <w:name w:val="日付範囲"/>
    <w:basedOn w:val="a0"/>
    <w:qFormat/>
    <w:rsid w:val="009312A4"/>
    <w:pPr>
      <w:spacing w:before="240"/>
    </w:pPr>
    <w:rPr>
      <w:szCs w:val="24"/>
    </w:rPr>
  </w:style>
  <w:style w:type="paragraph" w:customStyle="1" w:styleId="af7">
    <w:name w:val="役職と学位"/>
    <w:basedOn w:val="a0"/>
    <w:qFormat/>
    <w:rsid w:val="009F58A6"/>
    <w:pPr>
      <w:spacing w:before="100"/>
    </w:pPr>
    <w:rPr>
      <w:rFonts w:asciiTheme="majorHAnsi" w:hAnsiTheme="majorHAnsi"/>
      <w:sz w:val="22"/>
    </w:rPr>
  </w:style>
  <w:style w:type="character" w:customStyle="1" w:styleId="af8">
    <w:name w:val="緑色のテキスト"/>
    <w:uiPriority w:val="1"/>
    <w:qFormat/>
    <w:rsid w:val="009312A4"/>
    <w:rPr>
      <w:rFonts w:ascii="Meiryo UI" w:eastAsia="Meiryo UI" w:hAnsi="Meiryo UI"/>
      <w:color w:val="7CA655" w:themeColor="text2"/>
    </w:rPr>
  </w:style>
  <w:style w:type="paragraph" w:customStyle="1" w:styleId="af9">
    <w:name w:val="職務の説明"/>
    <w:basedOn w:val="a0"/>
    <w:qFormat/>
    <w:rsid w:val="009312A4"/>
    <w:pPr>
      <w:ind w:left="11"/>
    </w:pPr>
  </w:style>
  <w:style w:type="paragraph" w:customStyle="1" w:styleId="afa">
    <w:name w:val="学校名"/>
    <w:basedOn w:val="a0"/>
    <w:qFormat/>
    <w:rsid w:val="009312A4"/>
    <w:pPr>
      <w:ind w:left="11"/>
    </w:pPr>
    <w:rPr>
      <w:sz w:val="20"/>
      <w:szCs w:val="20"/>
    </w:rPr>
  </w:style>
  <w:style w:type="character" w:customStyle="1" w:styleId="a5">
    <w:name w:val="本文 (文字)"/>
    <w:basedOn w:val="a1"/>
    <w:link w:val="a4"/>
    <w:uiPriority w:val="1"/>
    <w:semiHidden/>
    <w:rsid w:val="00C85B84"/>
    <w:rPr>
      <w:rFonts w:eastAsia="Arial" w:cs="Arial"/>
      <w:color w:val="231F20"/>
      <w:sz w:val="16"/>
      <w:szCs w:val="16"/>
      <w:lang w:bidi="en-US"/>
    </w:rPr>
  </w:style>
  <w:style w:type="paragraph" w:customStyle="1" w:styleId="afb">
    <w:name w:val="目的"/>
    <w:basedOn w:val="a0"/>
    <w:qFormat/>
    <w:rsid w:val="009312A4"/>
    <w:pPr>
      <w:spacing w:before="240" w:line="247" w:lineRule="auto"/>
      <w:ind w:left="14"/>
    </w:pPr>
    <w:rPr>
      <w:color w:val="auto"/>
      <w:sz w:val="20"/>
    </w:rPr>
  </w:style>
  <w:style w:type="character" w:customStyle="1" w:styleId="afc">
    <w:name w:val="青色のテキスト"/>
    <w:uiPriority w:val="1"/>
    <w:qFormat/>
    <w:rsid w:val="009312A4"/>
    <w:rPr>
      <w:rFonts w:ascii="Meiryo UI" w:eastAsia="Meiryo UI" w:hAnsi="Meiryo UI"/>
      <w:color w:val="4495A2" w:themeColor="accent3"/>
    </w:rPr>
  </w:style>
  <w:style w:type="paragraph" w:customStyle="1" w:styleId="afd">
    <w:name w:val="会社"/>
    <w:basedOn w:val="a0"/>
    <w:qFormat/>
    <w:rsid w:val="009312A4"/>
    <w:rPr>
      <w:sz w:val="22"/>
    </w:rPr>
  </w:style>
  <w:style w:type="character" w:customStyle="1" w:styleId="afe">
    <w:name w:val="マゼンダのテキスト"/>
    <w:uiPriority w:val="1"/>
    <w:qFormat/>
    <w:rsid w:val="009312A4"/>
    <w:rPr>
      <w:rFonts w:ascii="Meiryo UI" w:eastAsia="Meiryo UI" w:hAnsi="Meiryo UI"/>
      <w:color w:val="AA5881" w:themeColor="accent4"/>
    </w:rPr>
  </w:style>
  <w:style w:type="character" w:customStyle="1" w:styleId="aff">
    <w:name w:val="灰色のテキスト"/>
    <w:uiPriority w:val="1"/>
    <w:qFormat/>
    <w:rsid w:val="009312A4"/>
    <w:rPr>
      <w:rFonts w:ascii="Meiryo UI" w:eastAsia="Meiryo UI" w:hAnsi="Meiryo UI"/>
      <w:color w:val="808080" w:themeColor="background1" w:themeShade="80"/>
    </w:rPr>
  </w:style>
  <w:style w:type="paragraph" w:styleId="aff0">
    <w:name w:val="header"/>
    <w:basedOn w:val="a0"/>
    <w:link w:val="aff1"/>
    <w:uiPriority w:val="99"/>
    <w:semiHidden/>
    <w:rsid w:val="00B11DD2"/>
    <w:pPr>
      <w:tabs>
        <w:tab w:val="center" w:pos="4680"/>
        <w:tab w:val="right" w:pos="9360"/>
      </w:tabs>
    </w:pPr>
  </w:style>
  <w:style w:type="character" w:customStyle="1" w:styleId="aff1">
    <w:name w:val="ヘッダー (文字)"/>
    <w:basedOn w:val="a1"/>
    <w:link w:val="aff0"/>
    <w:uiPriority w:val="99"/>
    <w:semiHidden/>
    <w:rsid w:val="006073AB"/>
    <w:rPr>
      <w:rFonts w:eastAsia="Arial" w:cs="Arial"/>
      <w:color w:val="231F20"/>
      <w:sz w:val="18"/>
      <w:szCs w:val="16"/>
      <w:lang w:bidi="en-US"/>
    </w:rPr>
  </w:style>
  <w:style w:type="paragraph" w:styleId="aff2">
    <w:name w:val="footer"/>
    <w:basedOn w:val="a0"/>
    <w:link w:val="aff3"/>
    <w:uiPriority w:val="99"/>
    <w:semiHidden/>
    <w:rsid w:val="00B11DD2"/>
    <w:pPr>
      <w:tabs>
        <w:tab w:val="center" w:pos="4680"/>
        <w:tab w:val="right" w:pos="9360"/>
      </w:tabs>
    </w:pPr>
  </w:style>
  <w:style w:type="character" w:customStyle="1" w:styleId="aff3">
    <w:name w:val="フッター (文字)"/>
    <w:basedOn w:val="a1"/>
    <w:link w:val="aff2"/>
    <w:uiPriority w:val="99"/>
    <w:semiHidden/>
    <w:rsid w:val="006073AB"/>
    <w:rPr>
      <w:rFonts w:eastAsia="Arial" w:cs="Arial"/>
      <w:color w:val="231F20"/>
      <w:sz w:val="18"/>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toshima.takuya\OneDrive%20-%20&#26666;&#24335;&#20250;&#31038;&#12471;&#12519;&#12540;&#12465;&#12540;&#12473;\&#12489;&#12461;&#12517;&#12513;&#12531;&#12488;\tf55635225_win32.dotx" TargetMode="External"/></Relationships>
</file>

<file path=word/theme/theme1.xml><?xml version="1.0" encoding="utf-8"?>
<a:theme xmlns:a="http://schemas.openxmlformats.org/drawingml/2006/main" name="Office Theme">
  <a:themeElements>
    <a:clrScheme name="Swiss Design">
      <a:dk1>
        <a:sysClr val="windowText" lastClr="000000"/>
      </a:dk1>
      <a:lt1>
        <a:sysClr val="window" lastClr="FFFFFF"/>
      </a:lt1>
      <a:dk2>
        <a:srgbClr val="7CA655"/>
      </a:dk2>
      <a:lt2>
        <a:srgbClr val="E4E4E4"/>
      </a:lt2>
      <a:accent1>
        <a:srgbClr val="A9D4DB"/>
      </a:accent1>
      <a:accent2>
        <a:srgbClr val="FBE284"/>
      </a:accent2>
      <a:accent3>
        <a:srgbClr val="4495A2"/>
      </a:accent3>
      <a:accent4>
        <a:srgbClr val="AA5881"/>
      </a:accent4>
      <a:accent5>
        <a:srgbClr val="E06742"/>
      </a:accent5>
      <a:accent6>
        <a:srgbClr val="F9D448"/>
      </a:accent6>
      <a:hlink>
        <a:srgbClr val="4495A2"/>
      </a:hlink>
      <a:folHlink>
        <a:srgbClr val="AA5881"/>
      </a:folHlink>
    </a:clrScheme>
    <a:fontScheme name="Custom 10">
      <a:majorFont>
        <a:latin typeface="Franklin Gothic Medium"/>
        <a:ea typeface=""/>
        <a:cs typeface=""/>
      </a:majorFont>
      <a:minorFont>
        <a:latin typeface="Franklin Gothic Book"/>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5" ma:contentTypeDescription="Create a new document." ma:contentTypeScope="" ma:versionID="6303841d91754ae9e45eab54773e3b1c">
  <xsd:schema xmlns:xsd="http://www.w3.org/2001/XMLSchema" xmlns:xs="http://www.w3.org/2001/XMLSchema" xmlns:p="http://schemas.microsoft.com/office/2006/metadata/properties" xmlns:ns1="http://schemas.microsoft.com/sharepoint/v3" xmlns:ns2="71af3243-3dd4-4a8d-8c0d-dd76da1f02a5" xmlns:ns3="16c05727-aa75-4e4a-9b5f-8a80a1165891" targetNamespace="http://schemas.microsoft.com/office/2006/metadata/properties" ma:root="true" ma:fieldsID="21f069cdc2b493a90fc663fd3b6884b6" ns1:_="" ns2:_="" ns3:_="">
    <xsd:import namespace="http://schemas.microsoft.com/sharepoint/v3"/>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element ref="ns1:_ip_UnifiedCompliancePolicyProperties" minOccurs="0"/>
                <xsd:element ref="ns1:_ip_UnifiedCompliancePolicyUIAction" minOccurs="0"/>
                <xsd:element ref="ns2:Im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element name="Image" ma:index="22" nillable="true" ma:displayName="Image" ma:format="Image" ma:internalName="Image">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_ip_UnifiedCompliancePolicyProperties xmlns="http://schemas.microsoft.com/sharepoint/v3" xsi:nil="true"/>
    <MediaServiceKeyPoints xmlns="71af3243-3dd4-4a8d-8c0d-dd76da1f02a5" xsi:nil="true"/>
  </documentManagement>
</p:properties>
</file>

<file path=customXml/itemProps1.xml><?xml version="1.0" encoding="utf-8"?>
<ds:datastoreItem xmlns:ds="http://schemas.openxmlformats.org/officeDocument/2006/customXml" ds:itemID="{454CA595-A6F0-41F4-9D51-E2F52EB37D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C97189B-2E09-42B7-AB7F-E0D5D89CE350}">
  <ds:schemaRefs>
    <ds:schemaRef ds:uri="http://schemas.microsoft.com/sharepoint/v3/contenttype/forms"/>
  </ds:schemaRefs>
</ds:datastoreItem>
</file>

<file path=customXml/itemProps3.xml><?xml version="1.0" encoding="utf-8"?>
<ds:datastoreItem xmlns:ds="http://schemas.openxmlformats.org/officeDocument/2006/customXml" ds:itemID="{D6C39437-9CBF-42C3-8E03-6BCE54D79EA2}">
  <ds:schemaRefs>
    <ds:schemaRef ds:uri="http://schemas.microsoft.com/office/2006/metadata/properties"/>
    <ds:schemaRef ds:uri="http://schemas.microsoft.com/office/infopath/2007/PartnerControls"/>
    <ds:schemaRef ds:uri="http://schemas.microsoft.com/sharepoint/v3"/>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tf55635225_win32.dotx</Template>
  <TotalTime>0</TotalTime>
  <Pages>3</Pages>
  <Words>481</Words>
  <Characters>2743</Characters>
  <Application>Microsoft Office Word</Application>
  <DocSecurity>0</DocSecurity>
  <Lines>22</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2022-12-12T01:45:00Z</dcterms:created>
  <dcterms:modified xsi:type="dcterms:W3CDTF">2022-12-12T01:45:00Z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